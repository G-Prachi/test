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BE4C" w14:textId="77777777" w:rsidR="00882A60" w:rsidRPr="006B1F0B" w:rsidRDefault="00882A60" w:rsidP="00166CA9">
      <w:pPr>
        <w:rPr>
          <w:rFonts w:cs="Arial"/>
          <w:lang w:val="en-US"/>
        </w:rPr>
      </w:pPr>
    </w:p>
    <w:p w14:paraId="7DA93A27" w14:textId="77777777" w:rsidR="00882A60" w:rsidRPr="006B1F0B" w:rsidRDefault="00882A60" w:rsidP="00166CA9">
      <w:pPr>
        <w:rPr>
          <w:rFonts w:cs="Arial"/>
          <w:lang w:val="en-US"/>
        </w:rPr>
      </w:pPr>
    </w:p>
    <w:p w14:paraId="6028F47C" w14:textId="77777777" w:rsidR="00882A60" w:rsidRPr="006B1F0B" w:rsidRDefault="00882A60" w:rsidP="00166CA9">
      <w:pPr>
        <w:rPr>
          <w:rFonts w:cs="Arial"/>
          <w:lang w:val="en-US"/>
        </w:rPr>
      </w:pPr>
    </w:p>
    <w:p w14:paraId="1E381EE0" w14:textId="77777777" w:rsidR="00882A60" w:rsidRPr="006B1F0B" w:rsidRDefault="00882A60" w:rsidP="00166CA9">
      <w:pPr>
        <w:rPr>
          <w:rFonts w:cs="Arial"/>
          <w:lang w:val="en-US"/>
        </w:rPr>
      </w:pPr>
    </w:p>
    <w:p w14:paraId="6A054B71" w14:textId="77777777" w:rsidR="00660786" w:rsidRPr="006B1F0B" w:rsidRDefault="00660786" w:rsidP="00166CA9">
      <w:pPr>
        <w:rPr>
          <w:rFonts w:cs="Arial"/>
          <w:lang w:val="en-US"/>
        </w:rPr>
      </w:pPr>
    </w:p>
    <w:p w14:paraId="682C269C" w14:textId="77777777" w:rsidR="004806F9" w:rsidRPr="006B1F0B" w:rsidRDefault="004806F9" w:rsidP="00166CA9">
      <w:pPr>
        <w:rPr>
          <w:rFonts w:cs="Arial"/>
          <w:lang w:val="en-US"/>
        </w:rPr>
      </w:pPr>
    </w:p>
    <w:p w14:paraId="00D2127B" w14:textId="77777777" w:rsidR="004806F9" w:rsidRPr="006B1F0B" w:rsidRDefault="004806F9" w:rsidP="00166CA9">
      <w:pPr>
        <w:rPr>
          <w:rFonts w:cs="Arial"/>
          <w:lang w:val="en-US"/>
        </w:rPr>
      </w:pPr>
    </w:p>
    <w:p w14:paraId="161BAA10" w14:textId="77777777" w:rsidR="004806F9" w:rsidRPr="006B1F0B" w:rsidRDefault="004806F9" w:rsidP="00166CA9">
      <w:pPr>
        <w:rPr>
          <w:rFonts w:cs="Arial"/>
          <w:lang w:val="en-US"/>
        </w:rPr>
      </w:pPr>
    </w:p>
    <w:tbl>
      <w:tblPr>
        <w:tblW w:w="0" w:type="auto"/>
        <w:tblInd w:w="-1310" w:type="dxa"/>
        <w:tblBorders>
          <w:insideH w:val="single" w:sz="8" w:space="0" w:color="404142"/>
          <w:insideV w:val="single" w:sz="8" w:space="0" w:color="404142"/>
        </w:tblBorders>
        <w:tblLook w:val="0600" w:firstRow="0" w:lastRow="0" w:firstColumn="0" w:lastColumn="0" w:noHBand="1" w:noVBand="1"/>
      </w:tblPr>
      <w:tblGrid>
        <w:gridCol w:w="10380"/>
      </w:tblGrid>
      <w:tr w:rsidR="00D91471" w:rsidRPr="006B1F0B" w14:paraId="4F8C74A1" w14:textId="77777777" w:rsidTr="007470E7">
        <w:tc>
          <w:tcPr>
            <w:tcW w:w="10380" w:type="dxa"/>
            <w:tcBorders>
              <w:top w:val="nil"/>
              <w:bottom w:val="single" w:sz="18" w:space="0" w:color="404142"/>
            </w:tcBorders>
          </w:tcPr>
          <w:p w14:paraId="3E57F630" w14:textId="72F9E6B4" w:rsidR="00A645C3" w:rsidRPr="008F6389" w:rsidRDefault="004A4E07" w:rsidP="00B4489E">
            <w:pPr>
              <w:pStyle w:val="Titredocument"/>
              <w:rPr>
                <w:rFonts w:cs="Arial"/>
                <w:smallCaps/>
                <w:lang w:val="en-US"/>
              </w:rPr>
            </w:pPr>
            <w:r w:rsidRPr="008F6389">
              <w:rPr>
                <w:rFonts w:cs="Arial"/>
                <w:smallCaps/>
                <w:lang w:val="en-US"/>
              </w:rPr>
              <w:t>RF</w:t>
            </w:r>
            <w:r w:rsidR="00CA4C14" w:rsidRPr="008F6389">
              <w:rPr>
                <w:rFonts w:cs="Arial"/>
                <w:smallCaps/>
                <w:lang w:val="en-US"/>
              </w:rPr>
              <w:t>P</w:t>
            </w:r>
            <w:r w:rsidRPr="008F6389">
              <w:rPr>
                <w:rFonts w:cs="Arial"/>
                <w:smallCaps/>
                <w:lang w:val="en-US"/>
              </w:rPr>
              <w:t xml:space="preserve"> </w:t>
            </w:r>
            <w:r w:rsidR="00B4489E" w:rsidRPr="008F6389">
              <w:rPr>
                <w:rFonts w:cs="Arial"/>
                <w:smallCaps/>
                <w:lang w:val="en-US"/>
              </w:rPr>
              <w:t>Template</w:t>
            </w:r>
          </w:p>
        </w:tc>
      </w:tr>
      <w:tr w:rsidR="004806F9" w:rsidRPr="006B1F0B" w14:paraId="333ED945" w14:textId="77777777" w:rsidTr="007470E7">
        <w:tc>
          <w:tcPr>
            <w:tcW w:w="10380" w:type="dxa"/>
            <w:tcBorders>
              <w:top w:val="single" w:sz="18" w:space="0" w:color="404142"/>
            </w:tcBorders>
          </w:tcPr>
          <w:p w14:paraId="715DB6E8" w14:textId="1444311A" w:rsidR="004806F9" w:rsidRPr="006B1F0B" w:rsidRDefault="00B4489E" w:rsidP="00B4489E">
            <w:pPr>
              <w:pStyle w:val="NomProjet"/>
              <w:rPr>
                <w:rFonts w:cs="Arial"/>
                <w:lang w:val="en-US"/>
              </w:rPr>
            </w:pPr>
            <w:r w:rsidRPr="008F6389">
              <w:rPr>
                <w:rFonts w:cs="Arial"/>
                <w:color w:val="404142"/>
                <w:lang w:val="en-US"/>
              </w:rPr>
              <w:t>Digital Asset Management</w:t>
            </w:r>
          </w:p>
        </w:tc>
      </w:tr>
    </w:tbl>
    <w:p w14:paraId="0D21F0A1" w14:textId="77777777" w:rsidR="004806F9" w:rsidRPr="006B1F0B" w:rsidRDefault="004806F9" w:rsidP="00166CA9">
      <w:pPr>
        <w:rPr>
          <w:rFonts w:cs="Arial"/>
          <w:lang w:val="en-US"/>
        </w:rPr>
      </w:pPr>
    </w:p>
    <w:p w14:paraId="6A190BAE" w14:textId="77777777" w:rsidR="00660786" w:rsidRPr="00FF21F6" w:rsidRDefault="00660786" w:rsidP="00166CA9">
      <w:pPr>
        <w:rPr>
          <w:rFonts w:cs="Arial"/>
          <w:lang w:val="en-US"/>
        </w:rPr>
      </w:pPr>
    </w:p>
    <w:p w14:paraId="06DF323C" w14:textId="77777777" w:rsidR="00683185" w:rsidRPr="006B1F0B" w:rsidRDefault="00683185" w:rsidP="00166CA9">
      <w:pPr>
        <w:rPr>
          <w:rFonts w:cs="Arial"/>
          <w:lang w:val="en-US"/>
        </w:rPr>
      </w:pPr>
    </w:p>
    <w:p w14:paraId="1C6F935C" w14:textId="77777777" w:rsidR="00882A60" w:rsidRPr="006B1F0B" w:rsidRDefault="00882A60" w:rsidP="00166CA9">
      <w:pPr>
        <w:rPr>
          <w:rFonts w:cs="Arial"/>
          <w:lang w:val="en-US"/>
        </w:rPr>
      </w:pPr>
    </w:p>
    <w:p w14:paraId="5D83A676" w14:textId="77777777" w:rsidR="002B741E" w:rsidRPr="006B1F0B" w:rsidRDefault="002B741E" w:rsidP="00166CA9">
      <w:pPr>
        <w:rPr>
          <w:rFonts w:cs="Arial"/>
          <w:lang w:val="en-US"/>
        </w:rPr>
      </w:pPr>
    </w:p>
    <w:p w14:paraId="1E95DEE0" w14:textId="77777777" w:rsidR="002B741E" w:rsidRPr="006B1F0B" w:rsidRDefault="002B741E" w:rsidP="00166CA9">
      <w:pPr>
        <w:rPr>
          <w:rFonts w:cs="Arial"/>
          <w:lang w:val="en-US"/>
        </w:rPr>
      </w:pPr>
    </w:p>
    <w:p w14:paraId="76940CCA" w14:textId="77777777" w:rsidR="002B741E" w:rsidRPr="006B1F0B" w:rsidRDefault="002B741E" w:rsidP="00166CA9">
      <w:pPr>
        <w:rPr>
          <w:rFonts w:cs="Arial"/>
          <w:lang w:val="en-US"/>
        </w:rPr>
      </w:pPr>
    </w:p>
    <w:p w14:paraId="5645ED95" w14:textId="77777777" w:rsidR="002B741E" w:rsidRPr="006B1F0B" w:rsidRDefault="002B741E" w:rsidP="00166CA9">
      <w:pPr>
        <w:rPr>
          <w:rFonts w:cs="Arial"/>
          <w:lang w:val="en-US"/>
        </w:rPr>
      </w:pPr>
    </w:p>
    <w:p w14:paraId="7F74F008" w14:textId="77777777" w:rsidR="00882A60" w:rsidRPr="006B1F0B" w:rsidRDefault="00882A60" w:rsidP="00166CA9">
      <w:pPr>
        <w:rPr>
          <w:rFonts w:cs="Arial"/>
          <w:lang w:val="en-US"/>
        </w:rPr>
      </w:pPr>
    </w:p>
    <w:p w14:paraId="7BA54429" w14:textId="77777777" w:rsidR="00E0094E" w:rsidRDefault="00E0094E" w:rsidP="00CA4C14">
      <w:pPr>
        <w:pStyle w:val="StylePieddepageLatinArialCouleurpersonnaliseRVB64"/>
        <w:rPr>
          <w:lang w:val="en-US"/>
        </w:rPr>
      </w:pPr>
      <w:bookmarkStart w:id="0" w:name="_Toc444586234"/>
      <w:bookmarkStart w:id="1" w:name="_Toc154276218"/>
      <w:bookmarkStart w:id="2" w:name="_Toc189040539"/>
      <w:bookmarkStart w:id="3" w:name="_Toc227124676"/>
      <w:bookmarkStart w:id="4" w:name="_Toc227133849"/>
    </w:p>
    <w:p w14:paraId="1D485C85" w14:textId="77777777" w:rsidR="00E0094E" w:rsidRDefault="00E0094E" w:rsidP="00CA4C14">
      <w:pPr>
        <w:pStyle w:val="StylePieddepageLatinArialCouleurpersonnaliseRVB64"/>
        <w:rPr>
          <w:lang w:val="en-US"/>
        </w:rPr>
      </w:pPr>
    </w:p>
    <w:p w14:paraId="5E28F994" w14:textId="77777777" w:rsidR="00E0094E" w:rsidRDefault="00E0094E" w:rsidP="00CA4C14">
      <w:pPr>
        <w:pStyle w:val="StylePieddepageLatinArialCouleurpersonnaliseRVB64"/>
        <w:rPr>
          <w:lang w:val="en-US"/>
        </w:rPr>
      </w:pPr>
    </w:p>
    <w:p w14:paraId="60E6A332" w14:textId="2A60D7EB" w:rsidR="002B741E" w:rsidRPr="008F6389" w:rsidRDefault="002B741E" w:rsidP="00CA4C14">
      <w:pPr>
        <w:pStyle w:val="StylePieddepageLatinArialCouleurpersonnaliseRVB64"/>
        <w:rPr>
          <w:lang w:val="en-US"/>
        </w:rPr>
      </w:pPr>
      <w:r w:rsidRPr="008F6389">
        <w:rPr>
          <w:lang w:val="en-US"/>
        </w:rPr>
        <w:t>Date:</w:t>
      </w:r>
      <w:r w:rsidR="00705EB8">
        <w:rPr>
          <w:lang w:val="en-US"/>
        </w:rPr>
        <w:t xml:space="preserve"> </w:t>
      </w:r>
      <w:r w:rsidR="00F20F72">
        <w:rPr>
          <w:lang w:val="en-US"/>
        </w:rPr>
        <w:t xml:space="preserve">September </w:t>
      </w:r>
      <w:r w:rsidR="00705EB8">
        <w:rPr>
          <w:lang w:val="en-US"/>
        </w:rPr>
        <w:t>2021</w:t>
      </w:r>
    </w:p>
    <w:p w14:paraId="00619BFD" w14:textId="016F7B5E" w:rsidR="006F6405" w:rsidRPr="00FF21F6" w:rsidRDefault="002B741E" w:rsidP="00CA4C14">
      <w:pPr>
        <w:pStyle w:val="StylePieddepageLatinArialCouleurpersonnaliseRVB64"/>
        <w:rPr>
          <w:lang w:val="en-US"/>
        </w:rPr>
      </w:pPr>
      <w:r w:rsidRPr="006B1F0B">
        <w:rPr>
          <w:lang w:val="en-US"/>
        </w:rPr>
        <w:t xml:space="preserve">Version: </w:t>
      </w:r>
      <w:r w:rsidR="00705EB8">
        <w:rPr>
          <w:lang w:val="en-US"/>
        </w:rPr>
        <w:t>1A</w:t>
      </w:r>
    </w:p>
    <w:p w14:paraId="76691D65" w14:textId="15B955D8" w:rsidR="007470E7" w:rsidRPr="00FF21F6" w:rsidRDefault="00A66908" w:rsidP="006A0DE0">
      <w:pPr>
        <w:pStyle w:val="Titre1sansnumro"/>
      </w:pPr>
      <w:bookmarkStart w:id="5" w:name="_Toc478119106"/>
      <w:bookmarkStart w:id="6" w:name="_Toc81496837"/>
      <w:bookmarkEnd w:id="0"/>
      <w:r w:rsidRPr="00FF21F6">
        <w:lastRenderedPageBreak/>
        <w:t>S</w:t>
      </w:r>
      <w:bookmarkEnd w:id="5"/>
      <w:r w:rsidR="006F6405" w:rsidRPr="00FF21F6">
        <w:t>ummary</w:t>
      </w:r>
      <w:bookmarkEnd w:id="6"/>
    </w:p>
    <w:p w14:paraId="38F0C7F0" w14:textId="77777777" w:rsidR="00D929B9" w:rsidRPr="006B1F0B" w:rsidRDefault="00D929B9" w:rsidP="00A07853">
      <w:pPr>
        <w:rPr>
          <w:rFonts w:cs="Arial"/>
          <w:lang w:val="en-US"/>
        </w:rPr>
      </w:pPr>
    </w:p>
    <w:p w14:paraId="54D66212" w14:textId="7B6856FB" w:rsidR="00F20F72" w:rsidRPr="00F20F72" w:rsidRDefault="000E54A0">
      <w:pPr>
        <w:pStyle w:val="TM1"/>
        <w:rPr>
          <w:rFonts w:asciiTheme="minorHAnsi" w:eastAsiaTheme="minorEastAsia" w:hAnsiTheme="minorHAnsi" w:cstheme="minorBidi"/>
          <w:b w:val="0"/>
          <w:bCs w:val="0"/>
          <w:sz w:val="22"/>
          <w:szCs w:val="22"/>
          <w:lang w:val="en-US"/>
        </w:rPr>
      </w:pPr>
      <w:r w:rsidRPr="00FF21F6">
        <w:rPr>
          <w:rFonts w:cs="Arial"/>
          <w:szCs w:val="22"/>
          <w:lang w:val="en-US"/>
        </w:rPr>
        <w:fldChar w:fldCharType="begin"/>
      </w:r>
      <w:r w:rsidRPr="006B1F0B">
        <w:rPr>
          <w:rFonts w:cs="Arial"/>
          <w:szCs w:val="22"/>
          <w:lang w:val="en-US"/>
        </w:rPr>
        <w:instrText xml:space="preserve"> TOC \o "1-2" \u </w:instrText>
      </w:r>
      <w:r w:rsidRPr="00FF21F6">
        <w:rPr>
          <w:rFonts w:cs="Arial"/>
          <w:szCs w:val="22"/>
          <w:lang w:val="en-US"/>
        </w:rPr>
        <w:fldChar w:fldCharType="separate"/>
      </w:r>
      <w:r w:rsidR="00F20F72" w:rsidRPr="00F20F72">
        <w:rPr>
          <w:lang w:val="en-US"/>
        </w:rPr>
        <w:t>Summary</w:t>
      </w:r>
      <w:r w:rsidR="00F20F72" w:rsidRPr="00F20F72">
        <w:rPr>
          <w:lang w:val="en-US"/>
        </w:rPr>
        <w:tab/>
      </w:r>
      <w:r w:rsidR="00F20F72">
        <w:fldChar w:fldCharType="begin"/>
      </w:r>
      <w:r w:rsidR="00F20F72" w:rsidRPr="00F20F72">
        <w:rPr>
          <w:lang w:val="en-US"/>
        </w:rPr>
        <w:instrText xml:space="preserve"> PAGEREF _Toc81496837 \h </w:instrText>
      </w:r>
      <w:r w:rsidR="00F20F72">
        <w:fldChar w:fldCharType="separate"/>
      </w:r>
      <w:r w:rsidR="00F20F72" w:rsidRPr="00F20F72">
        <w:rPr>
          <w:lang w:val="en-US"/>
        </w:rPr>
        <w:t>2</w:t>
      </w:r>
      <w:r w:rsidR="00F20F72">
        <w:fldChar w:fldCharType="end"/>
      </w:r>
    </w:p>
    <w:p w14:paraId="3F7D396A" w14:textId="2F5B503B" w:rsidR="00F20F72" w:rsidRPr="00F20F72" w:rsidRDefault="00F20F72">
      <w:pPr>
        <w:pStyle w:val="TM1"/>
        <w:tabs>
          <w:tab w:val="left" w:pos="1120"/>
        </w:tabs>
        <w:rPr>
          <w:rFonts w:asciiTheme="minorHAnsi" w:eastAsiaTheme="minorEastAsia" w:hAnsiTheme="minorHAnsi" w:cstheme="minorBidi"/>
          <w:b w:val="0"/>
          <w:bCs w:val="0"/>
          <w:sz w:val="22"/>
          <w:szCs w:val="22"/>
          <w:lang w:val="en-US"/>
        </w:rPr>
      </w:pPr>
      <w:r w:rsidRPr="00AF27C1">
        <w:rPr>
          <w:rFonts w:ascii="Gill Sans MT" w:hAnsi="Gill Sans MT" w:cs="Times New Roman"/>
          <w:lang w:val="en-US"/>
        </w:rPr>
        <w:t>1.</w:t>
      </w:r>
      <w:r w:rsidRPr="00F20F72">
        <w:rPr>
          <w:rFonts w:asciiTheme="minorHAnsi" w:eastAsiaTheme="minorEastAsia" w:hAnsiTheme="minorHAnsi" w:cstheme="minorBidi"/>
          <w:b w:val="0"/>
          <w:bCs w:val="0"/>
          <w:sz w:val="22"/>
          <w:szCs w:val="22"/>
          <w:lang w:val="en-US"/>
        </w:rPr>
        <w:tab/>
      </w:r>
      <w:r w:rsidRPr="00AF27C1">
        <w:rPr>
          <w:lang w:val="en-US"/>
        </w:rPr>
        <w:t>Presentation of our company</w:t>
      </w:r>
      <w:r w:rsidRPr="00F20F72">
        <w:rPr>
          <w:lang w:val="en-US"/>
        </w:rPr>
        <w:tab/>
      </w:r>
      <w:r>
        <w:fldChar w:fldCharType="begin"/>
      </w:r>
      <w:r w:rsidRPr="00F20F72">
        <w:rPr>
          <w:lang w:val="en-US"/>
        </w:rPr>
        <w:instrText xml:space="preserve"> PAGEREF _Toc81496838 \h </w:instrText>
      </w:r>
      <w:r>
        <w:fldChar w:fldCharType="separate"/>
      </w:r>
      <w:r w:rsidRPr="00F20F72">
        <w:rPr>
          <w:lang w:val="en-US"/>
        </w:rPr>
        <w:t>3</w:t>
      </w:r>
      <w:r>
        <w:fldChar w:fldCharType="end"/>
      </w:r>
    </w:p>
    <w:p w14:paraId="42105F11" w14:textId="762CE011"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1.1.</w:t>
      </w:r>
      <w:r w:rsidRPr="00F20F72">
        <w:rPr>
          <w:rFonts w:asciiTheme="minorHAnsi" w:eastAsiaTheme="minorEastAsia" w:hAnsiTheme="minorHAnsi" w:cstheme="minorBidi"/>
          <w:sz w:val="22"/>
          <w:szCs w:val="22"/>
          <w:lang w:val="en-US"/>
        </w:rPr>
        <w:tab/>
      </w:r>
      <w:r w:rsidRPr="00AF27C1">
        <w:rPr>
          <w:lang w:val="en-US"/>
        </w:rPr>
        <w:t>History</w:t>
      </w:r>
      <w:r w:rsidRPr="00F20F72">
        <w:rPr>
          <w:lang w:val="en-US"/>
        </w:rPr>
        <w:tab/>
      </w:r>
      <w:r>
        <w:fldChar w:fldCharType="begin"/>
      </w:r>
      <w:r w:rsidRPr="00F20F72">
        <w:rPr>
          <w:lang w:val="en-US"/>
        </w:rPr>
        <w:instrText xml:space="preserve"> PAGEREF _Toc81496839 \h </w:instrText>
      </w:r>
      <w:r>
        <w:fldChar w:fldCharType="separate"/>
      </w:r>
      <w:r w:rsidRPr="00F20F72">
        <w:rPr>
          <w:lang w:val="en-US"/>
        </w:rPr>
        <w:t>3</w:t>
      </w:r>
      <w:r>
        <w:fldChar w:fldCharType="end"/>
      </w:r>
    </w:p>
    <w:p w14:paraId="091BD490" w14:textId="7DEDFF06"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1.2.</w:t>
      </w:r>
      <w:r w:rsidRPr="00F20F72">
        <w:rPr>
          <w:rFonts w:asciiTheme="minorHAnsi" w:eastAsiaTheme="minorEastAsia" w:hAnsiTheme="minorHAnsi" w:cstheme="minorBidi"/>
          <w:sz w:val="22"/>
          <w:szCs w:val="22"/>
          <w:lang w:val="en-US"/>
        </w:rPr>
        <w:tab/>
      </w:r>
      <w:r w:rsidRPr="00AF27C1">
        <w:rPr>
          <w:lang w:val="en-US"/>
        </w:rPr>
        <w:t>Our job</w:t>
      </w:r>
      <w:r w:rsidRPr="00F20F72">
        <w:rPr>
          <w:lang w:val="en-US"/>
        </w:rPr>
        <w:tab/>
      </w:r>
      <w:r>
        <w:fldChar w:fldCharType="begin"/>
      </w:r>
      <w:r w:rsidRPr="00F20F72">
        <w:rPr>
          <w:lang w:val="en-US"/>
        </w:rPr>
        <w:instrText xml:space="preserve"> PAGEREF _Toc81496840 \h </w:instrText>
      </w:r>
      <w:r>
        <w:fldChar w:fldCharType="separate"/>
      </w:r>
      <w:r w:rsidRPr="00F20F72">
        <w:rPr>
          <w:lang w:val="en-US"/>
        </w:rPr>
        <w:t>3</w:t>
      </w:r>
      <w:r>
        <w:fldChar w:fldCharType="end"/>
      </w:r>
    </w:p>
    <w:p w14:paraId="0BB6536F" w14:textId="57DC6145"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1.3.</w:t>
      </w:r>
      <w:r w:rsidRPr="00F20F72">
        <w:rPr>
          <w:rFonts w:asciiTheme="minorHAnsi" w:eastAsiaTheme="minorEastAsia" w:hAnsiTheme="minorHAnsi" w:cstheme="minorBidi"/>
          <w:sz w:val="22"/>
          <w:szCs w:val="22"/>
          <w:lang w:val="en-US"/>
        </w:rPr>
        <w:tab/>
      </w:r>
      <w:r w:rsidRPr="00AF27C1">
        <w:rPr>
          <w:lang w:val="en-US"/>
        </w:rPr>
        <w:t>Our mission and responsibility</w:t>
      </w:r>
      <w:r w:rsidRPr="00F20F72">
        <w:rPr>
          <w:lang w:val="en-US"/>
        </w:rPr>
        <w:tab/>
      </w:r>
      <w:r>
        <w:fldChar w:fldCharType="begin"/>
      </w:r>
      <w:r w:rsidRPr="00F20F72">
        <w:rPr>
          <w:lang w:val="en-US"/>
        </w:rPr>
        <w:instrText xml:space="preserve"> PAGEREF _Toc81496841 \h </w:instrText>
      </w:r>
      <w:r>
        <w:fldChar w:fldCharType="separate"/>
      </w:r>
      <w:r w:rsidRPr="00F20F72">
        <w:rPr>
          <w:lang w:val="en-US"/>
        </w:rPr>
        <w:t>3</w:t>
      </w:r>
      <w:r>
        <w:fldChar w:fldCharType="end"/>
      </w:r>
    </w:p>
    <w:p w14:paraId="6CAB88DC" w14:textId="7D0B11FA"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1.4.</w:t>
      </w:r>
      <w:r w:rsidRPr="00F20F72">
        <w:rPr>
          <w:rFonts w:asciiTheme="minorHAnsi" w:eastAsiaTheme="minorEastAsia" w:hAnsiTheme="minorHAnsi" w:cstheme="minorBidi"/>
          <w:sz w:val="22"/>
          <w:szCs w:val="22"/>
          <w:lang w:val="en-US"/>
        </w:rPr>
        <w:tab/>
      </w:r>
      <w:r w:rsidRPr="00AF27C1">
        <w:rPr>
          <w:lang w:val="en-US"/>
        </w:rPr>
        <w:t>Our values</w:t>
      </w:r>
      <w:r w:rsidRPr="00F20F72">
        <w:rPr>
          <w:lang w:val="en-US"/>
        </w:rPr>
        <w:tab/>
      </w:r>
      <w:r>
        <w:fldChar w:fldCharType="begin"/>
      </w:r>
      <w:r w:rsidRPr="00F20F72">
        <w:rPr>
          <w:lang w:val="en-US"/>
        </w:rPr>
        <w:instrText xml:space="preserve"> PAGEREF _Toc81496842 \h </w:instrText>
      </w:r>
      <w:r>
        <w:fldChar w:fldCharType="separate"/>
      </w:r>
      <w:r w:rsidRPr="00F20F72">
        <w:rPr>
          <w:lang w:val="en-US"/>
        </w:rPr>
        <w:t>3</w:t>
      </w:r>
      <w:r>
        <w:fldChar w:fldCharType="end"/>
      </w:r>
    </w:p>
    <w:p w14:paraId="0BAE6154" w14:textId="011051FE"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1.5.</w:t>
      </w:r>
      <w:r w:rsidRPr="00F20F72">
        <w:rPr>
          <w:rFonts w:asciiTheme="minorHAnsi" w:eastAsiaTheme="minorEastAsia" w:hAnsiTheme="minorHAnsi" w:cstheme="minorBidi"/>
          <w:sz w:val="22"/>
          <w:szCs w:val="22"/>
          <w:lang w:val="en-US"/>
        </w:rPr>
        <w:tab/>
      </w:r>
      <w:r w:rsidRPr="00AF27C1">
        <w:rPr>
          <w:lang w:val="en-US"/>
        </w:rPr>
        <w:t>Our vision</w:t>
      </w:r>
      <w:r w:rsidRPr="00F20F72">
        <w:rPr>
          <w:lang w:val="en-US"/>
        </w:rPr>
        <w:tab/>
      </w:r>
      <w:r>
        <w:fldChar w:fldCharType="begin"/>
      </w:r>
      <w:r w:rsidRPr="00F20F72">
        <w:rPr>
          <w:lang w:val="en-US"/>
        </w:rPr>
        <w:instrText xml:space="preserve"> PAGEREF _Toc81496843 \h </w:instrText>
      </w:r>
      <w:r>
        <w:fldChar w:fldCharType="separate"/>
      </w:r>
      <w:r w:rsidRPr="00F20F72">
        <w:rPr>
          <w:lang w:val="en-US"/>
        </w:rPr>
        <w:t>3</w:t>
      </w:r>
      <w:r>
        <w:fldChar w:fldCharType="end"/>
      </w:r>
    </w:p>
    <w:p w14:paraId="3BD87B4E" w14:textId="3D815E14"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1.6.</w:t>
      </w:r>
      <w:r w:rsidRPr="00F20F72">
        <w:rPr>
          <w:rFonts w:asciiTheme="minorHAnsi" w:eastAsiaTheme="minorEastAsia" w:hAnsiTheme="minorHAnsi" w:cstheme="minorBidi"/>
          <w:sz w:val="22"/>
          <w:szCs w:val="22"/>
          <w:lang w:val="en-US"/>
        </w:rPr>
        <w:tab/>
      </w:r>
      <w:r w:rsidRPr="00AF27C1">
        <w:rPr>
          <w:lang w:val="en-US"/>
        </w:rPr>
        <w:t>Our strategy</w:t>
      </w:r>
      <w:r w:rsidRPr="00F20F72">
        <w:rPr>
          <w:lang w:val="en-US"/>
        </w:rPr>
        <w:tab/>
      </w:r>
      <w:r>
        <w:fldChar w:fldCharType="begin"/>
      </w:r>
      <w:r w:rsidRPr="00F20F72">
        <w:rPr>
          <w:lang w:val="en-US"/>
        </w:rPr>
        <w:instrText xml:space="preserve"> PAGEREF _Toc81496844 \h </w:instrText>
      </w:r>
      <w:r>
        <w:fldChar w:fldCharType="separate"/>
      </w:r>
      <w:r w:rsidRPr="00F20F72">
        <w:rPr>
          <w:lang w:val="en-US"/>
        </w:rPr>
        <w:t>3</w:t>
      </w:r>
      <w:r>
        <w:fldChar w:fldCharType="end"/>
      </w:r>
    </w:p>
    <w:p w14:paraId="7AFF241E" w14:textId="723C85C5"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1.7.</w:t>
      </w:r>
      <w:r w:rsidRPr="00F20F72">
        <w:rPr>
          <w:rFonts w:asciiTheme="minorHAnsi" w:eastAsiaTheme="minorEastAsia" w:hAnsiTheme="minorHAnsi" w:cstheme="minorBidi"/>
          <w:sz w:val="22"/>
          <w:szCs w:val="22"/>
          <w:lang w:val="en-US"/>
        </w:rPr>
        <w:tab/>
      </w:r>
      <w:r w:rsidRPr="00AF27C1">
        <w:rPr>
          <w:lang w:val="en-US"/>
        </w:rPr>
        <w:t>Key figures</w:t>
      </w:r>
      <w:r w:rsidRPr="00F20F72">
        <w:rPr>
          <w:lang w:val="en-US"/>
        </w:rPr>
        <w:tab/>
      </w:r>
      <w:r>
        <w:fldChar w:fldCharType="begin"/>
      </w:r>
      <w:r w:rsidRPr="00F20F72">
        <w:rPr>
          <w:lang w:val="en-US"/>
        </w:rPr>
        <w:instrText xml:space="preserve"> PAGEREF _Toc81496845 \h </w:instrText>
      </w:r>
      <w:r>
        <w:fldChar w:fldCharType="separate"/>
      </w:r>
      <w:r w:rsidRPr="00F20F72">
        <w:rPr>
          <w:lang w:val="en-US"/>
        </w:rPr>
        <w:t>3</w:t>
      </w:r>
      <w:r>
        <w:fldChar w:fldCharType="end"/>
      </w:r>
    </w:p>
    <w:p w14:paraId="2919895D" w14:textId="2B18DDE2" w:rsidR="00F20F72" w:rsidRPr="00F20F72" w:rsidRDefault="00F20F72">
      <w:pPr>
        <w:pStyle w:val="TM1"/>
        <w:tabs>
          <w:tab w:val="left" w:pos="1120"/>
        </w:tabs>
        <w:rPr>
          <w:rFonts w:asciiTheme="minorHAnsi" w:eastAsiaTheme="minorEastAsia" w:hAnsiTheme="minorHAnsi" w:cstheme="minorBidi"/>
          <w:b w:val="0"/>
          <w:bCs w:val="0"/>
          <w:sz w:val="22"/>
          <w:szCs w:val="22"/>
          <w:lang w:val="en-US"/>
        </w:rPr>
      </w:pPr>
      <w:r w:rsidRPr="00AF27C1">
        <w:rPr>
          <w:rFonts w:ascii="Gill Sans MT" w:hAnsi="Gill Sans MT" w:cs="Times New Roman"/>
          <w:lang w:val="en-US"/>
        </w:rPr>
        <w:t>2.</w:t>
      </w:r>
      <w:r w:rsidRPr="00F20F72">
        <w:rPr>
          <w:rFonts w:asciiTheme="minorHAnsi" w:eastAsiaTheme="minorEastAsia" w:hAnsiTheme="minorHAnsi" w:cstheme="minorBidi"/>
          <w:b w:val="0"/>
          <w:bCs w:val="0"/>
          <w:sz w:val="22"/>
          <w:szCs w:val="22"/>
          <w:lang w:val="en-US"/>
        </w:rPr>
        <w:tab/>
      </w:r>
      <w:r w:rsidRPr="00AF27C1">
        <w:rPr>
          <w:lang w:val="en-US"/>
        </w:rPr>
        <w:t>General outline of the project</w:t>
      </w:r>
      <w:r w:rsidRPr="00F20F72">
        <w:rPr>
          <w:lang w:val="en-US"/>
        </w:rPr>
        <w:tab/>
      </w:r>
      <w:r>
        <w:fldChar w:fldCharType="begin"/>
      </w:r>
      <w:r w:rsidRPr="00F20F72">
        <w:rPr>
          <w:lang w:val="en-US"/>
        </w:rPr>
        <w:instrText xml:space="preserve"> PAGEREF _Toc81496846 \h </w:instrText>
      </w:r>
      <w:r>
        <w:fldChar w:fldCharType="separate"/>
      </w:r>
      <w:r w:rsidRPr="00F20F72">
        <w:rPr>
          <w:lang w:val="en-US"/>
        </w:rPr>
        <w:t>4</w:t>
      </w:r>
      <w:r>
        <w:fldChar w:fldCharType="end"/>
      </w:r>
    </w:p>
    <w:p w14:paraId="53B76F01" w14:textId="4B5BC78E"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2.1.</w:t>
      </w:r>
      <w:r w:rsidRPr="00F20F72">
        <w:rPr>
          <w:rFonts w:asciiTheme="minorHAnsi" w:eastAsiaTheme="minorEastAsia" w:hAnsiTheme="minorHAnsi" w:cstheme="minorBidi"/>
          <w:sz w:val="22"/>
          <w:szCs w:val="22"/>
          <w:lang w:val="en-US"/>
        </w:rPr>
        <w:tab/>
      </w:r>
      <w:r w:rsidRPr="00AF27C1">
        <w:rPr>
          <w:lang w:val="en-US"/>
        </w:rPr>
        <w:t>Current situation – why this RFP</w:t>
      </w:r>
      <w:r w:rsidRPr="00F20F72">
        <w:rPr>
          <w:lang w:val="en-US"/>
        </w:rPr>
        <w:tab/>
      </w:r>
      <w:r>
        <w:fldChar w:fldCharType="begin"/>
      </w:r>
      <w:r w:rsidRPr="00F20F72">
        <w:rPr>
          <w:lang w:val="en-US"/>
        </w:rPr>
        <w:instrText xml:space="preserve"> PAGEREF _Toc81496847 \h </w:instrText>
      </w:r>
      <w:r>
        <w:fldChar w:fldCharType="separate"/>
      </w:r>
      <w:r w:rsidRPr="00F20F72">
        <w:rPr>
          <w:lang w:val="en-US"/>
        </w:rPr>
        <w:t>4</w:t>
      </w:r>
      <w:r>
        <w:fldChar w:fldCharType="end"/>
      </w:r>
    </w:p>
    <w:p w14:paraId="3F2A585F" w14:textId="3DFFFD86"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2.2.</w:t>
      </w:r>
      <w:r w:rsidRPr="00F20F72">
        <w:rPr>
          <w:rFonts w:asciiTheme="minorHAnsi" w:eastAsiaTheme="minorEastAsia" w:hAnsiTheme="minorHAnsi" w:cstheme="minorBidi"/>
          <w:sz w:val="22"/>
          <w:szCs w:val="22"/>
          <w:lang w:val="en-US"/>
        </w:rPr>
        <w:tab/>
      </w:r>
      <w:r w:rsidRPr="00AF27C1">
        <w:rPr>
          <w:lang w:val="en-US"/>
        </w:rPr>
        <w:t>Expectations and objectives</w:t>
      </w:r>
      <w:r w:rsidRPr="00F20F72">
        <w:rPr>
          <w:lang w:val="en-US"/>
        </w:rPr>
        <w:tab/>
      </w:r>
      <w:r>
        <w:fldChar w:fldCharType="begin"/>
      </w:r>
      <w:r w:rsidRPr="00F20F72">
        <w:rPr>
          <w:lang w:val="en-US"/>
        </w:rPr>
        <w:instrText xml:space="preserve"> PAGEREF _Toc81496848 \h </w:instrText>
      </w:r>
      <w:r>
        <w:fldChar w:fldCharType="separate"/>
      </w:r>
      <w:r w:rsidRPr="00F20F72">
        <w:rPr>
          <w:lang w:val="en-US"/>
        </w:rPr>
        <w:t>5</w:t>
      </w:r>
      <w:r>
        <w:fldChar w:fldCharType="end"/>
      </w:r>
    </w:p>
    <w:p w14:paraId="568D1AA3" w14:textId="1206A877"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2.3.</w:t>
      </w:r>
      <w:r w:rsidRPr="00F20F72">
        <w:rPr>
          <w:rFonts w:asciiTheme="minorHAnsi" w:eastAsiaTheme="minorEastAsia" w:hAnsiTheme="minorHAnsi" w:cstheme="minorBidi"/>
          <w:sz w:val="22"/>
          <w:szCs w:val="22"/>
          <w:lang w:val="en-US"/>
        </w:rPr>
        <w:tab/>
      </w:r>
      <w:r w:rsidRPr="00AF27C1">
        <w:rPr>
          <w:lang w:val="en-US"/>
        </w:rPr>
        <w:t>ROI expectations</w:t>
      </w:r>
      <w:r w:rsidRPr="00F20F72">
        <w:rPr>
          <w:lang w:val="en-US"/>
        </w:rPr>
        <w:tab/>
      </w:r>
      <w:r>
        <w:fldChar w:fldCharType="begin"/>
      </w:r>
      <w:r w:rsidRPr="00F20F72">
        <w:rPr>
          <w:lang w:val="en-US"/>
        </w:rPr>
        <w:instrText xml:space="preserve"> PAGEREF _Toc81496849 \h </w:instrText>
      </w:r>
      <w:r>
        <w:fldChar w:fldCharType="separate"/>
      </w:r>
      <w:r w:rsidRPr="00F20F72">
        <w:rPr>
          <w:lang w:val="en-US"/>
        </w:rPr>
        <w:t>6</w:t>
      </w:r>
      <w:r>
        <w:fldChar w:fldCharType="end"/>
      </w:r>
    </w:p>
    <w:p w14:paraId="7E43CF27" w14:textId="177C66BA"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2.4.</w:t>
      </w:r>
      <w:r w:rsidRPr="00F20F72">
        <w:rPr>
          <w:rFonts w:asciiTheme="minorHAnsi" w:eastAsiaTheme="minorEastAsia" w:hAnsiTheme="minorHAnsi" w:cstheme="minorBidi"/>
          <w:sz w:val="22"/>
          <w:szCs w:val="22"/>
          <w:lang w:val="en-US"/>
        </w:rPr>
        <w:tab/>
      </w:r>
      <w:r w:rsidRPr="00AF27C1">
        <w:rPr>
          <w:lang w:val="en-US"/>
        </w:rPr>
        <w:t>Useful figures</w:t>
      </w:r>
      <w:r w:rsidRPr="00F20F72">
        <w:rPr>
          <w:lang w:val="en-US"/>
        </w:rPr>
        <w:tab/>
      </w:r>
      <w:r>
        <w:fldChar w:fldCharType="begin"/>
      </w:r>
      <w:r w:rsidRPr="00F20F72">
        <w:rPr>
          <w:lang w:val="en-US"/>
        </w:rPr>
        <w:instrText xml:space="preserve"> PAGEREF _Toc81496850 \h </w:instrText>
      </w:r>
      <w:r>
        <w:fldChar w:fldCharType="separate"/>
      </w:r>
      <w:r w:rsidRPr="00F20F72">
        <w:rPr>
          <w:lang w:val="en-US"/>
        </w:rPr>
        <w:t>8</w:t>
      </w:r>
      <w:r>
        <w:fldChar w:fldCharType="end"/>
      </w:r>
    </w:p>
    <w:p w14:paraId="0A6F199C" w14:textId="5956C3EF" w:rsidR="00F20F72" w:rsidRPr="00F20F72" w:rsidRDefault="00F20F72">
      <w:pPr>
        <w:pStyle w:val="TM1"/>
        <w:tabs>
          <w:tab w:val="left" w:pos="1120"/>
        </w:tabs>
        <w:rPr>
          <w:rFonts w:asciiTheme="minorHAnsi" w:eastAsiaTheme="minorEastAsia" w:hAnsiTheme="minorHAnsi" w:cstheme="minorBidi"/>
          <w:b w:val="0"/>
          <w:bCs w:val="0"/>
          <w:sz w:val="22"/>
          <w:szCs w:val="22"/>
          <w:lang w:val="en-US"/>
        </w:rPr>
      </w:pPr>
      <w:r w:rsidRPr="00AF27C1">
        <w:rPr>
          <w:rFonts w:ascii="Gill Sans MT" w:hAnsi="Gill Sans MT" w:cs="Times New Roman"/>
          <w:lang w:val="en-US"/>
        </w:rPr>
        <w:t>3.</w:t>
      </w:r>
      <w:r w:rsidRPr="00F20F72">
        <w:rPr>
          <w:rFonts w:asciiTheme="minorHAnsi" w:eastAsiaTheme="minorEastAsia" w:hAnsiTheme="minorHAnsi" w:cstheme="minorBidi"/>
          <w:b w:val="0"/>
          <w:bCs w:val="0"/>
          <w:sz w:val="22"/>
          <w:szCs w:val="22"/>
          <w:lang w:val="en-US"/>
        </w:rPr>
        <w:tab/>
      </w:r>
      <w:r w:rsidRPr="00AF27C1">
        <w:rPr>
          <w:lang w:val="en-US"/>
        </w:rPr>
        <w:t>RFP process</w:t>
      </w:r>
      <w:r w:rsidRPr="00F20F72">
        <w:rPr>
          <w:lang w:val="en-US"/>
        </w:rPr>
        <w:tab/>
      </w:r>
      <w:r>
        <w:fldChar w:fldCharType="begin"/>
      </w:r>
      <w:r w:rsidRPr="00F20F72">
        <w:rPr>
          <w:lang w:val="en-US"/>
        </w:rPr>
        <w:instrText xml:space="preserve"> PAGEREF _Toc81496851 \h </w:instrText>
      </w:r>
      <w:r>
        <w:fldChar w:fldCharType="separate"/>
      </w:r>
      <w:r w:rsidRPr="00F20F72">
        <w:rPr>
          <w:lang w:val="en-US"/>
        </w:rPr>
        <w:t>11</w:t>
      </w:r>
      <w:r>
        <w:fldChar w:fldCharType="end"/>
      </w:r>
    </w:p>
    <w:p w14:paraId="633634AF" w14:textId="77E4F381" w:rsidR="00F20F72" w:rsidRPr="00F20F72" w:rsidRDefault="00F20F72">
      <w:pPr>
        <w:pStyle w:val="TM1"/>
        <w:tabs>
          <w:tab w:val="left" w:pos="1120"/>
        </w:tabs>
        <w:rPr>
          <w:rFonts w:asciiTheme="minorHAnsi" w:eastAsiaTheme="minorEastAsia" w:hAnsiTheme="minorHAnsi" w:cstheme="minorBidi"/>
          <w:b w:val="0"/>
          <w:bCs w:val="0"/>
          <w:sz w:val="22"/>
          <w:szCs w:val="22"/>
          <w:lang w:val="en-US"/>
        </w:rPr>
      </w:pPr>
      <w:r w:rsidRPr="00AF27C1">
        <w:rPr>
          <w:rFonts w:ascii="Gill Sans MT" w:hAnsi="Gill Sans MT" w:cs="Times New Roman"/>
          <w:lang w:val="en-US"/>
        </w:rPr>
        <w:t>4.</w:t>
      </w:r>
      <w:r w:rsidRPr="00F20F72">
        <w:rPr>
          <w:rFonts w:asciiTheme="minorHAnsi" w:eastAsiaTheme="minorEastAsia" w:hAnsiTheme="minorHAnsi" w:cstheme="minorBidi"/>
          <w:b w:val="0"/>
          <w:bCs w:val="0"/>
          <w:sz w:val="22"/>
          <w:szCs w:val="22"/>
          <w:lang w:val="en-US"/>
        </w:rPr>
        <w:tab/>
      </w:r>
      <w:r w:rsidRPr="00AF27C1">
        <w:rPr>
          <w:lang w:val="en-US"/>
        </w:rPr>
        <w:t>Description of expected solution</w:t>
      </w:r>
      <w:r w:rsidRPr="00F20F72">
        <w:rPr>
          <w:lang w:val="en-US"/>
        </w:rPr>
        <w:tab/>
      </w:r>
      <w:r>
        <w:fldChar w:fldCharType="begin"/>
      </w:r>
      <w:r w:rsidRPr="00F20F72">
        <w:rPr>
          <w:lang w:val="en-US"/>
        </w:rPr>
        <w:instrText xml:space="preserve"> PAGEREF _Toc81496852 \h </w:instrText>
      </w:r>
      <w:r>
        <w:fldChar w:fldCharType="separate"/>
      </w:r>
      <w:r w:rsidRPr="00F20F72">
        <w:rPr>
          <w:lang w:val="en-US"/>
        </w:rPr>
        <w:t>12</w:t>
      </w:r>
      <w:r>
        <w:fldChar w:fldCharType="end"/>
      </w:r>
    </w:p>
    <w:p w14:paraId="31901490" w14:textId="4E106422"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4.1.</w:t>
      </w:r>
      <w:r w:rsidRPr="00F20F72">
        <w:rPr>
          <w:rFonts w:asciiTheme="minorHAnsi" w:eastAsiaTheme="minorEastAsia" w:hAnsiTheme="minorHAnsi" w:cstheme="minorBidi"/>
          <w:sz w:val="22"/>
          <w:szCs w:val="22"/>
          <w:lang w:val="en-US"/>
        </w:rPr>
        <w:tab/>
      </w:r>
      <w:r w:rsidRPr="00AF27C1">
        <w:rPr>
          <w:lang w:val="en-US"/>
        </w:rPr>
        <w:t>General principles</w:t>
      </w:r>
      <w:r w:rsidRPr="00F20F72">
        <w:rPr>
          <w:lang w:val="en-US"/>
        </w:rPr>
        <w:tab/>
      </w:r>
      <w:r>
        <w:fldChar w:fldCharType="begin"/>
      </w:r>
      <w:r w:rsidRPr="00F20F72">
        <w:rPr>
          <w:lang w:val="en-US"/>
        </w:rPr>
        <w:instrText xml:space="preserve"> PAGEREF _Toc81496853 \h </w:instrText>
      </w:r>
      <w:r>
        <w:fldChar w:fldCharType="separate"/>
      </w:r>
      <w:r w:rsidRPr="00F20F72">
        <w:rPr>
          <w:lang w:val="en-US"/>
        </w:rPr>
        <w:t>12</w:t>
      </w:r>
      <w:r>
        <w:fldChar w:fldCharType="end"/>
      </w:r>
    </w:p>
    <w:p w14:paraId="7F719CDE" w14:textId="2EC90732"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4.2.</w:t>
      </w:r>
      <w:r w:rsidRPr="00F20F72">
        <w:rPr>
          <w:rFonts w:asciiTheme="minorHAnsi" w:eastAsiaTheme="minorEastAsia" w:hAnsiTheme="minorHAnsi" w:cstheme="minorBidi"/>
          <w:sz w:val="22"/>
          <w:szCs w:val="22"/>
          <w:lang w:val="en-US"/>
        </w:rPr>
        <w:tab/>
      </w:r>
      <w:r w:rsidRPr="00AF27C1">
        <w:rPr>
          <w:lang w:val="en-US"/>
        </w:rPr>
        <w:t>Assets lifecycle</w:t>
      </w:r>
      <w:r w:rsidRPr="00F20F72">
        <w:rPr>
          <w:lang w:val="en-US"/>
        </w:rPr>
        <w:tab/>
      </w:r>
      <w:r>
        <w:fldChar w:fldCharType="begin"/>
      </w:r>
      <w:r w:rsidRPr="00F20F72">
        <w:rPr>
          <w:lang w:val="en-US"/>
        </w:rPr>
        <w:instrText xml:space="preserve"> PAGEREF _Toc81496854 \h </w:instrText>
      </w:r>
      <w:r>
        <w:fldChar w:fldCharType="separate"/>
      </w:r>
      <w:r w:rsidRPr="00F20F72">
        <w:rPr>
          <w:lang w:val="en-US"/>
        </w:rPr>
        <w:t>13</w:t>
      </w:r>
      <w:r>
        <w:fldChar w:fldCharType="end"/>
      </w:r>
    </w:p>
    <w:p w14:paraId="449BF892" w14:textId="66BB94E6"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4.3.</w:t>
      </w:r>
      <w:r w:rsidRPr="00F20F72">
        <w:rPr>
          <w:rFonts w:asciiTheme="minorHAnsi" w:eastAsiaTheme="minorEastAsia" w:hAnsiTheme="minorHAnsi" w:cstheme="minorBidi"/>
          <w:sz w:val="22"/>
          <w:szCs w:val="22"/>
          <w:lang w:val="en-US"/>
        </w:rPr>
        <w:tab/>
      </w:r>
      <w:r w:rsidRPr="00AF27C1">
        <w:rPr>
          <w:lang w:val="en-US"/>
        </w:rPr>
        <w:t>Functional description</w:t>
      </w:r>
      <w:r w:rsidRPr="00F20F72">
        <w:rPr>
          <w:lang w:val="en-US"/>
        </w:rPr>
        <w:tab/>
      </w:r>
      <w:r>
        <w:fldChar w:fldCharType="begin"/>
      </w:r>
      <w:r w:rsidRPr="00F20F72">
        <w:rPr>
          <w:lang w:val="en-US"/>
        </w:rPr>
        <w:instrText xml:space="preserve"> PAGEREF _Toc81496855 \h </w:instrText>
      </w:r>
      <w:r>
        <w:fldChar w:fldCharType="separate"/>
      </w:r>
      <w:r w:rsidRPr="00F20F72">
        <w:rPr>
          <w:lang w:val="en-US"/>
        </w:rPr>
        <w:t>14</w:t>
      </w:r>
      <w:r>
        <w:fldChar w:fldCharType="end"/>
      </w:r>
    </w:p>
    <w:p w14:paraId="2E9BBFB3" w14:textId="186720D3"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4.4.</w:t>
      </w:r>
      <w:r w:rsidRPr="00F20F72">
        <w:rPr>
          <w:rFonts w:asciiTheme="minorHAnsi" w:eastAsiaTheme="minorEastAsia" w:hAnsiTheme="minorHAnsi" w:cstheme="minorBidi"/>
          <w:sz w:val="22"/>
          <w:szCs w:val="22"/>
          <w:lang w:val="en-US"/>
        </w:rPr>
        <w:tab/>
      </w:r>
      <w:r w:rsidRPr="00AF27C1">
        <w:rPr>
          <w:lang w:val="en-US"/>
        </w:rPr>
        <w:t>Hosting, SLA</w:t>
      </w:r>
      <w:r w:rsidRPr="00F20F72">
        <w:rPr>
          <w:lang w:val="en-US"/>
        </w:rPr>
        <w:tab/>
      </w:r>
      <w:r>
        <w:fldChar w:fldCharType="begin"/>
      </w:r>
      <w:r w:rsidRPr="00F20F72">
        <w:rPr>
          <w:lang w:val="en-US"/>
        </w:rPr>
        <w:instrText xml:space="preserve"> PAGEREF _Toc81496856 \h </w:instrText>
      </w:r>
      <w:r>
        <w:fldChar w:fldCharType="separate"/>
      </w:r>
      <w:r w:rsidRPr="00F20F72">
        <w:rPr>
          <w:lang w:val="en-US"/>
        </w:rPr>
        <w:t>20</w:t>
      </w:r>
      <w:r>
        <w:fldChar w:fldCharType="end"/>
      </w:r>
    </w:p>
    <w:p w14:paraId="2815F485" w14:textId="22DC31F3"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4.5.</w:t>
      </w:r>
      <w:r w:rsidRPr="00F20F72">
        <w:rPr>
          <w:rFonts w:asciiTheme="minorHAnsi" w:eastAsiaTheme="minorEastAsia" w:hAnsiTheme="minorHAnsi" w:cstheme="minorBidi"/>
          <w:sz w:val="22"/>
          <w:szCs w:val="22"/>
          <w:lang w:val="en-US"/>
        </w:rPr>
        <w:tab/>
      </w:r>
      <w:r w:rsidRPr="00AF27C1">
        <w:rPr>
          <w:lang w:val="en-US"/>
        </w:rPr>
        <w:t>Technical support and maintenance</w:t>
      </w:r>
      <w:r w:rsidRPr="00F20F72">
        <w:rPr>
          <w:lang w:val="en-US"/>
        </w:rPr>
        <w:tab/>
      </w:r>
      <w:r>
        <w:fldChar w:fldCharType="begin"/>
      </w:r>
      <w:r w:rsidRPr="00F20F72">
        <w:rPr>
          <w:lang w:val="en-US"/>
        </w:rPr>
        <w:instrText xml:space="preserve"> PAGEREF _Toc81496857 \h </w:instrText>
      </w:r>
      <w:r>
        <w:fldChar w:fldCharType="separate"/>
      </w:r>
      <w:r w:rsidRPr="00F20F72">
        <w:rPr>
          <w:lang w:val="en-US"/>
        </w:rPr>
        <w:t>21</w:t>
      </w:r>
      <w:r>
        <w:fldChar w:fldCharType="end"/>
      </w:r>
    </w:p>
    <w:p w14:paraId="6D525886" w14:textId="3849533C" w:rsidR="00F20F72" w:rsidRPr="00F20F72" w:rsidRDefault="00F20F72">
      <w:pPr>
        <w:pStyle w:val="TM1"/>
        <w:tabs>
          <w:tab w:val="left" w:pos="1120"/>
        </w:tabs>
        <w:rPr>
          <w:rFonts w:asciiTheme="minorHAnsi" w:eastAsiaTheme="minorEastAsia" w:hAnsiTheme="minorHAnsi" w:cstheme="minorBidi"/>
          <w:b w:val="0"/>
          <w:bCs w:val="0"/>
          <w:sz w:val="22"/>
          <w:szCs w:val="22"/>
          <w:lang w:val="en-US"/>
        </w:rPr>
      </w:pPr>
      <w:r w:rsidRPr="00AF27C1">
        <w:rPr>
          <w:rFonts w:ascii="Gill Sans MT" w:hAnsi="Gill Sans MT" w:cs="Times New Roman"/>
          <w:lang w:val="en-US"/>
        </w:rPr>
        <w:t>5.</w:t>
      </w:r>
      <w:r w:rsidRPr="00F20F72">
        <w:rPr>
          <w:rFonts w:asciiTheme="minorHAnsi" w:eastAsiaTheme="minorEastAsia" w:hAnsiTheme="minorHAnsi" w:cstheme="minorBidi"/>
          <w:b w:val="0"/>
          <w:bCs w:val="0"/>
          <w:sz w:val="22"/>
          <w:szCs w:val="22"/>
          <w:lang w:val="en-US"/>
        </w:rPr>
        <w:tab/>
      </w:r>
      <w:r w:rsidRPr="00AF27C1">
        <w:rPr>
          <w:lang w:val="en-US"/>
        </w:rPr>
        <w:t>Description of expected services</w:t>
      </w:r>
      <w:r w:rsidRPr="00F20F72">
        <w:rPr>
          <w:lang w:val="en-US"/>
        </w:rPr>
        <w:tab/>
      </w:r>
      <w:r>
        <w:fldChar w:fldCharType="begin"/>
      </w:r>
      <w:r w:rsidRPr="00F20F72">
        <w:rPr>
          <w:lang w:val="en-US"/>
        </w:rPr>
        <w:instrText xml:space="preserve"> PAGEREF _Toc81496858 \h </w:instrText>
      </w:r>
      <w:r>
        <w:fldChar w:fldCharType="separate"/>
      </w:r>
      <w:r w:rsidRPr="00F20F72">
        <w:rPr>
          <w:lang w:val="en-US"/>
        </w:rPr>
        <w:t>22</w:t>
      </w:r>
      <w:r>
        <w:fldChar w:fldCharType="end"/>
      </w:r>
    </w:p>
    <w:p w14:paraId="0B1AEE17" w14:textId="3E71E362"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5.1.</w:t>
      </w:r>
      <w:r w:rsidRPr="00F20F72">
        <w:rPr>
          <w:rFonts w:asciiTheme="minorHAnsi" w:eastAsiaTheme="minorEastAsia" w:hAnsiTheme="minorHAnsi" w:cstheme="minorBidi"/>
          <w:sz w:val="22"/>
          <w:szCs w:val="22"/>
          <w:lang w:val="en-US"/>
        </w:rPr>
        <w:tab/>
      </w:r>
      <w:r w:rsidRPr="00AF27C1">
        <w:rPr>
          <w:lang w:val="en-US"/>
        </w:rPr>
        <w:t>The setup phase</w:t>
      </w:r>
      <w:r w:rsidRPr="00F20F72">
        <w:rPr>
          <w:lang w:val="en-US"/>
        </w:rPr>
        <w:tab/>
      </w:r>
      <w:r>
        <w:fldChar w:fldCharType="begin"/>
      </w:r>
      <w:r w:rsidRPr="00F20F72">
        <w:rPr>
          <w:lang w:val="en-US"/>
        </w:rPr>
        <w:instrText xml:space="preserve"> PAGEREF _Toc81496859 \h </w:instrText>
      </w:r>
      <w:r>
        <w:fldChar w:fldCharType="separate"/>
      </w:r>
      <w:r w:rsidRPr="00F20F72">
        <w:rPr>
          <w:lang w:val="en-US"/>
        </w:rPr>
        <w:t>22</w:t>
      </w:r>
      <w:r>
        <w:fldChar w:fldCharType="end"/>
      </w:r>
    </w:p>
    <w:p w14:paraId="232CA0EE" w14:textId="7BE56E87" w:rsidR="00F20F72" w:rsidRPr="00F20F72" w:rsidRDefault="00F20F72">
      <w:pPr>
        <w:pStyle w:val="TM2"/>
        <w:rPr>
          <w:rFonts w:asciiTheme="minorHAnsi" w:eastAsiaTheme="minorEastAsia" w:hAnsiTheme="minorHAnsi" w:cstheme="minorBidi"/>
          <w:sz w:val="22"/>
          <w:szCs w:val="22"/>
          <w:lang w:val="en-US"/>
        </w:rPr>
      </w:pPr>
      <w:r w:rsidRPr="00AF27C1">
        <w:rPr>
          <w:rFonts w:ascii="Gill Sans MT" w:hAnsi="Gill Sans MT"/>
          <w:lang w:val="en-US"/>
        </w:rPr>
        <w:t>5.2.</w:t>
      </w:r>
      <w:r w:rsidRPr="00F20F72">
        <w:rPr>
          <w:rFonts w:asciiTheme="minorHAnsi" w:eastAsiaTheme="minorEastAsia" w:hAnsiTheme="minorHAnsi" w:cstheme="minorBidi"/>
          <w:sz w:val="22"/>
          <w:szCs w:val="22"/>
          <w:lang w:val="en-US"/>
        </w:rPr>
        <w:tab/>
      </w:r>
      <w:r w:rsidRPr="00AF27C1">
        <w:rPr>
          <w:lang w:val="en-US"/>
        </w:rPr>
        <w:t>Change management</w:t>
      </w:r>
      <w:r w:rsidRPr="00F20F72">
        <w:rPr>
          <w:lang w:val="en-US"/>
        </w:rPr>
        <w:tab/>
      </w:r>
      <w:r>
        <w:fldChar w:fldCharType="begin"/>
      </w:r>
      <w:r w:rsidRPr="00F20F72">
        <w:rPr>
          <w:lang w:val="en-US"/>
        </w:rPr>
        <w:instrText xml:space="preserve"> PAGEREF _Toc81496860 \h </w:instrText>
      </w:r>
      <w:r>
        <w:fldChar w:fldCharType="separate"/>
      </w:r>
      <w:r w:rsidRPr="00F20F72">
        <w:rPr>
          <w:lang w:val="en-US"/>
        </w:rPr>
        <w:t>23</w:t>
      </w:r>
      <w:r>
        <w:fldChar w:fldCharType="end"/>
      </w:r>
    </w:p>
    <w:p w14:paraId="02268343" w14:textId="303A4928" w:rsidR="00F20F72" w:rsidRDefault="00F20F72">
      <w:pPr>
        <w:pStyle w:val="TM2"/>
        <w:rPr>
          <w:rFonts w:asciiTheme="minorHAnsi" w:eastAsiaTheme="minorEastAsia" w:hAnsiTheme="minorHAnsi" w:cstheme="minorBidi"/>
          <w:sz w:val="22"/>
          <w:szCs w:val="22"/>
        </w:rPr>
      </w:pPr>
      <w:r w:rsidRPr="00AF27C1">
        <w:rPr>
          <w:rFonts w:ascii="Gill Sans MT" w:hAnsi="Gill Sans MT"/>
          <w:lang w:val="en-US"/>
        </w:rPr>
        <w:t>5.3.</w:t>
      </w:r>
      <w:r>
        <w:rPr>
          <w:rFonts w:asciiTheme="minorHAnsi" w:eastAsiaTheme="minorEastAsia" w:hAnsiTheme="minorHAnsi" w:cstheme="minorBidi"/>
          <w:sz w:val="22"/>
          <w:szCs w:val="22"/>
        </w:rPr>
        <w:tab/>
      </w:r>
      <w:r w:rsidRPr="00AF27C1">
        <w:rPr>
          <w:lang w:val="en-US"/>
        </w:rPr>
        <w:t>Run period</w:t>
      </w:r>
      <w:r>
        <w:tab/>
      </w:r>
      <w:r>
        <w:fldChar w:fldCharType="begin"/>
      </w:r>
      <w:r>
        <w:instrText xml:space="preserve"> PAGEREF _Toc81496861 \h </w:instrText>
      </w:r>
      <w:r>
        <w:fldChar w:fldCharType="separate"/>
      </w:r>
      <w:r>
        <w:t>23</w:t>
      </w:r>
      <w:r>
        <w:fldChar w:fldCharType="end"/>
      </w:r>
    </w:p>
    <w:p w14:paraId="1A8648AE" w14:textId="5773306B" w:rsidR="00F20F72" w:rsidRDefault="00F20F72">
      <w:pPr>
        <w:pStyle w:val="TM1"/>
        <w:tabs>
          <w:tab w:val="left" w:pos="1120"/>
        </w:tabs>
        <w:rPr>
          <w:rFonts w:asciiTheme="minorHAnsi" w:eastAsiaTheme="minorEastAsia" w:hAnsiTheme="minorHAnsi" w:cstheme="minorBidi"/>
          <w:b w:val="0"/>
          <w:bCs w:val="0"/>
          <w:sz w:val="22"/>
          <w:szCs w:val="22"/>
        </w:rPr>
      </w:pPr>
      <w:r w:rsidRPr="00AF27C1">
        <w:rPr>
          <w:rFonts w:ascii="Gill Sans MT" w:hAnsi="Gill Sans MT" w:cs="Times New Roman"/>
          <w:lang w:val="en-US"/>
        </w:rPr>
        <w:t>6.</w:t>
      </w:r>
      <w:r>
        <w:rPr>
          <w:rFonts w:asciiTheme="minorHAnsi" w:eastAsiaTheme="minorEastAsia" w:hAnsiTheme="minorHAnsi" w:cstheme="minorBidi"/>
          <w:b w:val="0"/>
          <w:bCs w:val="0"/>
          <w:sz w:val="22"/>
          <w:szCs w:val="22"/>
        </w:rPr>
        <w:tab/>
      </w:r>
      <w:r w:rsidRPr="00AF27C1">
        <w:rPr>
          <w:lang w:val="en-US"/>
        </w:rPr>
        <w:t>Financial proposal</w:t>
      </w:r>
      <w:r>
        <w:tab/>
      </w:r>
      <w:r>
        <w:fldChar w:fldCharType="begin"/>
      </w:r>
      <w:r>
        <w:instrText xml:space="preserve"> PAGEREF _Toc81496862 \h </w:instrText>
      </w:r>
      <w:r>
        <w:fldChar w:fldCharType="separate"/>
      </w:r>
      <w:r>
        <w:t>25</w:t>
      </w:r>
      <w:r>
        <w:fldChar w:fldCharType="end"/>
      </w:r>
    </w:p>
    <w:p w14:paraId="042C94EE" w14:textId="2C9EFC8D" w:rsidR="00A314FB" w:rsidRPr="006B1F0B" w:rsidRDefault="000E54A0" w:rsidP="00A07853">
      <w:pPr>
        <w:rPr>
          <w:rFonts w:cs="Arial"/>
          <w:lang w:val="en-US"/>
        </w:rPr>
      </w:pPr>
      <w:r w:rsidRPr="00FF21F6">
        <w:rPr>
          <w:rFonts w:cs="Arial"/>
          <w:lang w:val="en-US"/>
        </w:rPr>
        <w:fldChar w:fldCharType="end"/>
      </w:r>
      <w:bookmarkStart w:id="7" w:name="_Toc347497675"/>
      <w:bookmarkStart w:id="8" w:name="_Toc350332731"/>
    </w:p>
    <w:p w14:paraId="04D02872" w14:textId="59B7D19C" w:rsidR="009679AB" w:rsidRPr="006B1F0B" w:rsidRDefault="004C2872" w:rsidP="004C2872">
      <w:pPr>
        <w:pStyle w:val="Titre1"/>
        <w:rPr>
          <w:lang w:val="en-US"/>
        </w:rPr>
      </w:pPr>
      <w:bookmarkStart w:id="9" w:name="_Toc298614034"/>
      <w:bookmarkStart w:id="10" w:name="_Toc444586243"/>
      <w:bookmarkStart w:id="11" w:name="_Toc81496838"/>
      <w:bookmarkEnd w:id="7"/>
      <w:bookmarkEnd w:id="8"/>
      <w:r w:rsidRPr="006B1F0B">
        <w:rPr>
          <w:lang w:val="en-US"/>
        </w:rPr>
        <w:lastRenderedPageBreak/>
        <w:t>Presentation of our company</w:t>
      </w:r>
      <w:bookmarkEnd w:id="11"/>
    </w:p>
    <w:p w14:paraId="161D3FEA" w14:textId="4E407F47" w:rsidR="00661D52" w:rsidRPr="00661D52" w:rsidRDefault="00661D52" w:rsidP="00661D52">
      <w:pPr>
        <w:rPr>
          <w:rFonts w:cs="Arial"/>
          <w:lang w:val="en-US"/>
        </w:rPr>
      </w:pPr>
      <w:r w:rsidRPr="009A7AA9">
        <w:rPr>
          <w:rFonts w:cs="Arial"/>
          <w:highlight w:val="yellow"/>
          <w:lang w:val="en-US"/>
        </w:rPr>
        <w:t xml:space="preserve">[This section is devoted to the presentation of your company. Besides the usual information (group, key figures, history…) you must emphasize those determining factors which will help the </w:t>
      </w:r>
      <w:r>
        <w:rPr>
          <w:rFonts w:cs="Arial"/>
          <w:highlight w:val="yellow"/>
          <w:lang w:val="en-US"/>
        </w:rPr>
        <w:t>vendor</w:t>
      </w:r>
      <w:r w:rsidRPr="009A7AA9">
        <w:rPr>
          <w:rFonts w:cs="Arial"/>
          <w:highlight w:val="yellow"/>
          <w:lang w:val="en-US"/>
        </w:rPr>
        <w:t xml:space="preserve"> to better meet your needs, such as the features of your service [COM]/[MKT], the languages spoken in the company, the current context of its operations… In addition, indicate whether this </w:t>
      </w:r>
      <w:r>
        <w:rPr>
          <w:rFonts w:cs="Arial"/>
          <w:highlight w:val="yellow"/>
          <w:lang w:val="en-US"/>
        </w:rPr>
        <w:t xml:space="preserve">DAM </w:t>
      </w:r>
      <w:r w:rsidRPr="009A7AA9">
        <w:rPr>
          <w:rFonts w:cs="Arial"/>
          <w:highlight w:val="yellow"/>
          <w:lang w:val="en-US"/>
        </w:rPr>
        <w:t>project is integrated into a general plan within your company.]</w:t>
      </w:r>
    </w:p>
    <w:p w14:paraId="05469AA7" w14:textId="13C20A99" w:rsidR="007354F6" w:rsidRPr="00FF21F6" w:rsidRDefault="004C2872" w:rsidP="004C2872">
      <w:pPr>
        <w:pStyle w:val="Titre2"/>
        <w:rPr>
          <w:lang w:val="en-US"/>
        </w:rPr>
      </w:pPr>
      <w:bookmarkStart w:id="12" w:name="_Toc81496839"/>
      <w:r w:rsidRPr="00FF21F6">
        <w:rPr>
          <w:lang w:val="en-US"/>
        </w:rPr>
        <w:t>History</w:t>
      </w:r>
      <w:bookmarkEnd w:id="12"/>
    </w:p>
    <w:p w14:paraId="00A79FC9" w14:textId="7476B5E2" w:rsidR="007354F6" w:rsidRPr="006B1F0B" w:rsidRDefault="004C2872" w:rsidP="004C2872">
      <w:pPr>
        <w:pStyle w:val="Titre2"/>
        <w:rPr>
          <w:lang w:val="en-US"/>
        </w:rPr>
      </w:pPr>
      <w:bookmarkStart w:id="13" w:name="_Toc81496840"/>
      <w:r w:rsidRPr="006B1F0B">
        <w:rPr>
          <w:lang w:val="en-US"/>
        </w:rPr>
        <w:t>Our job</w:t>
      </w:r>
      <w:bookmarkEnd w:id="13"/>
    </w:p>
    <w:p w14:paraId="762CAEBC" w14:textId="2F8883B5" w:rsidR="004C2872" w:rsidRPr="006B1F0B" w:rsidRDefault="004C2872" w:rsidP="004C2872">
      <w:pPr>
        <w:pStyle w:val="Titre2"/>
        <w:rPr>
          <w:lang w:val="en-US"/>
        </w:rPr>
      </w:pPr>
      <w:bookmarkStart w:id="14" w:name="_Toc81496841"/>
      <w:r w:rsidRPr="006B1F0B">
        <w:rPr>
          <w:lang w:val="en-US"/>
        </w:rPr>
        <w:t>Our mission and responsibility</w:t>
      </w:r>
      <w:bookmarkEnd w:id="14"/>
      <w:r w:rsidRPr="006B1F0B">
        <w:rPr>
          <w:lang w:val="en-US"/>
        </w:rPr>
        <w:t xml:space="preserve"> </w:t>
      </w:r>
    </w:p>
    <w:p w14:paraId="2B3868A5" w14:textId="1EBA4A3F" w:rsidR="004C2872" w:rsidRPr="006B1F0B" w:rsidRDefault="004C2872" w:rsidP="004C2872">
      <w:pPr>
        <w:pStyle w:val="Titre2"/>
        <w:rPr>
          <w:lang w:val="en-US"/>
        </w:rPr>
      </w:pPr>
      <w:bookmarkStart w:id="15" w:name="_Toc81496842"/>
      <w:r w:rsidRPr="006B1F0B">
        <w:rPr>
          <w:lang w:val="en-US"/>
        </w:rPr>
        <w:t>Our values</w:t>
      </w:r>
      <w:bookmarkEnd w:id="15"/>
    </w:p>
    <w:p w14:paraId="35E32E48" w14:textId="07A4C4CF" w:rsidR="004C2872" w:rsidRPr="006B1F0B" w:rsidRDefault="004C2872" w:rsidP="004C2872">
      <w:pPr>
        <w:pStyle w:val="Titre2"/>
        <w:rPr>
          <w:lang w:val="en-US"/>
        </w:rPr>
      </w:pPr>
      <w:bookmarkStart w:id="16" w:name="_Toc81496843"/>
      <w:r w:rsidRPr="006B1F0B">
        <w:rPr>
          <w:lang w:val="en-US"/>
        </w:rPr>
        <w:t>Our vision</w:t>
      </w:r>
      <w:bookmarkEnd w:id="16"/>
    </w:p>
    <w:p w14:paraId="1F1BD5A8" w14:textId="069C4066" w:rsidR="00E0094E" w:rsidRPr="00E0094E" w:rsidRDefault="004C2872" w:rsidP="00E0094E">
      <w:pPr>
        <w:pStyle w:val="Titre2"/>
        <w:rPr>
          <w:lang w:val="en-US"/>
        </w:rPr>
      </w:pPr>
      <w:bookmarkStart w:id="17" w:name="_Toc81496844"/>
      <w:r w:rsidRPr="006B1F0B">
        <w:rPr>
          <w:lang w:val="en-US"/>
        </w:rPr>
        <w:t>Our strategy</w:t>
      </w:r>
      <w:bookmarkEnd w:id="17"/>
    </w:p>
    <w:p w14:paraId="26670801" w14:textId="7EBFB74D" w:rsidR="00167AE6" w:rsidRPr="006B1F0B" w:rsidRDefault="004C2872" w:rsidP="004C2872">
      <w:pPr>
        <w:pStyle w:val="Titre2"/>
        <w:rPr>
          <w:lang w:val="en-US"/>
        </w:rPr>
      </w:pPr>
      <w:bookmarkStart w:id="18" w:name="_Toc81496845"/>
      <w:r w:rsidRPr="006B1F0B">
        <w:rPr>
          <w:lang w:val="en-US"/>
        </w:rPr>
        <w:t>Key figures</w:t>
      </w:r>
      <w:bookmarkEnd w:id="18"/>
    </w:p>
    <w:p w14:paraId="4F8B0968" w14:textId="6AB9A5EB" w:rsidR="00792169" w:rsidRPr="006B1F0B" w:rsidRDefault="00792169" w:rsidP="00792169">
      <w:pPr>
        <w:rPr>
          <w:rFonts w:cs="Arial"/>
          <w:lang w:val="en-US"/>
        </w:rPr>
      </w:pPr>
    </w:p>
    <w:p w14:paraId="678D7BB0" w14:textId="1F2EBA64" w:rsidR="00D64F42" w:rsidRPr="006B1F0B" w:rsidRDefault="00F738EF" w:rsidP="00F738EF">
      <w:pPr>
        <w:pStyle w:val="Titre1"/>
        <w:rPr>
          <w:lang w:val="en-US"/>
        </w:rPr>
      </w:pPr>
      <w:bookmarkStart w:id="19" w:name="_Toc81496846"/>
      <w:r w:rsidRPr="006B1F0B">
        <w:rPr>
          <w:lang w:val="en-US"/>
        </w:rPr>
        <w:lastRenderedPageBreak/>
        <w:t>General outline of the project</w:t>
      </w:r>
      <w:bookmarkEnd w:id="19"/>
    </w:p>
    <w:p w14:paraId="0F9096FC" w14:textId="0CDD49F9" w:rsidR="00E4395C" w:rsidRPr="006B1F0B" w:rsidRDefault="00F738EF" w:rsidP="00F738EF">
      <w:pPr>
        <w:pStyle w:val="Titre2"/>
        <w:rPr>
          <w:lang w:val="en-US"/>
        </w:rPr>
      </w:pPr>
      <w:bookmarkStart w:id="20" w:name="_Toc81496847"/>
      <w:bookmarkEnd w:id="1"/>
      <w:bookmarkEnd w:id="2"/>
      <w:bookmarkEnd w:id="3"/>
      <w:bookmarkEnd w:id="4"/>
      <w:bookmarkEnd w:id="9"/>
      <w:bookmarkEnd w:id="10"/>
      <w:r w:rsidRPr="006B1F0B">
        <w:rPr>
          <w:lang w:val="en-US"/>
        </w:rPr>
        <w:t>Current situation</w:t>
      </w:r>
      <w:r w:rsidR="00A61719">
        <w:rPr>
          <w:lang w:val="en-US"/>
        </w:rPr>
        <w:t xml:space="preserve"> – why this RFP</w:t>
      </w:r>
      <w:bookmarkEnd w:id="20"/>
    </w:p>
    <w:p w14:paraId="55E7A72A" w14:textId="4B662789" w:rsidR="00E4395C" w:rsidRDefault="00F738EF" w:rsidP="00475820">
      <w:pPr>
        <w:rPr>
          <w:rFonts w:cs="Arial"/>
          <w:lang w:val="en-US"/>
        </w:rPr>
      </w:pPr>
      <w:r w:rsidRPr="006B1F0B">
        <w:rPr>
          <w:rFonts w:cs="Arial"/>
          <w:highlight w:val="yellow"/>
          <w:lang w:val="en-US"/>
        </w:rPr>
        <w:t xml:space="preserve">[Describe </w:t>
      </w:r>
      <w:r w:rsidR="00C61530">
        <w:rPr>
          <w:rFonts w:cs="Arial"/>
          <w:highlight w:val="yellow"/>
          <w:lang w:val="en-US"/>
        </w:rPr>
        <w:t xml:space="preserve">the reasons </w:t>
      </w:r>
      <w:r w:rsidR="00ED71B3">
        <w:rPr>
          <w:rFonts w:cs="Arial"/>
          <w:highlight w:val="yellow"/>
          <w:lang w:val="en-US"/>
        </w:rPr>
        <w:t>for</w:t>
      </w:r>
      <w:r w:rsidR="00C61530">
        <w:rPr>
          <w:rFonts w:cs="Arial"/>
          <w:highlight w:val="yellow"/>
          <w:lang w:val="en-US"/>
        </w:rPr>
        <w:t xml:space="preserve"> launch</w:t>
      </w:r>
      <w:r w:rsidR="00ED71B3">
        <w:rPr>
          <w:rFonts w:cs="Arial"/>
          <w:highlight w:val="yellow"/>
          <w:lang w:val="en-US"/>
        </w:rPr>
        <w:t>ing</w:t>
      </w:r>
      <w:r w:rsidR="00C61530">
        <w:rPr>
          <w:rFonts w:cs="Arial"/>
          <w:highlight w:val="yellow"/>
          <w:lang w:val="en-US"/>
        </w:rPr>
        <w:t xml:space="preserve"> this RFP</w:t>
      </w:r>
      <w:r w:rsidR="000225C4">
        <w:rPr>
          <w:rFonts w:cs="Arial"/>
          <w:highlight w:val="yellow"/>
          <w:lang w:val="en-US"/>
        </w:rPr>
        <w:t xml:space="preserve"> here</w:t>
      </w:r>
      <w:r w:rsidR="00C61530">
        <w:rPr>
          <w:rFonts w:cs="Arial"/>
          <w:highlight w:val="yellow"/>
          <w:lang w:val="en-US"/>
        </w:rPr>
        <w:t>. For instance</w:t>
      </w:r>
      <w:r w:rsidR="00ED71B3">
        <w:rPr>
          <w:rFonts w:cs="Arial"/>
          <w:highlight w:val="yellow"/>
          <w:lang w:val="en-US"/>
        </w:rPr>
        <w:t>,</w:t>
      </w:r>
      <w:r w:rsidR="00C61530">
        <w:rPr>
          <w:rFonts w:cs="Arial"/>
          <w:highlight w:val="yellow"/>
          <w:lang w:val="en-US"/>
        </w:rPr>
        <w:t xml:space="preserve"> </w:t>
      </w:r>
      <w:r w:rsidR="000225C4">
        <w:rPr>
          <w:rFonts w:cs="Arial"/>
          <w:highlight w:val="yellow"/>
          <w:lang w:val="en-US"/>
        </w:rPr>
        <w:t xml:space="preserve">the </w:t>
      </w:r>
      <w:r w:rsidRPr="006B1F0B">
        <w:rPr>
          <w:rFonts w:cs="Arial"/>
          <w:highlight w:val="yellow"/>
          <w:lang w:val="en-US"/>
        </w:rPr>
        <w:t xml:space="preserve">difficulties </w:t>
      </w:r>
      <w:r w:rsidR="000225C4">
        <w:rPr>
          <w:rFonts w:cs="Arial"/>
          <w:highlight w:val="yellow"/>
          <w:lang w:val="en-US"/>
        </w:rPr>
        <w:t xml:space="preserve">you </w:t>
      </w:r>
      <w:r w:rsidRPr="006B1F0B">
        <w:rPr>
          <w:rFonts w:cs="Arial"/>
          <w:highlight w:val="yellow"/>
          <w:lang w:val="en-US"/>
        </w:rPr>
        <w:t xml:space="preserve">encounter and </w:t>
      </w:r>
      <w:r w:rsidR="000225C4">
        <w:rPr>
          <w:rFonts w:cs="Arial"/>
          <w:highlight w:val="yellow"/>
          <w:lang w:val="en-US"/>
        </w:rPr>
        <w:t xml:space="preserve">the </w:t>
      </w:r>
      <w:r w:rsidRPr="006B1F0B">
        <w:rPr>
          <w:rFonts w:cs="Arial"/>
          <w:highlight w:val="yellow"/>
          <w:lang w:val="en-US"/>
        </w:rPr>
        <w:t>limitations</w:t>
      </w:r>
      <w:r w:rsidR="000225C4">
        <w:rPr>
          <w:rFonts w:cs="Arial"/>
          <w:highlight w:val="yellow"/>
          <w:lang w:val="en-US"/>
        </w:rPr>
        <w:t xml:space="preserve"> you have</w:t>
      </w:r>
      <w:r w:rsidRPr="006B1F0B">
        <w:rPr>
          <w:rFonts w:cs="Arial"/>
          <w:highlight w:val="yellow"/>
          <w:lang w:val="en-US"/>
        </w:rPr>
        <w:t xml:space="preserve"> </w:t>
      </w:r>
      <w:r w:rsidR="000225C4">
        <w:rPr>
          <w:rFonts w:cs="Arial"/>
          <w:highlight w:val="yellow"/>
          <w:lang w:val="en-US"/>
        </w:rPr>
        <w:t>with</w:t>
      </w:r>
      <w:r w:rsidR="00C61530">
        <w:rPr>
          <w:rFonts w:cs="Arial"/>
          <w:highlight w:val="yellow"/>
          <w:lang w:val="en-US"/>
        </w:rPr>
        <w:t xml:space="preserve"> </w:t>
      </w:r>
      <w:r w:rsidRPr="006B1F0B">
        <w:rPr>
          <w:rFonts w:cs="Arial"/>
          <w:highlight w:val="yellow"/>
          <w:lang w:val="en-US"/>
        </w:rPr>
        <w:t>your solution</w:t>
      </w:r>
      <w:r w:rsidR="000225C4" w:rsidRPr="000225C4">
        <w:rPr>
          <w:rFonts w:cs="Arial"/>
          <w:highlight w:val="yellow"/>
          <w:lang w:val="en-US"/>
        </w:rPr>
        <w:t xml:space="preserve"> </w:t>
      </w:r>
      <w:r w:rsidR="000225C4">
        <w:rPr>
          <w:rFonts w:cs="Arial"/>
          <w:highlight w:val="yellow"/>
          <w:lang w:val="en-US"/>
        </w:rPr>
        <w:t>today</w:t>
      </w:r>
      <w:r w:rsidRPr="006B1F0B">
        <w:rPr>
          <w:rFonts w:cs="Arial"/>
          <w:highlight w:val="yellow"/>
          <w:lang w:val="en-US"/>
        </w:rPr>
        <w:t>.</w:t>
      </w:r>
      <w:r w:rsidR="00E7623C">
        <w:rPr>
          <w:rFonts w:cs="Arial"/>
          <w:highlight w:val="yellow"/>
          <w:lang w:val="en-US"/>
        </w:rPr>
        <w:t xml:space="preserve"> You can find </w:t>
      </w:r>
      <w:proofErr w:type="spellStart"/>
      <w:r w:rsidR="00E7623C">
        <w:rPr>
          <w:rFonts w:cs="Arial"/>
          <w:highlight w:val="yellow"/>
          <w:lang w:val="en-US"/>
        </w:rPr>
        <w:t>herebelow</w:t>
      </w:r>
      <w:proofErr w:type="spellEnd"/>
      <w:r w:rsidR="00E7623C">
        <w:rPr>
          <w:rFonts w:cs="Arial"/>
          <w:highlight w:val="yellow"/>
          <w:lang w:val="en-US"/>
        </w:rPr>
        <w:t xml:space="preserve"> the most common </w:t>
      </w:r>
      <w:r w:rsidR="00D7652B">
        <w:rPr>
          <w:rFonts w:cs="Arial"/>
          <w:highlight w:val="yellow"/>
          <w:lang w:val="en-US"/>
        </w:rPr>
        <w:t>“</w:t>
      </w:r>
      <w:r w:rsidR="00E7623C">
        <w:rPr>
          <w:rFonts w:cs="Arial"/>
          <w:highlight w:val="yellow"/>
          <w:lang w:val="en-US"/>
        </w:rPr>
        <w:t>pains</w:t>
      </w:r>
      <w:r w:rsidR="00D7652B">
        <w:rPr>
          <w:rFonts w:cs="Arial"/>
          <w:highlight w:val="yellow"/>
          <w:lang w:val="en-US"/>
        </w:rPr>
        <w:t>”</w:t>
      </w:r>
      <w:r w:rsidR="00E7623C">
        <w:rPr>
          <w:rFonts w:cs="Arial"/>
          <w:highlight w:val="yellow"/>
          <w:lang w:val="en-US"/>
        </w:rPr>
        <w:t xml:space="preserve"> expressed in the RFPs we receive</w:t>
      </w:r>
      <w:r w:rsidR="000225C4">
        <w:rPr>
          <w:rFonts w:cs="Arial"/>
          <w:highlight w:val="yellow"/>
          <w:lang w:val="en-US"/>
        </w:rPr>
        <w:t>.</w:t>
      </w:r>
      <w:r w:rsidR="009065CF">
        <w:rPr>
          <w:rFonts w:cs="Arial"/>
          <w:highlight w:val="yellow"/>
          <w:lang w:val="en-US"/>
        </w:rPr>
        <w:t xml:space="preserve"> </w:t>
      </w:r>
      <w:r w:rsidR="000225C4">
        <w:rPr>
          <w:rFonts w:cs="Arial"/>
          <w:highlight w:val="yellow"/>
          <w:lang w:val="en-US"/>
        </w:rPr>
        <w:t>S</w:t>
      </w:r>
      <w:r w:rsidR="009065CF">
        <w:rPr>
          <w:rFonts w:cs="Arial"/>
          <w:highlight w:val="yellow"/>
          <w:lang w:val="en-US"/>
        </w:rPr>
        <w:t>ome may correspond to your situation</w:t>
      </w:r>
      <w:r w:rsidR="00E7623C">
        <w:rPr>
          <w:rFonts w:cs="Arial"/>
          <w:highlight w:val="yellow"/>
          <w:lang w:val="en-US"/>
        </w:rPr>
        <w:t>.</w:t>
      </w:r>
      <w:r w:rsidR="009065CF">
        <w:rPr>
          <w:rFonts w:cs="Arial"/>
          <w:highlight w:val="yellow"/>
          <w:lang w:val="en-US"/>
        </w:rPr>
        <w:t xml:space="preserve"> Ideally, </w:t>
      </w:r>
      <w:r w:rsidR="00A607CF">
        <w:rPr>
          <w:rFonts w:cs="Arial"/>
          <w:highlight w:val="yellow"/>
          <w:lang w:val="en-US"/>
        </w:rPr>
        <w:t xml:space="preserve">not too many, </w:t>
      </w:r>
      <w:r w:rsidR="000225C4">
        <w:rPr>
          <w:rFonts w:cs="Arial"/>
          <w:highlight w:val="yellow"/>
          <w:lang w:val="en-US"/>
        </w:rPr>
        <w:t xml:space="preserve">so </w:t>
      </w:r>
      <w:r w:rsidR="00ED71B3">
        <w:rPr>
          <w:rFonts w:cs="Arial"/>
          <w:highlight w:val="yellow"/>
          <w:lang w:val="en-US"/>
        </w:rPr>
        <w:t>you</w:t>
      </w:r>
      <w:r w:rsidR="009065CF">
        <w:rPr>
          <w:rFonts w:cs="Arial"/>
          <w:highlight w:val="yellow"/>
          <w:lang w:val="en-US"/>
        </w:rPr>
        <w:t xml:space="preserve"> </w:t>
      </w:r>
      <w:r w:rsidR="00ED71B3">
        <w:rPr>
          <w:rFonts w:cs="Arial"/>
          <w:highlight w:val="yellow"/>
          <w:lang w:val="en-US"/>
        </w:rPr>
        <w:t>should</w:t>
      </w:r>
      <w:r w:rsidR="009065CF">
        <w:rPr>
          <w:rFonts w:cs="Arial"/>
          <w:highlight w:val="yellow"/>
          <w:lang w:val="en-US"/>
        </w:rPr>
        <w:t xml:space="preserve"> prioritize your pain</w:t>
      </w:r>
      <w:r w:rsidR="000225C4">
        <w:rPr>
          <w:rFonts w:cs="Arial"/>
          <w:highlight w:val="yellow"/>
          <w:lang w:val="en-US"/>
        </w:rPr>
        <w:t xml:space="preserve"> points</w:t>
      </w:r>
      <w:r w:rsidR="009065CF">
        <w:rPr>
          <w:rFonts w:cs="Arial"/>
          <w:highlight w:val="yellow"/>
          <w:lang w:val="en-US"/>
        </w:rPr>
        <w:t xml:space="preserve"> from the most </w:t>
      </w:r>
      <w:r w:rsidR="000225C4">
        <w:rPr>
          <w:rFonts w:cs="Arial"/>
          <w:highlight w:val="yellow"/>
          <w:lang w:val="en-US"/>
        </w:rPr>
        <w:t xml:space="preserve">important </w:t>
      </w:r>
      <w:r w:rsidR="009065CF">
        <w:rPr>
          <w:rFonts w:cs="Arial"/>
          <w:highlight w:val="yellow"/>
          <w:lang w:val="en-US"/>
        </w:rPr>
        <w:t>to the least,</w:t>
      </w:r>
      <w:r w:rsidR="00ED71B3">
        <w:rPr>
          <w:rFonts w:cs="Arial"/>
          <w:highlight w:val="yellow"/>
          <w:lang w:val="en-US"/>
        </w:rPr>
        <w:t xml:space="preserve"> </w:t>
      </w:r>
      <w:r w:rsidR="000225C4">
        <w:rPr>
          <w:rFonts w:cs="Arial"/>
          <w:highlight w:val="yellow"/>
          <w:lang w:val="en-US"/>
        </w:rPr>
        <w:t>keeping</w:t>
      </w:r>
      <w:r w:rsidR="00ED71B3">
        <w:rPr>
          <w:rFonts w:cs="Arial"/>
          <w:highlight w:val="yellow"/>
          <w:lang w:val="en-US"/>
        </w:rPr>
        <w:t xml:space="preserve"> only the meaningful ones.</w:t>
      </w:r>
      <w:r w:rsidR="009065CF">
        <w:rPr>
          <w:rFonts w:cs="Arial"/>
          <w:highlight w:val="yellow"/>
          <w:lang w:val="en-US"/>
        </w:rPr>
        <w:t xml:space="preserve"> </w:t>
      </w:r>
      <w:r w:rsidR="00ED71B3">
        <w:rPr>
          <w:rFonts w:cs="Arial"/>
          <w:highlight w:val="yellow"/>
          <w:lang w:val="en-US"/>
        </w:rPr>
        <w:t>T</w:t>
      </w:r>
      <w:r w:rsidR="009065CF">
        <w:rPr>
          <w:rFonts w:cs="Arial"/>
          <w:highlight w:val="yellow"/>
          <w:lang w:val="en-US"/>
        </w:rPr>
        <w:t>his will help vendors create the most relevant answer to your needs.</w:t>
      </w:r>
      <w:r w:rsidRPr="006B1F0B">
        <w:rPr>
          <w:rFonts w:cs="Arial"/>
          <w:highlight w:val="yellow"/>
          <w:lang w:val="en-US"/>
        </w:rPr>
        <w:t>]</w:t>
      </w:r>
    </w:p>
    <w:p w14:paraId="7F5F0306" w14:textId="54E89164" w:rsidR="00D7652B" w:rsidRPr="006B1F0B" w:rsidRDefault="00D7652B" w:rsidP="00D7652B">
      <w:pPr>
        <w:rPr>
          <w:rFonts w:cs="Arial"/>
          <w:lang w:val="en-US"/>
        </w:rPr>
      </w:pPr>
      <w:r w:rsidRPr="006B1F0B">
        <w:rPr>
          <w:rFonts w:cs="Arial"/>
          <w:lang w:val="en-US"/>
        </w:rPr>
        <w:t xml:space="preserve">We have noticed that our current multimedia library does not answer to every need, especially regarding the Communication and Marketing Group department, and </w:t>
      </w:r>
      <w:r w:rsidR="000225C4">
        <w:rPr>
          <w:rFonts w:cs="Arial"/>
          <w:lang w:val="en-US"/>
        </w:rPr>
        <w:t>that there are several</w:t>
      </w:r>
      <w:r w:rsidR="000225C4" w:rsidRPr="006B1F0B">
        <w:rPr>
          <w:rFonts w:cs="Arial"/>
          <w:lang w:val="en-US"/>
        </w:rPr>
        <w:t xml:space="preserve"> areas</w:t>
      </w:r>
      <w:r w:rsidR="000225C4" w:rsidRPr="006B1F0B" w:rsidDel="000225C4">
        <w:rPr>
          <w:rFonts w:cs="Arial"/>
          <w:lang w:val="en-US"/>
        </w:rPr>
        <w:t xml:space="preserve"> </w:t>
      </w:r>
      <w:r w:rsidR="000225C4">
        <w:rPr>
          <w:rFonts w:cs="Arial"/>
          <w:lang w:val="en-US"/>
        </w:rPr>
        <w:t xml:space="preserve">of </w:t>
      </w:r>
      <w:r w:rsidRPr="006B1F0B">
        <w:rPr>
          <w:rFonts w:cs="Arial"/>
          <w:lang w:val="en-US"/>
        </w:rPr>
        <w:t>improvement.</w:t>
      </w:r>
    </w:p>
    <w:p w14:paraId="7B040C11" w14:textId="77777777" w:rsidR="00D7652B" w:rsidRPr="006B1F0B" w:rsidRDefault="00D7652B" w:rsidP="00D7652B">
      <w:pPr>
        <w:rPr>
          <w:rFonts w:cs="Arial"/>
          <w:lang w:val="en-US"/>
        </w:rPr>
      </w:pPr>
      <w:r w:rsidRPr="006B1F0B">
        <w:rPr>
          <w:rFonts w:cs="Arial"/>
          <w:lang w:val="en-US"/>
        </w:rPr>
        <w:t>The most salient limitations of the current platform are as follows:</w:t>
      </w:r>
    </w:p>
    <w:p w14:paraId="2F5C3116" w14:textId="3F1757F6" w:rsidR="00FA4017" w:rsidRDefault="00FA4017" w:rsidP="00FA4017">
      <w:pPr>
        <w:pStyle w:val="Puceniveau1"/>
        <w:rPr>
          <w:rFonts w:cs="Arial"/>
          <w:lang w:val="en-US"/>
        </w:rPr>
      </w:pPr>
      <w:r w:rsidRPr="00FA4017">
        <w:rPr>
          <w:rFonts w:cs="Arial"/>
          <w:lang w:val="en-US"/>
        </w:rPr>
        <w:t>It is difficult for end users to find relevant assets</w:t>
      </w:r>
      <w:r w:rsidR="009F4412">
        <w:rPr>
          <w:rFonts w:cs="Arial"/>
          <w:lang w:val="en-US"/>
        </w:rPr>
        <w:t xml:space="preserve"> // R</w:t>
      </w:r>
      <w:r w:rsidR="009F4412" w:rsidRPr="004E2F65">
        <w:rPr>
          <w:rFonts w:cs="Arial"/>
          <w:lang w:val="en-US"/>
        </w:rPr>
        <w:t>esearch is slow and not well designed for end users</w:t>
      </w:r>
      <w:r w:rsidR="009F4412">
        <w:rPr>
          <w:rFonts w:cs="Arial"/>
          <w:lang w:val="en-US"/>
        </w:rPr>
        <w:t>.</w:t>
      </w:r>
    </w:p>
    <w:p w14:paraId="0EFD8A06" w14:textId="791E7E4B" w:rsidR="009F4412" w:rsidRPr="009F4412" w:rsidRDefault="009F4412" w:rsidP="009F4412">
      <w:pPr>
        <w:pStyle w:val="Puceniveau1"/>
        <w:rPr>
          <w:lang w:val="en-US"/>
        </w:rPr>
      </w:pPr>
      <w:r>
        <w:rPr>
          <w:lang w:val="en-US"/>
        </w:rPr>
        <w:t>M</w:t>
      </w:r>
      <w:r w:rsidRPr="004E2F65">
        <w:rPr>
          <w:lang w:val="en-US"/>
        </w:rPr>
        <w:t>ultilingual management is limited and complex; in particular, a lack of thesaurus and of multilingual authority files necessitates indexing in both languages,</w:t>
      </w:r>
    </w:p>
    <w:p w14:paraId="7ED3DBF9" w14:textId="77777777" w:rsidR="00FA4017" w:rsidRPr="00FA4017" w:rsidRDefault="00FA4017" w:rsidP="00FA4017">
      <w:pPr>
        <w:pStyle w:val="Puceniveau1"/>
        <w:rPr>
          <w:rFonts w:cs="Arial"/>
          <w:lang w:val="en-US"/>
        </w:rPr>
      </w:pPr>
      <w:r w:rsidRPr="00FA4017">
        <w:rPr>
          <w:rFonts w:cs="Arial"/>
          <w:lang w:val="en-US"/>
        </w:rPr>
        <w:t>We have many duplicates and obsolete assets.</w:t>
      </w:r>
    </w:p>
    <w:p w14:paraId="20AAEE7F" w14:textId="77777777" w:rsidR="00FA4017" w:rsidRPr="00FA4017" w:rsidRDefault="00FA4017" w:rsidP="00FA4017">
      <w:pPr>
        <w:pStyle w:val="Puceniveau1"/>
        <w:rPr>
          <w:rFonts w:cs="Arial"/>
          <w:lang w:val="en-US"/>
        </w:rPr>
      </w:pPr>
      <w:r w:rsidRPr="00FA4017">
        <w:rPr>
          <w:rFonts w:cs="Arial"/>
          <w:lang w:val="en-US"/>
        </w:rPr>
        <w:t>We create new content, but some of it already exists.... // Employees are always creating new content, graphics, layouts, slides, presentations and content - and always from scratch, even if some of it already exists.</w:t>
      </w:r>
    </w:p>
    <w:p w14:paraId="19ADB3CA" w14:textId="21E002B4" w:rsidR="00FA4017" w:rsidRPr="00FA4017" w:rsidRDefault="00FA4017" w:rsidP="00FA4017">
      <w:pPr>
        <w:pStyle w:val="Puceniveau1"/>
        <w:rPr>
          <w:rFonts w:cs="Arial"/>
          <w:lang w:val="en-US"/>
        </w:rPr>
      </w:pPr>
      <w:r w:rsidRPr="00FA4017">
        <w:rPr>
          <w:rFonts w:cs="Arial"/>
          <w:lang w:val="en-US"/>
        </w:rPr>
        <w:t xml:space="preserve">Our logo is used </w:t>
      </w:r>
      <w:r w:rsidR="00B63783" w:rsidRPr="00FA4017">
        <w:rPr>
          <w:rFonts w:cs="Arial"/>
          <w:lang w:val="en-US"/>
        </w:rPr>
        <w:t>incorrectly,</w:t>
      </w:r>
      <w:r w:rsidRPr="00FA4017">
        <w:rPr>
          <w:rFonts w:cs="Arial"/>
          <w:lang w:val="en-US"/>
        </w:rPr>
        <w:t xml:space="preserve"> or our brand is presented inconsistently // Some of our marketing materials are not CI compliant.</w:t>
      </w:r>
    </w:p>
    <w:p w14:paraId="37D713F1" w14:textId="77777777" w:rsidR="00FA4017" w:rsidRPr="00FA4017" w:rsidRDefault="00FA4017" w:rsidP="00FA4017">
      <w:pPr>
        <w:pStyle w:val="Puceniveau1"/>
        <w:rPr>
          <w:rFonts w:cs="Arial"/>
          <w:lang w:val="en-US"/>
        </w:rPr>
      </w:pPr>
      <w:r w:rsidRPr="00FA4017">
        <w:rPr>
          <w:rFonts w:cs="Arial"/>
          <w:lang w:val="en-US"/>
        </w:rPr>
        <w:t>The required storage space - especially for high-resolution (HD) videos - is missing or not performant enough.</w:t>
      </w:r>
    </w:p>
    <w:p w14:paraId="0B7C113E" w14:textId="77777777" w:rsidR="00FA4017" w:rsidRPr="00FA4017" w:rsidRDefault="00FA4017" w:rsidP="00FA4017">
      <w:pPr>
        <w:pStyle w:val="Puceniveau1"/>
        <w:rPr>
          <w:rFonts w:cs="Arial"/>
          <w:lang w:val="en-US"/>
        </w:rPr>
      </w:pPr>
      <w:r w:rsidRPr="00FA4017">
        <w:rPr>
          <w:rFonts w:cs="Arial"/>
          <w:lang w:val="en-US"/>
        </w:rPr>
        <w:t>We need several different versions of an image, but don't have time to create them manually // We need to manually adjust the image formats to each channel.</w:t>
      </w:r>
    </w:p>
    <w:p w14:paraId="31AE2C33" w14:textId="77777777" w:rsidR="00FA4017" w:rsidRPr="00FA4017" w:rsidRDefault="00FA4017" w:rsidP="00FA4017">
      <w:pPr>
        <w:pStyle w:val="Puceniveau1"/>
        <w:rPr>
          <w:rFonts w:cs="Arial"/>
          <w:lang w:val="en-US"/>
        </w:rPr>
      </w:pPr>
      <w:r w:rsidRPr="00FA4017">
        <w:rPr>
          <w:rFonts w:cs="Arial"/>
          <w:lang w:val="en-US"/>
        </w:rPr>
        <w:t>Our marketing messages are not presented consistently across departments, divisions, industries and target markets.</w:t>
      </w:r>
    </w:p>
    <w:p w14:paraId="66B9EE1F" w14:textId="77777777" w:rsidR="00FA4017" w:rsidRPr="00FA4017" w:rsidRDefault="00FA4017" w:rsidP="00FA4017">
      <w:pPr>
        <w:pStyle w:val="Puceniveau1"/>
        <w:rPr>
          <w:rFonts w:cs="Arial"/>
          <w:lang w:val="en-US"/>
        </w:rPr>
      </w:pPr>
      <w:r w:rsidRPr="00FA4017">
        <w:rPr>
          <w:rFonts w:cs="Arial"/>
          <w:lang w:val="en-US"/>
        </w:rPr>
        <w:t>We need a special tool for video editing (subtitles, distribution).</w:t>
      </w:r>
    </w:p>
    <w:p w14:paraId="05F115DA" w14:textId="77777777" w:rsidR="00FA4017" w:rsidRPr="00FA4017" w:rsidRDefault="00FA4017" w:rsidP="00FA4017">
      <w:pPr>
        <w:pStyle w:val="Puceniveau1"/>
        <w:rPr>
          <w:rFonts w:cs="Arial"/>
          <w:lang w:val="en-US"/>
        </w:rPr>
      </w:pPr>
      <w:r w:rsidRPr="00FA4017">
        <w:rPr>
          <w:rFonts w:cs="Arial"/>
          <w:lang w:val="en-US"/>
        </w:rPr>
        <w:t>We waste too much time and money with content creation agencies (no reuse of existing content, no easy customization of templates or content by staff).</w:t>
      </w:r>
    </w:p>
    <w:p w14:paraId="0CDFF69C" w14:textId="77777777" w:rsidR="00FA4017" w:rsidRPr="00FA4017" w:rsidRDefault="00FA4017" w:rsidP="00FA4017">
      <w:pPr>
        <w:pStyle w:val="Puceniveau1"/>
        <w:rPr>
          <w:rFonts w:cs="Arial"/>
          <w:lang w:val="en-US"/>
        </w:rPr>
      </w:pPr>
      <w:r w:rsidRPr="00FA4017">
        <w:rPr>
          <w:rFonts w:cs="Arial"/>
          <w:lang w:val="en-US"/>
        </w:rPr>
        <w:t>Our content production or distribution processes - or much of it - are not efficient enough.</w:t>
      </w:r>
    </w:p>
    <w:p w14:paraId="07046ACF" w14:textId="77777777" w:rsidR="00FA4017" w:rsidRPr="00FA4017" w:rsidRDefault="00FA4017" w:rsidP="00FA4017">
      <w:pPr>
        <w:pStyle w:val="Puceniveau1"/>
        <w:rPr>
          <w:rFonts w:cs="Arial"/>
          <w:lang w:val="en-US"/>
        </w:rPr>
      </w:pPr>
      <w:r w:rsidRPr="00FA4017">
        <w:rPr>
          <w:rFonts w:cs="Arial"/>
          <w:lang w:val="en-US"/>
        </w:rPr>
        <w:t>Collaboration, review and approval cycle is slow (inefficient, manual...), approval processes are demanding.</w:t>
      </w:r>
    </w:p>
    <w:p w14:paraId="4F823A26" w14:textId="77777777" w:rsidR="00FA4017" w:rsidRPr="00FA4017" w:rsidRDefault="00FA4017" w:rsidP="00FA4017">
      <w:pPr>
        <w:pStyle w:val="Puceniveau1"/>
        <w:rPr>
          <w:rFonts w:cs="Arial"/>
          <w:lang w:val="en-US"/>
        </w:rPr>
      </w:pPr>
      <w:r w:rsidRPr="00FA4017">
        <w:rPr>
          <w:rFonts w:cs="Arial"/>
          <w:lang w:val="en-US"/>
        </w:rPr>
        <w:lastRenderedPageBreak/>
        <w:t>The content is not in a format that anyone can view, especially partners or legal experts inside or outside the company.</w:t>
      </w:r>
    </w:p>
    <w:p w14:paraId="51FDB16D" w14:textId="5452E621" w:rsidR="00FA4017" w:rsidRPr="00FA4017" w:rsidRDefault="00FA4017" w:rsidP="00FA4017">
      <w:pPr>
        <w:pStyle w:val="Puceniveau1"/>
        <w:rPr>
          <w:rFonts w:cs="Arial"/>
          <w:lang w:val="en-US"/>
        </w:rPr>
      </w:pPr>
      <w:r w:rsidRPr="00FA4017">
        <w:rPr>
          <w:rFonts w:cs="Arial"/>
          <w:lang w:val="en-US"/>
        </w:rPr>
        <w:t xml:space="preserve">Tracking revisions </w:t>
      </w:r>
      <w:r w:rsidR="00B63783">
        <w:rPr>
          <w:rFonts w:cs="Arial"/>
          <w:lang w:val="en-US"/>
        </w:rPr>
        <w:t>of</w:t>
      </w:r>
      <w:r w:rsidR="00B63783" w:rsidRPr="00FA4017">
        <w:rPr>
          <w:rFonts w:cs="Arial"/>
          <w:lang w:val="en-US"/>
        </w:rPr>
        <w:t xml:space="preserve"> </w:t>
      </w:r>
      <w:r w:rsidRPr="00FA4017">
        <w:rPr>
          <w:rFonts w:cs="Arial"/>
          <w:lang w:val="en-US"/>
        </w:rPr>
        <w:t xml:space="preserve">work in progress or completed work is difficult // Are </w:t>
      </w:r>
      <w:r w:rsidR="00504756">
        <w:rPr>
          <w:rFonts w:cs="Arial"/>
          <w:lang w:val="en-US"/>
        </w:rPr>
        <w:t>we</w:t>
      </w:r>
      <w:r w:rsidR="00504756" w:rsidRPr="00FA4017">
        <w:rPr>
          <w:rFonts w:cs="Arial"/>
          <w:lang w:val="en-US"/>
        </w:rPr>
        <w:t xml:space="preserve"> </w:t>
      </w:r>
      <w:r w:rsidRPr="00FA4017">
        <w:rPr>
          <w:rFonts w:cs="Arial"/>
          <w:lang w:val="en-US"/>
        </w:rPr>
        <w:t>always using the latest released version?</w:t>
      </w:r>
    </w:p>
    <w:p w14:paraId="7C0DF190" w14:textId="499AA69E" w:rsidR="003E5A16" w:rsidRDefault="00A61719" w:rsidP="003E5A16">
      <w:pPr>
        <w:pStyle w:val="Puceniveau1"/>
        <w:rPr>
          <w:rFonts w:cs="Arial"/>
          <w:lang w:val="en-US"/>
        </w:rPr>
      </w:pPr>
      <w:r>
        <w:rPr>
          <w:rFonts w:cs="Arial"/>
          <w:lang w:val="en-US"/>
        </w:rPr>
        <w:t>Etc.</w:t>
      </w:r>
    </w:p>
    <w:p w14:paraId="4CF6E473" w14:textId="5E3E6B5B" w:rsidR="003E5A16" w:rsidRDefault="003E5A16" w:rsidP="003E5A16">
      <w:pPr>
        <w:rPr>
          <w:lang w:val="en-US"/>
        </w:rPr>
      </w:pPr>
      <w:r>
        <w:rPr>
          <w:lang w:val="en-US"/>
        </w:rPr>
        <w:t xml:space="preserve">And as soon as </w:t>
      </w:r>
      <w:r w:rsidRPr="00567072">
        <w:rPr>
          <w:b/>
          <w:bCs/>
          <w:lang w:val="en-US"/>
        </w:rPr>
        <w:t xml:space="preserve">we want to deliver all our </w:t>
      </w:r>
      <w:proofErr w:type="spellStart"/>
      <w:r w:rsidRPr="00567072">
        <w:rPr>
          <w:b/>
          <w:bCs/>
          <w:lang w:val="en-US"/>
        </w:rPr>
        <w:t>asets</w:t>
      </w:r>
      <w:proofErr w:type="spellEnd"/>
      <w:r w:rsidRPr="00567072">
        <w:rPr>
          <w:b/>
          <w:bCs/>
          <w:lang w:val="en-US"/>
        </w:rPr>
        <w:t xml:space="preserve"> on our existing digital and/or physical </w:t>
      </w:r>
      <w:proofErr w:type="gramStart"/>
      <w:r w:rsidRPr="00567072">
        <w:rPr>
          <w:b/>
          <w:bCs/>
          <w:lang w:val="en-US"/>
        </w:rPr>
        <w:t>channel</w:t>
      </w:r>
      <w:r w:rsidR="00504756">
        <w:rPr>
          <w:b/>
          <w:bCs/>
          <w:lang w:val="en-US"/>
        </w:rPr>
        <w:t>s</w:t>
      </w:r>
      <w:r>
        <w:rPr>
          <w:lang w:val="en-US"/>
        </w:rPr>
        <w:t xml:space="preserve"> :</w:t>
      </w:r>
      <w:proofErr w:type="gramEnd"/>
    </w:p>
    <w:p w14:paraId="091306AA" w14:textId="39C833C3" w:rsidR="003E5A16" w:rsidRDefault="003E5A16" w:rsidP="003E5A16">
      <w:pPr>
        <w:pStyle w:val="Puceniveau1"/>
        <w:rPr>
          <w:rFonts w:cs="Arial"/>
          <w:lang w:val="en-US"/>
        </w:rPr>
      </w:pPr>
      <w:r w:rsidRPr="00FA4017">
        <w:rPr>
          <w:rFonts w:cs="Arial"/>
          <w:lang w:val="en-US"/>
        </w:rPr>
        <w:t>Our content is distributed in multiple systems / servers / or even individual workstations, and we have no control over their use.</w:t>
      </w:r>
      <w:r>
        <w:rPr>
          <w:rFonts w:cs="Arial"/>
          <w:lang w:val="en-US"/>
        </w:rPr>
        <w:t xml:space="preserve"> // Assets are duplicated in various media channels, DAMs, brand portals.</w:t>
      </w:r>
    </w:p>
    <w:p w14:paraId="6C3C8A0C" w14:textId="0B536CB6" w:rsidR="003E5A16" w:rsidRPr="00FA4017" w:rsidRDefault="003E5A16" w:rsidP="003E5A16">
      <w:pPr>
        <w:pStyle w:val="Puceniveau1"/>
        <w:rPr>
          <w:rFonts w:cs="Arial"/>
          <w:lang w:val="en-US"/>
        </w:rPr>
      </w:pPr>
      <w:r w:rsidRPr="00FA4017">
        <w:rPr>
          <w:rFonts w:cs="Arial"/>
          <w:lang w:val="en-US"/>
        </w:rPr>
        <w:t xml:space="preserve">There are ambiguities in the (manual) tracking of licensed photos, images.... // We have already been fined for violating the rights to use a licensed photo because the rights were </w:t>
      </w:r>
      <w:r w:rsidR="00504756">
        <w:rPr>
          <w:rFonts w:cs="Arial"/>
          <w:lang w:val="en-US"/>
        </w:rPr>
        <w:t>un</w:t>
      </w:r>
      <w:r w:rsidRPr="00FA4017">
        <w:rPr>
          <w:rFonts w:cs="Arial"/>
          <w:lang w:val="en-US"/>
        </w:rPr>
        <w:t>known.</w:t>
      </w:r>
    </w:p>
    <w:p w14:paraId="6988CDBE" w14:textId="77777777" w:rsidR="003E5A16" w:rsidRPr="00FA4017" w:rsidRDefault="003E5A16" w:rsidP="003E5A16">
      <w:pPr>
        <w:pStyle w:val="Puceniveau1"/>
        <w:rPr>
          <w:rFonts w:cs="Arial"/>
          <w:lang w:val="en-US"/>
        </w:rPr>
      </w:pPr>
      <w:r w:rsidRPr="00FA4017">
        <w:rPr>
          <w:rFonts w:cs="Arial"/>
          <w:lang w:val="en-US"/>
        </w:rPr>
        <w:t>It's hard to share media across projects, groups, divisions, partners, or channels // Our team can't respond quickly or at all to partners, distributors, customer requests that need our content // My FedEx or UPS account has recurring invoices for shipping DVDs or drives "urgently".</w:t>
      </w:r>
    </w:p>
    <w:p w14:paraId="7DDFCE88" w14:textId="77777777" w:rsidR="003E5A16" w:rsidRPr="00FA4017" w:rsidRDefault="003E5A16" w:rsidP="003E5A16">
      <w:pPr>
        <w:pStyle w:val="Puceniveau1"/>
        <w:rPr>
          <w:rFonts w:cs="Arial"/>
          <w:lang w:val="en-US"/>
        </w:rPr>
      </w:pPr>
      <w:r w:rsidRPr="00FA4017">
        <w:rPr>
          <w:rFonts w:cs="Arial"/>
          <w:lang w:val="en-US"/>
        </w:rPr>
        <w:t>Too many media silos or non-networked systems don't work together: PIM/CRM/CMS // Multiple existing systems duplicate or complicate enterprise-level management efforts.</w:t>
      </w:r>
    </w:p>
    <w:p w14:paraId="42CC4B8C" w14:textId="0D93A056" w:rsidR="003E5A16" w:rsidRDefault="003E5A16" w:rsidP="003E5A16">
      <w:pPr>
        <w:pStyle w:val="Puceniveau1"/>
        <w:rPr>
          <w:rFonts w:cs="Arial"/>
          <w:lang w:val="en-US"/>
        </w:rPr>
      </w:pPr>
      <w:r w:rsidRPr="00FA4017">
        <w:rPr>
          <w:rFonts w:cs="Arial"/>
          <w:lang w:val="en-US"/>
        </w:rPr>
        <w:t>We want our social, web, mobile and email marketing chan</w:t>
      </w:r>
      <w:r w:rsidR="00504756">
        <w:rPr>
          <w:rFonts w:cs="Arial"/>
          <w:lang w:val="en-US"/>
        </w:rPr>
        <w:t>n</w:t>
      </w:r>
      <w:r w:rsidRPr="00FA4017">
        <w:rPr>
          <w:rFonts w:cs="Arial"/>
          <w:lang w:val="en-US"/>
        </w:rPr>
        <w:t xml:space="preserve">els to be able to work with the same content </w:t>
      </w:r>
      <w:r w:rsidR="00504756">
        <w:rPr>
          <w:rFonts w:cs="Arial"/>
          <w:lang w:val="en-US"/>
        </w:rPr>
        <w:t>with</w:t>
      </w:r>
      <w:r w:rsidRPr="00FA4017">
        <w:rPr>
          <w:rFonts w:cs="Arial"/>
          <w:lang w:val="en-US"/>
        </w:rPr>
        <w:t>in a combined campaign.</w:t>
      </w:r>
    </w:p>
    <w:p w14:paraId="327B0085" w14:textId="77777777" w:rsidR="003E5A16" w:rsidRPr="009F4412" w:rsidRDefault="003E5A16" w:rsidP="003E5A16">
      <w:pPr>
        <w:pStyle w:val="Puceniveau1"/>
        <w:rPr>
          <w:rFonts w:cs="Arial"/>
          <w:lang w:val="en-US"/>
        </w:rPr>
      </w:pPr>
      <w:r>
        <w:rPr>
          <w:rFonts w:cs="Arial"/>
          <w:lang w:val="en-US"/>
        </w:rPr>
        <w:t>T</w:t>
      </w:r>
      <w:r w:rsidRPr="004E2F65">
        <w:rPr>
          <w:rFonts w:cs="Arial"/>
          <w:lang w:val="en-US"/>
        </w:rPr>
        <w:t xml:space="preserve">here is no integration with end user applications </w:t>
      </w:r>
      <w:proofErr w:type="gramStart"/>
      <w:r w:rsidRPr="004E2F65">
        <w:rPr>
          <w:rFonts w:cs="Arial"/>
          <w:lang w:val="en-US"/>
        </w:rPr>
        <w:t>e.g.</w:t>
      </w:r>
      <w:proofErr w:type="gramEnd"/>
      <w:r w:rsidRPr="004E2F65">
        <w:rPr>
          <w:rFonts w:cs="Arial"/>
          <w:lang w:val="en-US"/>
        </w:rPr>
        <w:t xml:space="preserve"> </w:t>
      </w:r>
      <w:r>
        <w:rPr>
          <w:rFonts w:cs="Arial"/>
          <w:lang w:val="en-US"/>
        </w:rPr>
        <w:t>MS Office (</w:t>
      </w:r>
      <w:proofErr w:type="spellStart"/>
      <w:r>
        <w:rPr>
          <w:rFonts w:cs="Arial"/>
          <w:lang w:val="en-US"/>
        </w:rPr>
        <w:t>Powerpoint</w:t>
      </w:r>
      <w:proofErr w:type="spellEnd"/>
      <w:r>
        <w:rPr>
          <w:rFonts w:cs="Arial"/>
          <w:lang w:val="en-US"/>
        </w:rPr>
        <w:t xml:space="preserve"> especially) or Adobe tools (</w:t>
      </w:r>
      <w:r w:rsidRPr="004E2F65">
        <w:rPr>
          <w:rFonts w:cs="Arial"/>
          <w:lang w:val="en-US"/>
        </w:rPr>
        <w:t>InDesign, Photoshop</w:t>
      </w:r>
      <w:r>
        <w:rPr>
          <w:rFonts w:cs="Arial"/>
          <w:lang w:val="en-US"/>
        </w:rPr>
        <w:t>).</w:t>
      </w:r>
    </w:p>
    <w:p w14:paraId="5076829A" w14:textId="7A13D4C5" w:rsidR="003E5A16" w:rsidRPr="00567072" w:rsidRDefault="003E5A16" w:rsidP="00567072">
      <w:pPr>
        <w:pStyle w:val="Puceniveau1"/>
        <w:rPr>
          <w:rFonts w:cs="Arial"/>
          <w:lang w:val="en-US"/>
        </w:rPr>
      </w:pPr>
      <w:r w:rsidRPr="00FA4017">
        <w:rPr>
          <w:rFonts w:cs="Arial"/>
          <w:lang w:val="en-US"/>
        </w:rPr>
        <w:t xml:space="preserve">We can't track asset usage - where they </w:t>
      </w:r>
      <w:r w:rsidR="00504756">
        <w:rPr>
          <w:rFonts w:cs="Arial"/>
          <w:lang w:val="en-US"/>
        </w:rPr>
        <w:t xml:space="preserve">are </w:t>
      </w:r>
      <w:r w:rsidRPr="00FA4017">
        <w:rPr>
          <w:rFonts w:cs="Arial"/>
          <w:lang w:val="en-US"/>
        </w:rPr>
        <w:t>used, who uses them, and how often they</w:t>
      </w:r>
      <w:r w:rsidR="00504756">
        <w:rPr>
          <w:rFonts w:cs="Arial"/>
          <w:lang w:val="en-US"/>
        </w:rPr>
        <w:t xml:space="preserve"> are</w:t>
      </w:r>
      <w:r w:rsidRPr="00FA4017">
        <w:rPr>
          <w:rFonts w:cs="Arial"/>
          <w:lang w:val="en-US"/>
        </w:rPr>
        <w:t xml:space="preserve"> used.</w:t>
      </w:r>
    </w:p>
    <w:p w14:paraId="6CCCD4F7" w14:textId="77777777" w:rsidR="003E5A16" w:rsidRPr="003E5A16" w:rsidRDefault="003E5A16" w:rsidP="003E5A16">
      <w:pPr>
        <w:rPr>
          <w:lang w:val="en-US"/>
        </w:rPr>
      </w:pPr>
    </w:p>
    <w:p w14:paraId="78F6EE35" w14:textId="73588F81" w:rsidR="001E1D76" w:rsidRPr="006B1F0B" w:rsidRDefault="00A61719" w:rsidP="00F738EF">
      <w:pPr>
        <w:pStyle w:val="Titre2"/>
        <w:rPr>
          <w:lang w:val="en-US"/>
        </w:rPr>
      </w:pPr>
      <w:bookmarkStart w:id="21" w:name="_Toc81496848"/>
      <w:r>
        <w:rPr>
          <w:lang w:val="en-US"/>
        </w:rPr>
        <w:t>Expectations</w:t>
      </w:r>
      <w:r w:rsidR="00F738EF" w:rsidRPr="006B1F0B">
        <w:rPr>
          <w:lang w:val="en-US"/>
        </w:rPr>
        <w:t xml:space="preserve"> and objectives</w:t>
      </w:r>
      <w:bookmarkEnd w:id="21"/>
    </w:p>
    <w:p w14:paraId="240E857C" w14:textId="65D68FD6" w:rsidR="00EB7CCC" w:rsidRPr="006B1F0B" w:rsidRDefault="00EB7CCC" w:rsidP="00EB7CCC">
      <w:pPr>
        <w:rPr>
          <w:rFonts w:cs="Arial"/>
          <w:lang w:val="en-US"/>
        </w:rPr>
      </w:pPr>
      <w:r w:rsidRPr="006B1F0B">
        <w:rPr>
          <w:rFonts w:cs="Arial"/>
          <w:highlight w:val="yellow"/>
          <w:lang w:val="en-US"/>
        </w:rPr>
        <w:t>[</w:t>
      </w:r>
      <w:r w:rsidR="00A61719">
        <w:rPr>
          <w:rFonts w:cs="Arial"/>
          <w:highlight w:val="yellow"/>
          <w:lang w:val="en-US"/>
        </w:rPr>
        <w:t xml:space="preserve">From the pains described above, you should derive some Expectations and Objectives. Some examples </w:t>
      </w:r>
      <w:r w:rsidR="00504756">
        <w:rPr>
          <w:rFonts w:cs="Arial"/>
          <w:highlight w:val="yellow"/>
          <w:lang w:val="en-US"/>
        </w:rPr>
        <w:t xml:space="preserve">are </w:t>
      </w:r>
      <w:r w:rsidR="00A61719">
        <w:rPr>
          <w:rFonts w:cs="Arial"/>
          <w:highlight w:val="yellow"/>
          <w:lang w:val="en-US"/>
        </w:rPr>
        <w:t>below</w:t>
      </w:r>
      <w:r w:rsidR="00E44208">
        <w:rPr>
          <w:rFonts w:cs="Arial"/>
          <w:highlight w:val="yellow"/>
          <w:lang w:val="en-US"/>
        </w:rPr>
        <w:t xml:space="preserve">. </w:t>
      </w:r>
      <w:r w:rsidR="00504756">
        <w:rPr>
          <w:rFonts w:cs="Arial"/>
          <w:highlight w:val="yellow"/>
          <w:lang w:val="en-US"/>
        </w:rPr>
        <w:t>Again,</w:t>
      </w:r>
      <w:r w:rsidR="00E44208">
        <w:rPr>
          <w:rFonts w:cs="Arial"/>
          <w:highlight w:val="yellow"/>
          <w:lang w:val="en-US"/>
        </w:rPr>
        <w:t xml:space="preserve"> select those that resonate with your needs, and do not hesitate to prioritize them.</w:t>
      </w:r>
      <w:r w:rsidRPr="006B1F0B">
        <w:rPr>
          <w:rFonts w:cs="Arial"/>
          <w:highlight w:val="yellow"/>
          <w:lang w:val="en-US"/>
        </w:rPr>
        <w:t>]</w:t>
      </w:r>
    </w:p>
    <w:p w14:paraId="51A24068" w14:textId="41C93DC2" w:rsidR="00591DA7" w:rsidRPr="008F6389" w:rsidRDefault="00591DA7" w:rsidP="00591DA7">
      <w:pPr>
        <w:pStyle w:val="Puceniveau1"/>
        <w:numPr>
          <w:ilvl w:val="0"/>
          <w:numId w:val="0"/>
        </w:numPr>
        <w:rPr>
          <w:rFonts w:cs="Arial"/>
          <w:lang w:val="en-US"/>
        </w:rPr>
      </w:pPr>
      <w:r w:rsidRPr="008F6389">
        <w:rPr>
          <w:rFonts w:cs="Arial"/>
          <w:lang w:val="en-US"/>
        </w:rPr>
        <w:t xml:space="preserve">We have therefore decided to launch a call for tenders for the purpose of renewing the multimedia library and fully answering our needs by addressing the following </w:t>
      </w:r>
      <w:r w:rsidR="00FE0315">
        <w:rPr>
          <w:rFonts w:cs="Arial"/>
          <w:lang w:val="en-US"/>
        </w:rPr>
        <w:t>challenges</w:t>
      </w:r>
      <w:r w:rsidRPr="008F6389">
        <w:rPr>
          <w:rFonts w:cs="Arial"/>
          <w:lang w:val="en-US"/>
        </w:rPr>
        <w:t>:</w:t>
      </w:r>
    </w:p>
    <w:p w14:paraId="588DBDB5" w14:textId="7358F1C3" w:rsidR="00591DA7" w:rsidRPr="008F6389" w:rsidRDefault="00A61719" w:rsidP="00591DA7">
      <w:pPr>
        <w:pStyle w:val="Puceniveau1"/>
        <w:rPr>
          <w:rFonts w:cs="Arial"/>
          <w:lang w:val="en-US"/>
        </w:rPr>
      </w:pPr>
      <w:r>
        <w:rPr>
          <w:rFonts w:cs="Arial"/>
          <w:lang w:val="en-US"/>
        </w:rPr>
        <w:t>M</w:t>
      </w:r>
      <w:r w:rsidR="00591DA7" w:rsidRPr="008F6389">
        <w:rPr>
          <w:rFonts w:cs="Arial"/>
          <w:lang w:val="en-US"/>
        </w:rPr>
        <w:t>aking indexing more fluid</w:t>
      </w:r>
      <w:r>
        <w:rPr>
          <w:rFonts w:cs="Arial"/>
          <w:lang w:val="en-US"/>
        </w:rPr>
        <w:t>.</w:t>
      </w:r>
    </w:p>
    <w:p w14:paraId="50B3A01F" w14:textId="4256EBE2" w:rsidR="00591DA7" w:rsidRPr="008F6389" w:rsidRDefault="00A61719" w:rsidP="00591DA7">
      <w:pPr>
        <w:pStyle w:val="Puceniveau1"/>
        <w:rPr>
          <w:rFonts w:cs="Arial"/>
          <w:lang w:val="en-US"/>
        </w:rPr>
      </w:pPr>
      <w:r>
        <w:rPr>
          <w:rFonts w:cs="Arial"/>
          <w:lang w:val="en-US"/>
        </w:rPr>
        <w:t>I</w:t>
      </w:r>
      <w:r w:rsidR="00591DA7" w:rsidRPr="008F6389">
        <w:rPr>
          <w:rFonts w:cs="Arial"/>
          <w:lang w:val="en-US"/>
        </w:rPr>
        <w:t>ncreasing the speed and ease of research</w:t>
      </w:r>
      <w:r>
        <w:rPr>
          <w:rFonts w:cs="Arial"/>
          <w:lang w:val="en-US"/>
        </w:rPr>
        <w:t>.</w:t>
      </w:r>
    </w:p>
    <w:p w14:paraId="067C333D" w14:textId="2CC44755" w:rsidR="00591DA7" w:rsidRDefault="00A61719" w:rsidP="00591DA7">
      <w:pPr>
        <w:pStyle w:val="Puceniveau1"/>
        <w:rPr>
          <w:rFonts w:cs="Arial"/>
          <w:lang w:val="en-US"/>
        </w:rPr>
      </w:pPr>
      <w:r>
        <w:rPr>
          <w:rFonts w:cs="Arial"/>
          <w:lang w:val="en-US"/>
        </w:rPr>
        <w:t>E</w:t>
      </w:r>
      <w:r w:rsidR="00591DA7" w:rsidRPr="008F6389">
        <w:rPr>
          <w:rFonts w:cs="Arial"/>
          <w:lang w:val="en-US"/>
        </w:rPr>
        <w:t>nsuring end users’ satisfaction and autonomy</w:t>
      </w:r>
      <w:r>
        <w:rPr>
          <w:rFonts w:cs="Arial"/>
          <w:lang w:val="en-US"/>
        </w:rPr>
        <w:t>.</w:t>
      </w:r>
    </w:p>
    <w:p w14:paraId="00F165C5" w14:textId="43843506" w:rsidR="00FE0315" w:rsidRPr="008F6389" w:rsidRDefault="00FE0315" w:rsidP="00591DA7">
      <w:pPr>
        <w:pStyle w:val="Puceniveau1"/>
        <w:rPr>
          <w:rFonts w:cs="Arial"/>
          <w:lang w:val="en-US"/>
        </w:rPr>
      </w:pPr>
      <w:r>
        <w:rPr>
          <w:rFonts w:cs="Arial"/>
          <w:lang w:val="en-US"/>
        </w:rPr>
        <w:lastRenderedPageBreak/>
        <w:t>Handling “multi-challenges” better: multi-languages, multi-brands, multi-countries all require powerful search abilities and strong segmentation capabilities.</w:t>
      </w:r>
    </w:p>
    <w:p w14:paraId="747C62F1" w14:textId="716A0032" w:rsidR="00577180" w:rsidRDefault="00A61719" w:rsidP="00591DA7">
      <w:pPr>
        <w:pStyle w:val="Puceniveau1"/>
        <w:rPr>
          <w:rFonts w:cs="Arial"/>
          <w:lang w:val="en-US"/>
        </w:rPr>
      </w:pPr>
      <w:r>
        <w:rPr>
          <w:rFonts w:cs="Arial"/>
          <w:lang w:val="en-US"/>
        </w:rPr>
        <w:t>T</w:t>
      </w:r>
      <w:r w:rsidR="00577180" w:rsidRPr="008F6389">
        <w:rPr>
          <w:rFonts w:cs="Arial"/>
          <w:lang w:val="en-US"/>
        </w:rPr>
        <w:t>racking assets and analytics</w:t>
      </w:r>
      <w:r>
        <w:rPr>
          <w:rFonts w:cs="Arial"/>
          <w:lang w:val="en-US"/>
        </w:rPr>
        <w:t>.</w:t>
      </w:r>
    </w:p>
    <w:p w14:paraId="0A966126" w14:textId="41F2F029" w:rsidR="00FE0315" w:rsidRDefault="00FE0315" w:rsidP="00591DA7">
      <w:pPr>
        <w:pStyle w:val="Puceniveau1"/>
        <w:rPr>
          <w:rFonts w:cs="Arial"/>
          <w:lang w:val="en-US"/>
        </w:rPr>
      </w:pPr>
      <w:r>
        <w:rPr>
          <w:rFonts w:cs="Arial"/>
          <w:lang w:val="en-US"/>
        </w:rPr>
        <w:t>Us</w:t>
      </w:r>
      <w:r w:rsidR="00E44208">
        <w:rPr>
          <w:rFonts w:cs="Arial"/>
          <w:lang w:val="en-US"/>
        </w:rPr>
        <w:t>ing</w:t>
      </w:r>
      <w:r>
        <w:rPr>
          <w:rFonts w:cs="Arial"/>
          <w:lang w:val="en-US"/>
        </w:rPr>
        <w:t xml:space="preserve"> state-of-the-art video features (player, subtitles, adaptive streaming…).</w:t>
      </w:r>
    </w:p>
    <w:p w14:paraId="26474A0E" w14:textId="25C4AB14" w:rsidR="00066493" w:rsidRDefault="00066493" w:rsidP="00591DA7">
      <w:pPr>
        <w:pStyle w:val="Puceniveau1"/>
        <w:rPr>
          <w:rFonts w:cs="Arial"/>
          <w:lang w:val="en-US"/>
        </w:rPr>
      </w:pPr>
      <w:r>
        <w:rPr>
          <w:rFonts w:cs="Arial"/>
          <w:lang w:val="en-US"/>
        </w:rPr>
        <w:t xml:space="preserve">Handling as many file formats as possible (images, videos, 3D, 360° videos…) and ensure the platform </w:t>
      </w:r>
      <w:r w:rsidR="00504756">
        <w:rPr>
          <w:rFonts w:cs="Arial"/>
          <w:lang w:val="en-US"/>
        </w:rPr>
        <w:t>evolves</w:t>
      </w:r>
      <w:r>
        <w:rPr>
          <w:rFonts w:cs="Arial"/>
          <w:lang w:val="en-US"/>
        </w:rPr>
        <w:t xml:space="preserve"> (regular versions) with future file formats.</w:t>
      </w:r>
    </w:p>
    <w:p w14:paraId="77F57C16" w14:textId="77777777" w:rsidR="003E5A16" w:rsidRPr="008F6389" w:rsidRDefault="003E5A16" w:rsidP="003E5A16">
      <w:pPr>
        <w:pStyle w:val="Puceniveau1"/>
        <w:rPr>
          <w:rFonts w:cs="Arial"/>
          <w:lang w:val="en-US"/>
        </w:rPr>
      </w:pPr>
      <w:r>
        <w:rPr>
          <w:rFonts w:cs="Arial"/>
          <w:lang w:val="en-US"/>
        </w:rPr>
        <w:t>W</w:t>
      </w:r>
      <w:r w:rsidRPr="008F6389">
        <w:rPr>
          <w:rFonts w:cs="Arial"/>
          <w:lang w:val="en-US"/>
        </w:rPr>
        <w:t>orkflow solutions to manage brand and legal compli</w:t>
      </w:r>
      <w:r>
        <w:rPr>
          <w:rFonts w:cs="Arial"/>
          <w:lang w:val="en-US"/>
        </w:rPr>
        <w:t>an</w:t>
      </w:r>
      <w:r w:rsidRPr="008F6389">
        <w:rPr>
          <w:rFonts w:cs="Arial"/>
          <w:lang w:val="en-US"/>
        </w:rPr>
        <w:t>ce</w:t>
      </w:r>
      <w:r>
        <w:rPr>
          <w:rFonts w:cs="Arial"/>
          <w:lang w:val="en-US"/>
        </w:rPr>
        <w:t>.</w:t>
      </w:r>
    </w:p>
    <w:p w14:paraId="1FA65BA5" w14:textId="77777777" w:rsidR="003E5A16" w:rsidRPr="008F6389" w:rsidRDefault="003E5A16" w:rsidP="003E5A16">
      <w:pPr>
        <w:pStyle w:val="Puceniveau1"/>
        <w:rPr>
          <w:rFonts w:cs="Arial"/>
          <w:lang w:val="en-US"/>
        </w:rPr>
      </w:pPr>
      <w:r>
        <w:rPr>
          <w:rFonts w:cs="Arial"/>
          <w:lang w:val="en-US"/>
        </w:rPr>
        <w:t>A</w:t>
      </w:r>
      <w:r w:rsidRPr="008F6389">
        <w:rPr>
          <w:rFonts w:cs="Arial"/>
          <w:lang w:val="en-US"/>
        </w:rPr>
        <w:t>utomatically create file variants to accommodate media fragmentation</w:t>
      </w:r>
      <w:r>
        <w:rPr>
          <w:rFonts w:cs="Arial"/>
          <w:lang w:val="en-US"/>
        </w:rPr>
        <w:t>.</w:t>
      </w:r>
    </w:p>
    <w:p w14:paraId="6C3874A5" w14:textId="349BA48E" w:rsidR="00E44208" w:rsidRPr="008F6389" w:rsidRDefault="00E44208" w:rsidP="00591DA7">
      <w:pPr>
        <w:pStyle w:val="Puceniveau1"/>
        <w:rPr>
          <w:rFonts w:cs="Arial"/>
          <w:lang w:val="en-US"/>
        </w:rPr>
      </w:pPr>
      <w:r>
        <w:rPr>
          <w:rFonts w:cs="Arial"/>
          <w:lang w:val="en-US"/>
        </w:rPr>
        <w:t>Distributing assets to websites, measuring their success. [</w:t>
      </w:r>
      <w:r w:rsidRPr="00E44208">
        <w:rPr>
          <w:rFonts w:cs="Arial"/>
          <w:highlight w:val="yellow"/>
          <w:lang w:val="en-US"/>
        </w:rPr>
        <w:t>This is the Single-Source-of-Truth expectation: the DAM tends to be more and more at the center of asset distribution</w:t>
      </w:r>
      <w:r w:rsidR="00504756">
        <w:rPr>
          <w:rFonts w:cs="Arial"/>
          <w:highlight w:val="yellow"/>
          <w:lang w:val="en-US"/>
        </w:rPr>
        <w:t>. T</w:t>
      </w:r>
      <w:r w:rsidRPr="00E44208">
        <w:rPr>
          <w:rFonts w:cs="Arial"/>
          <w:highlight w:val="yellow"/>
          <w:lang w:val="en-US"/>
        </w:rPr>
        <w:t>his avoids duplicates, enables brand consistency and rights management, and tracking is probably key when you want to activate that expectation: how many times this asset is seen, on which site, from which country, …</w:t>
      </w:r>
      <w:r>
        <w:rPr>
          <w:rFonts w:cs="Arial"/>
          <w:lang w:val="en-US"/>
        </w:rPr>
        <w:t>]</w:t>
      </w:r>
    </w:p>
    <w:p w14:paraId="00B0960D" w14:textId="31F062B2" w:rsidR="00577180" w:rsidRDefault="00A61719" w:rsidP="00591DA7">
      <w:pPr>
        <w:pStyle w:val="Puceniveau1"/>
        <w:rPr>
          <w:rFonts w:cs="Arial"/>
          <w:lang w:val="en-US"/>
        </w:rPr>
      </w:pPr>
      <w:r>
        <w:rPr>
          <w:rFonts w:cs="Arial"/>
          <w:lang w:val="en-US"/>
        </w:rPr>
        <w:t>I</w:t>
      </w:r>
      <w:r w:rsidR="00577180" w:rsidRPr="008F6389">
        <w:rPr>
          <w:rFonts w:cs="Arial"/>
          <w:lang w:val="en-US"/>
        </w:rPr>
        <w:t>ntegrati</w:t>
      </w:r>
      <w:r w:rsidR="00E44208">
        <w:rPr>
          <w:rFonts w:cs="Arial"/>
          <w:lang w:val="en-US"/>
        </w:rPr>
        <w:t>ng</w:t>
      </w:r>
      <w:r w:rsidR="00577180" w:rsidRPr="008F6389">
        <w:rPr>
          <w:rFonts w:cs="Arial"/>
          <w:lang w:val="en-US"/>
        </w:rPr>
        <w:t xml:space="preserve"> with end user programs e.g., </w:t>
      </w:r>
      <w:proofErr w:type="spellStart"/>
      <w:r>
        <w:rPr>
          <w:rFonts w:cs="Arial"/>
          <w:lang w:val="en-US"/>
        </w:rPr>
        <w:t>Powerpoint</w:t>
      </w:r>
      <w:proofErr w:type="spellEnd"/>
      <w:r>
        <w:rPr>
          <w:rFonts w:cs="Arial"/>
          <w:lang w:val="en-US"/>
        </w:rPr>
        <w:t xml:space="preserve">, </w:t>
      </w:r>
      <w:r w:rsidR="00577180" w:rsidRPr="008F6389">
        <w:rPr>
          <w:rFonts w:cs="Arial"/>
          <w:lang w:val="en-US"/>
        </w:rPr>
        <w:t>InDesign, Photoshop, etc.</w:t>
      </w:r>
    </w:p>
    <w:p w14:paraId="319A40F0" w14:textId="1A352253" w:rsidR="0065143A" w:rsidRPr="008F6389" w:rsidRDefault="0065143A" w:rsidP="00591DA7">
      <w:pPr>
        <w:pStyle w:val="Puceniveau1"/>
        <w:rPr>
          <w:rFonts w:cs="Arial"/>
          <w:lang w:val="en-US"/>
        </w:rPr>
      </w:pPr>
      <w:r>
        <w:rPr>
          <w:rFonts w:cs="Arial"/>
          <w:lang w:val="en-US"/>
        </w:rPr>
        <w:t>Integrati</w:t>
      </w:r>
      <w:r w:rsidR="00E44208">
        <w:rPr>
          <w:rFonts w:cs="Arial"/>
          <w:lang w:val="en-US"/>
        </w:rPr>
        <w:t>ng</w:t>
      </w:r>
      <w:r>
        <w:rPr>
          <w:rFonts w:cs="Arial"/>
          <w:lang w:val="en-US"/>
        </w:rPr>
        <w:t xml:space="preserve"> with 3</w:t>
      </w:r>
      <w:r w:rsidRPr="0065143A">
        <w:rPr>
          <w:rFonts w:cs="Arial"/>
          <w:vertAlign w:val="superscript"/>
          <w:lang w:val="en-US"/>
        </w:rPr>
        <w:t>rd</w:t>
      </w:r>
      <w:r>
        <w:rPr>
          <w:rFonts w:cs="Arial"/>
          <w:lang w:val="en-US"/>
        </w:rPr>
        <w:t xml:space="preserve"> party </w:t>
      </w:r>
      <w:proofErr w:type="spellStart"/>
      <w:r>
        <w:rPr>
          <w:rFonts w:cs="Arial"/>
          <w:lang w:val="en-US"/>
        </w:rPr>
        <w:t>softwares</w:t>
      </w:r>
      <w:proofErr w:type="spellEnd"/>
      <w:r>
        <w:rPr>
          <w:rFonts w:cs="Arial"/>
          <w:lang w:val="en-US"/>
        </w:rPr>
        <w:t xml:space="preserve">, our own </w:t>
      </w:r>
      <w:proofErr w:type="spellStart"/>
      <w:r>
        <w:rPr>
          <w:rFonts w:cs="Arial"/>
          <w:lang w:val="en-US"/>
        </w:rPr>
        <w:t>Martech</w:t>
      </w:r>
      <w:proofErr w:type="spellEnd"/>
      <w:r>
        <w:rPr>
          <w:rFonts w:cs="Arial"/>
          <w:lang w:val="en-US"/>
        </w:rPr>
        <w:t xml:space="preserve"> ecosystem (PIM, CMS, ERP…) through state-of-the-art maintained and documented APIs.</w:t>
      </w:r>
      <w:r w:rsidR="009A7267">
        <w:rPr>
          <w:rFonts w:cs="Arial"/>
          <w:lang w:val="en-US"/>
        </w:rPr>
        <w:t xml:space="preserve"> [</w:t>
      </w:r>
      <w:r w:rsidR="009A7267" w:rsidRPr="009A7267">
        <w:rPr>
          <w:rFonts w:cs="Arial"/>
          <w:highlight w:val="yellow"/>
          <w:lang w:val="en-US"/>
        </w:rPr>
        <w:t xml:space="preserve">This </w:t>
      </w:r>
      <w:r w:rsidR="009A7267">
        <w:rPr>
          <w:rFonts w:cs="Arial"/>
          <w:highlight w:val="yellow"/>
          <w:lang w:val="en-US"/>
        </w:rPr>
        <w:t>expectation deserves to be more detailed. When possible, state which system, maybe the Vendor name, and i</w:t>
      </w:r>
      <w:r w:rsidR="009A7267" w:rsidRPr="009A7267">
        <w:rPr>
          <w:rFonts w:cs="Arial"/>
          <w:highlight w:val="yellow"/>
          <w:lang w:val="en-US"/>
        </w:rPr>
        <w:t>deally describe some use cases: retrieve Product information from the PIM with a unique SKU code, send a link to the PIM so assets can be delivered automatically to every source directly from the DAM</w:t>
      </w:r>
      <w:r w:rsidR="009A7267">
        <w:rPr>
          <w:rFonts w:cs="Arial"/>
          <w:highlight w:val="yellow"/>
          <w:lang w:val="en-US"/>
        </w:rPr>
        <w:t>..</w:t>
      </w:r>
      <w:r w:rsidR="009A7267" w:rsidRPr="009A7267">
        <w:rPr>
          <w:rFonts w:cs="Arial"/>
          <w:highlight w:val="yellow"/>
          <w:lang w:val="en-US"/>
        </w:rPr>
        <w:t>.</w:t>
      </w:r>
      <w:r w:rsidR="009A7267">
        <w:rPr>
          <w:rFonts w:cs="Arial"/>
          <w:lang w:val="en-US"/>
        </w:rPr>
        <w:t>]</w:t>
      </w:r>
    </w:p>
    <w:p w14:paraId="68E632E6" w14:textId="46D40A6E" w:rsidR="00577180" w:rsidRPr="008F6389" w:rsidRDefault="00A61719" w:rsidP="00591DA7">
      <w:pPr>
        <w:pStyle w:val="Puceniveau1"/>
        <w:rPr>
          <w:rFonts w:cs="Arial"/>
          <w:lang w:val="en-US"/>
        </w:rPr>
      </w:pPr>
      <w:r>
        <w:rPr>
          <w:rFonts w:cs="Arial"/>
          <w:lang w:val="en-US"/>
        </w:rPr>
        <w:t>A</w:t>
      </w:r>
      <w:r w:rsidR="00577180" w:rsidRPr="008F6389">
        <w:rPr>
          <w:rFonts w:cs="Arial"/>
          <w:lang w:val="en-US"/>
        </w:rPr>
        <w:t>bility to publish and improve the end user experience through personaliz</w:t>
      </w:r>
      <w:r>
        <w:rPr>
          <w:rFonts w:cs="Arial"/>
          <w:lang w:val="en-US"/>
        </w:rPr>
        <w:t>i</w:t>
      </w:r>
      <w:r w:rsidR="00577180" w:rsidRPr="008F6389">
        <w:rPr>
          <w:rFonts w:cs="Arial"/>
          <w:lang w:val="en-US"/>
        </w:rPr>
        <w:t>ng assets throughout our digital media ecosystem</w:t>
      </w:r>
      <w:r>
        <w:rPr>
          <w:rFonts w:cs="Arial"/>
          <w:lang w:val="en-US"/>
        </w:rPr>
        <w:t>.</w:t>
      </w:r>
    </w:p>
    <w:p w14:paraId="04541D61" w14:textId="39AAA2B1" w:rsidR="00577180" w:rsidRPr="008F6389" w:rsidRDefault="00A61719" w:rsidP="00591DA7">
      <w:pPr>
        <w:pStyle w:val="Puceniveau1"/>
        <w:rPr>
          <w:rFonts w:cs="Arial"/>
          <w:lang w:val="en-US"/>
        </w:rPr>
      </w:pPr>
      <w:r>
        <w:rPr>
          <w:rFonts w:cs="Arial"/>
          <w:lang w:val="en-US"/>
        </w:rPr>
        <w:t>A</w:t>
      </w:r>
      <w:r w:rsidR="00AD42D9" w:rsidRPr="008F6389">
        <w:rPr>
          <w:rFonts w:cs="Arial"/>
          <w:lang w:val="en-US"/>
        </w:rPr>
        <w:t>bility</w:t>
      </w:r>
      <w:r w:rsidR="00577180" w:rsidRPr="008F6389">
        <w:rPr>
          <w:rFonts w:cs="Arial"/>
          <w:lang w:val="en-US"/>
        </w:rPr>
        <w:t xml:space="preserve"> to localize sales and marketing materials</w:t>
      </w:r>
      <w:r w:rsidR="00BF1EF4">
        <w:rPr>
          <w:rFonts w:cs="Arial"/>
          <w:lang w:val="en-US"/>
        </w:rPr>
        <w:t>, including files dedicated for Print (InDesign), videos (automated or semi-automated subtitles), ..</w:t>
      </w:r>
      <w:r>
        <w:rPr>
          <w:rFonts w:cs="Arial"/>
          <w:lang w:val="en-US"/>
        </w:rPr>
        <w:t>.</w:t>
      </w:r>
    </w:p>
    <w:p w14:paraId="3AC1734B" w14:textId="798E0B6F" w:rsidR="00591DA7" w:rsidRDefault="00A61719" w:rsidP="00957452">
      <w:pPr>
        <w:pStyle w:val="Puceniveau1"/>
        <w:rPr>
          <w:rFonts w:cs="Arial"/>
          <w:lang w:val="en-US"/>
        </w:rPr>
      </w:pPr>
      <w:r>
        <w:rPr>
          <w:rFonts w:cs="Arial"/>
          <w:lang w:val="en-US"/>
        </w:rPr>
        <w:t>Etc.</w:t>
      </w:r>
    </w:p>
    <w:p w14:paraId="595989A0" w14:textId="49D039C2" w:rsidR="0065143A" w:rsidRDefault="0065143A" w:rsidP="0065143A">
      <w:pPr>
        <w:rPr>
          <w:lang w:val="en-US"/>
        </w:rPr>
      </w:pPr>
    </w:p>
    <w:p w14:paraId="7C722033" w14:textId="6ED18D25" w:rsidR="0065143A" w:rsidRDefault="009A7267" w:rsidP="009A7267">
      <w:pPr>
        <w:rPr>
          <w:lang w:val="en-US"/>
        </w:rPr>
      </w:pPr>
      <w:r>
        <w:rPr>
          <w:lang w:val="en-US"/>
        </w:rPr>
        <w:t xml:space="preserve">Vendors should be able to explain how they can help us achieve these high-level expectations </w:t>
      </w:r>
      <w:proofErr w:type="gramStart"/>
      <w:r>
        <w:rPr>
          <w:lang w:val="en-US"/>
        </w:rPr>
        <w:t>th</w:t>
      </w:r>
      <w:r w:rsidR="00BF1EF4">
        <w:rPr>
          <w:lang w:val="en-US"/>
        </w:rPr>
        <w:t>r</w:t>
      </w:r>
      <w:r>
        <w:rPr>
          <w:lang w:val="en-US"/>
        </w:rPr>
        <w:t>ough the use of</w:t>
      </w:r>
      <w:proofErr w:type="gramEnd"/>
      <w:r>
        <w:rPr>
          <w:lang w:val="en-US"/>
        </w:rPr>
        <w:t xml:space="preserve"> their solution.</w:t>
      </w:r>
    </w:p>
    <w:p w14:paraId="08E4C5A8" w14:textId="77777777" w:rsidR="00A93CD4" w:rsidRPr="003E5A16" w:rsidRDefault="00A93CD4" w:rsidP="00FE0315">
      <w:pPr>
        <w:spacing w:after="0" w:line="240" w:lineRule="auto"/>
        <w:jc w:val="left"/>
        <w:rPr>
          <w:rFonts w:ascii="Times New Roman" w:eastAsia="Times New Roman" w:hAnsi="Times New Roman"/>
          <w:sz w:val="24"/>
          <w:highlight w:val="yellow"/>
          <w:lang w:val="en-US"/>
        </w:rPr>
      </w:pPr>
    </w:p>
    <w:p w14:paraId="096C43B1" w14:textId="58BADE9E" w:rsidR="009D7930" w:rsidRPr="006B1F0B" w:rsidRDefault="009D4133" w:rsidP="009D7930">
      <w:pPr>
        <w:pStyle w:val="Titre2"/>
        <w:rPr>
          <w:lang w:val="en-US"/>
        </w:rPr>
      </w:pPr>
      <w:bookmarkStart w:id="22" w:name="_Toc81496849"/>
      <w:r>
        <w:rPr>
          <w:lang w:val="en-US"/>
        </w:rPr>
        <w:t>ROI expectation</w:t>
      </w:r>
      <w:r w:rsidR="00CC0D1E">
        <w:rPr>
          <w:lang w:val="en-US"/>
        </w:rPr>
        <w:t>s</w:t>
      </w:r>
      <w:bookmarkEnd w:id="22"/>
    </w:p>
    <w:p w14:paraId="2437BD77" w14:textId="0C5BCEF9" w:rsidR="009D7930" w:rsidRDefault="009D4133" w:rsidP="009D7930">
      <w:pPr>
        <w:rPr>
          <w:rFonts w:cs="Arial"/>
          <w:lang w:val="en-US"/>
        </w:rPr>
      </w:pPr>
      <w:r>
        <w:rPr>
          <w:rFonts w:cs="Arial"/>
          <w:lang w:val="en-US"/>
        </w:rPr>
        <w:t>[</w:t>
      </w:r>
      <w:r w:rsidRPr="009D4133">
        <w:rPr>
          <w:rFonts w:cs="Arial"/>
          <w:highlight w:val="yellow"/>
          <w:lang w:val="en-US"/>
        </w:rPr>
        <w:t>Not always an easy exercise, but for sure a useful one, should you convince your team that such a project is useful / deserves a budget. Here’s an example, but</w:t>
      </w:r>
      <w:r w:rsidR="00F92AFA">
        <w:rPr>
          <w:rFonts w:cs="Arial"/>
          <w:highlight w:val="yellow"/>
          <w:lang w:val="en-US"/>
        </w:rPr>
        <w:t xml:space="preserve"> lines and</w:t>
      </w:r>
      <w:r w:rsidRPr="009D4133">
        <w:rPr>
          <w:rFonts w:cs="Arial"/>
          <w:highlight w:val="yellow"/>
          <w:lang w:val="en-US"/>
        </w:rPr>
        <w:t xml:space="preserve"> figures will be yours:</w:t>
      </w:r>
      <w:r>
        <w:rPr>
          <w:rFonts w:cs="Arial"/>
          <w:lang w:val="en-US"/>
        </w:rPr>
        <w:t>]</w:t>
      </w:r>
    </w:p>
    <w:p w14:paraId="37896EC8" w14:textId="74551D7C" w:rsidR="009D4133" w:rsidRDefault="009D4133" w:rsidP="009D7930">
      <w:pPr>
        <w:rPr>
          <w:rFonts w:cs="Arial"/>
          <w:lang w:val="en-US"/>
        </w:rPr>
      </w:pPr>
      <w:r>
        <w:rPr>
          <w:rFonts w:cs="Arial"/>
          <w:lang w:val="en-US"/>
        </w:rPr>
        <w:lastRenderedPageBreak/>
        <w:t>Here’s a simplified simulation of the time we wish to save with our new DAM platform.</w:t>
      </w:r>
      <w:r w:rsidR="00F92AFA">
        <w:rPr>
          <w:rFonts w:cs="Arial"/>
          <w:lang w:val="en-US"/>
        </w:rPr>
        <w:t xml:space="preserve"> This directly translates into Return-on-Investment. Do not hesitate to refine this model for us, using your own experience of similar customers.</w:t>
      </w:r>
    </w:p>
    <w:tbl>
      <w:tblPr>
        <w:tblStyle w:val="Grilledutableau"/>
        <w:tblW w:w="0" w:type="auto"/>
        <w:tblLook w:val="04A0" w:firstRow="1" w:lastRow="0" w:firstColumn="1" w:lastColumn="0" w:noHBand="0" w:noVBand="1"/>
      </w:tblPr>
      <w:tblGrid>
        <w:gridCol w:w="2445"/>
        <w:gridCol w:w="2260"/>
        <w:gridCol w:w="2394"/>
        <w:gridCol w:w="1961"/>
      </w:tblGrid>
      <w:tr w:rsidR="00F92AFA" w:rsidRPr="00F20F72" w14:paraId="0CFA5466" w14:textId="2C90DCB5" w:rsidTr="00F92AFA">
        <w:tc>
          <w:tcPr>
            <w:tcW w:w="2445" w:type="dxa"/>
          </w:tcPr>
          <w:p w14:paraId="435791E4" w14:textId="1872A16C" w:rsidR="00F92AFA" w:rsidRDefault="00F92AFA" w:rsidP="000E29FB">
            <w:pPr>
              <w:jc w:val="left"/>
              <w:rPr>
                <w:rFonts w:cs="Arial"/>
                <w:lang w:val="en-US"/>
              </w:rPr>
            </w:pPr>
            <w:r>
              <w:rPr>
                <w:rFonts w:cs="Arial"/>
                <w:lang w:val="en-US"/>
              </w:rPr>
              <w:t>Time spent per user per week</w:t>
            </w:r>
          </w:p>
        </w:tc>
        <w:tc>
          <w:tcPr>
            <w:tcW w:w="2260" w:type="dxa"/>
          </w:tcPr>
          <w:p w14:paraId="1184C141" w14:textId="5147C6BA" w:rsidR="00F92AFA" w:rsidRDefault="00F92AFA" w:rsidP="000E29FB">
            <w:pPr>
              <w:jc w:val="left"/>
              <w:rPr>
                <w:rFonts w:cs="Arial"/>
                <w:lang w:val="en-US"/>
              </w:rPr>
            </w:pPr>
            <w:r>
              <w:rPr>
                <w:rFonts w:cs="Arial"/>
                <w:lang w:val="en-US"/>
              </w:rPr>
              <w:t>With our current DAM platform [</w:t>
            </w:r>
            <w:r w:rsidRPr="00F92AFA">
              <w:rPr>
                <w:rFonts w:cs="Arial"/>
                <w:highlight w:val="yellow"/>
                <w:lang w:val="en-US"/>
              </w:rPr>
              <w:t>or without a DAM, if none</w:t>
            </w:r>
            <w:r>
              <w:rPr>
                <w:rFonts w:cs="Arial"/>
                <w:lang w:val="en-US"/>
              </w:rPr>
              <w:t>]</w:t>
            </w:r>
          </w:p>
        </w:tc>
        <w:tc>
          <w:tcPr>
            <w:tcW w:w="2394" w:type="dxa"/>
          </w:tcPr>
          <w:p w14:paraId="2CF6A3E5" w14:textId="40C4DCD5" w:rsidR="00F92AFA" w:rsidRDefault="00F92AFA" w:rsidP="00F20F72">
            <w:pPr>
              <w:jc w:val="left"/>
              <w:rPr>
                <w:rFonts w:cs="Arial"/>
                <w:lang w:val="en-US"/>
              </w:rPr>
            </w:pPr>
            <w:r>
              <w:rPr>
                <w:rFonts w:cs="Arial"/>
                <w:lang w:val="en-US"/>
              </w:rPr>
              <w:t>Expectation with the new DAM platform</w:t>
            </w:r>
          </w:p>
        </w:tc>
        <w:tc>
          <w:tcPr>
            <w:tcW w:w="1961" w:type="dxa"/>
          </w:tcPr>
          <w:p w14:paraId="4C6FE033" w14:textId="7AD02945" w:rsidR="00F92AFA" w:rsidRDefault="00F92AFA" w:rsidP="00F20F72">
            <w:pPr>
              <w:jc w:val="left"/>
              <w:rPr>
                <w:rFonts w:cs="Arial"/>
                <w:lang w:val="en-US"/>
              </w:rPr>
            </w:pPr>
            <w:r>
              <w:rPr>
                <w:rFonts w:cs="Arial"/>
                <w:lang w:val="en-US"/>
              </w:rPr>
              <w:t>Time saved per user per week</w:t>
            </w:r>
          </w:p>
        </w:tc>
      </w:tr>
      <w:tr w:rsidR="00F92AFA" w14:paraId="44D951F1" w14:textId="7AF8D333" w:rsidTr="00F92AFA">
        <w:tc>
          <w:tcPr>
            <w:tcW w:w="2445" w:type="dxa"/>
          </w:tcPr>
          <w:p w14:paraId="7A84761D" w14:textId="46F980A9" w:rsidR="00F92AFA" w:rsidRDefault="00F92AFA" w:rsidP="00F20F72">
            <w:pPr>
              <w:jc w:val="left"/>
              <w:rPr>
                <w:rFonts w:cs="Arial"/>
                <w:lang w:val="en-US"/>
              </w:rPr>
            </w:pPr>
            <w:r w:rsidRPr="00F92AFA">
              <w:rPr>
                <w:rFonts w:cs="Arial"/>
                <w:lang w:val="en-US"/>
              </w:rPr>
              <w:t>File conversion, resizing, cropping, and reformatting</w:t>
            </w:r>
          </w:p>
        </w:tc>
        <w:tc>
          <w:tcPr>
            <w:tcW w:w="2260" w:type="dxa"/>
            <w:vAlign w:val="center"/>
          </w:tcPr>
          <w:p w14:paraId="46B4250E" w14:textId="72AA2CCA" w:rsidR="00F92AFA" w:rsidRDefault="00F92AFA" w:rsidP="00F92AFA">
            <w:pPr>
              <w:jc w:val="center"/>
              <w:rPr>
                <w:rFonts w:cs="Arial"/>
                <w:lang w:val="en-US"/>
              </w:rPr>
            </w:pPr>
            <w:r>
              <w:rPr>
                <w:rFonts w:cs="Arial"/>
                <w:lang w:val="en-US"/>
              </w:rPr>
              <w:t>30 min.</w:t>
            </w:r>
          </w:p>
        </w:tc>
        <w:tc>
          <w:tcPr>
            <w:tcW w:w="2394" w:type="dxa"/>
            <w:vAlign w:val="center"/>
          </w:tcPr>
          <w:p w14:paraId="07FE60EE" w14:textId="6F7FB4B9" w:rsidR="00F92AFA" w:rsidRDefault="00F92AFA" w:rsidP="00F92AFA">
            <w:pPr>
              <w:jc w:val="center"/>
              <w:rPr>
                <w:rFonts w:cs="Arial"/>
                <w:lang w:val="en-US"/>
              </w:rPr>
            </w:pPr>
            <w:r>
              <w:rPr>
                <w:rFonts w:cs="Arial"/>
                <w:lang w:val="en-US"/>
              </w:rPr>
              <w:t>10 min.</w:t>
            </w:r>
          </w:p>
        </w:tc>
        <w:tc>
          <w:tcPr>
            <w:tcW w:w="1961" w:type="dxa"/>
            <w:vAlign w:val="center"/>
          </w:tcPr>
          <w:p w14:paraId="36CB4117" w14:textId="64113854" w:rsidR="00F92AFA" w:rsidRDefault="00F92AFA" w:rsidP="00F92AFA">
            <w:pPr>
              <w:jc w:val="center"/>
              <w:rPr>
                <w:rFonts w:cs="Arial"/>
                <w:lang w:val="en-US"/>
              </w:rPr>
            </w:pPr>
            <w:r>
              <w:rPr>
                <w:rFonts w:cs="Arial"/>
                <w:lang w:val="en-US"/>
              </w:rPr>
              <w:t>20 min.</w:t>
            </w:r>
          </w:p>
        </w:tc>
      </w:tr>
      <w:tr w:rsidR="00F92AFA" w14:paraId="5D5C0F28" w14:textId="2E8CE90C" w:rsidTr="00F92AFA">
        <w:tc>
          <w:tcPr>
            <w:tcW w:w="2445" w:type="dxa"/>
          </w:tcPr>
          <w:p w14:paraId="60296F54" w14:textId="1D1FED13" w:rsidR="00F92AFA" w:rsidRDefault="00F92AFA" w:rsidP="00F20F72">
            <w:pPr>
              <w:jc w:val="left"/>
              <w:rPr>
                <w:rFonts w:cs="Arial"/>
                <w:lang w:val="en-US"/>
              </w:rPr>
            </w:pPr>
            <w:r w:rsidRPr="00F92AFA">
              <w:rPr>
                <w:rFonts w:cs="Arial"/>
                <w:lang w:val="en-US"/>
              </w:rPr>
              <w:t>Find the Right Files</w:t>
            </w:r>
          </w:p>
        </w:tc>
        <w:tc>
          <w:tcPr>
            <w:tcW w:w="2260" w:type="dxa"/>
            <w:vAlign w:val="center"/>
          </w:tcPr>
          <w:p w14:paraId="30A0CF1F" w14:textId="21902B6D" w:rsidR="00F92AFA" w:rsidRDefault="00F92AFA" w:rsidP="00F92AFA">
            <w:pPr>
              <w:jc w:val="center"/>
              <w:rPr>
                <w:rFonts w:cs="Arial"/>
                <w:lang w:val="en-US"/>
              </w:rPr>
            </w:pPr>
            <w:r>
              <w:rPr>
                <w:rFonts w:cs="Arial"/>
                <w:lang w:val="en-US"/>
              </w:rPr>
              <w:t>60 min.</w:t>
            </w:r>
          </w:p>
        </w:tc>
        <w:tc>
          <w:tcPr>
            <w:tcW w:w="2394" w:type="dxa"/>
            <w:vAlign w:val="center"/>
          </w:tcPr>
          <w:p w14:paraId="2436976E" w14:textId="55A4DF37" w:rsidR="00F92AFA" w:rsidRDefault="00F92AFA" w:rsidP="00F92AFA">
            <w:pPr>
              <w:jc w:val="center"/>
              <w:rPr>
                <w:rFonts w:cs="Arial"/>
                <w:lang w:val="en-US"/>
              </w:rPr>
            </w:pPr>
            <w:r>
              <w:rPr>
                <w:rFonts w:cs="Arial"/>
                <w:lang w:val="en-US"/>
              </w:rPr>
              <w:t>15 min.</w:t>
            </w:r>
          </w:p>
        </w:tc>
        <w:tc>
          <w:tcPr>
            <w:tcW w:w="1961" w:type="dxa"/>
            <w:vAlign w:val="center"/>
          </w:tcPr>
          <w:p w14:paraId="6ED53518" w14:textId="2B9F3A7C" w:rsidR="00F92AFA" w:rsidRDefault="00F92AFA" w:rsidP="00F92AFA">
            <w:pPr>
              <w:jc w:val="center"/>
              <w:rPr>
                <w:rFonts w:cs="Arial"/>
                <w:lang w:val="en-US"/>
              </w:rPr>
            </w:pPr>
            <w:r>
              <w:rPr>
                <w:rFonts w:cs="Arial"/>
                <w:lang w:val="en-US"/>
              </w:rPr>
              <w:t>45 min.</w:t>
            </w:r>
          </w:p>
        </w:tc>
      </w:tr>
      <w:tr w:rsidR="00F92AFA" w14:paraId="0840E463" w14:textId="0462BB5B" w:rsidTr="00F92AFA">
        <w:tc>
          <w:tcPr>
            <w:tcW w:w="2445" w:type="dxa"/>
          </w:tcPr>
          <w:p w14:paraId="2FBE5437" w14:textId="03483842" w:rsidR="00F92AFA" w:rsidRDefault="00F92AFA" w:rsidP="00F20F72">
            <w:pPr>
              <w:jc w:val="left"/>
              <w:rPr>
                <w:rFonts w:cs="Arial"/>
                <w:lang w:val="en-US"/>
              </w:rPr>
            </w:pPr>
            <w:r w:rsidRPr="00F92AFA">
              <w:rPr>
                <w:rFonts w:cs="Arial"/>
                <w:lang w:val="en-US"/>
              </w:rPr>
              <w:t>File Reuse and Content Re-creation</w:t>
            </w:r>
          </w:p>
        </w:tc>
        <w:tc>
          <w:tcPr>
            <w:tcW w:w="2260" w:type="dxa"/>
            <w:vAlign w:val="center"/>
          </w:tcPr>
          <w:p w14:paraId="33B17DED" w14:textId="69CFCF65" w:rsidR="00F92AFA" w:rsidRDefault="00F92AFA" w:rsidP="00F92AFA">
            <w:pPr>
              <w:jc w:val="center"/>
              <w:rPr>
                <w:rFonts w:cs="Arial"/>
                <w:lang w:val="en-US"/>
              </w:rPr>
            </w:pPr>
            <w:r>
              <w:rPr>
                <w:rFonts w:cs="Arial"/>
                <w:lang w:val="en-US"/>
              </w:rPr>
              <w:t>50 min.</w:t>
            </w:r>
          </w:p>
        </w:tc>
        <w:tc>
          <w:tcPr>
            <w:tcW w:w="2394" w:type="dxa"/>
            <w:vAlign w:val="center"/>
          </w:tcPr>
          <w:p w14:paraId="3B38AC90" w14:textId="2BAE9698" w:rsidR="00F92AFA" w:rsidRDefault="00F92AFA" w:rsidP="00F92AFA">
            <w:pPr>
              <w:jc w:val="center"/>
              <w:rPr>
                <w:rFonts w:cs="Arial"/>
                <w:lang w:val="en-US"/>
              </w:rPr>
            </w:pPr>
            <w:r>
              <w:rPr>
                <w:rFonts w:cs="Arial"/>
                <w:lang w:val="en-US"/>
              </w:rPr>
              <w:t>15 min.</w:t>
            </w:r>
          </w:p>
        </w:tc>
        <w:tc>
          <w:tcPr>
            <w:tcW w:w="1961" w:type="dxa"/>
            <w:vAlign w:val="center"/>
          </w:tcPr>
          <w:p w14:paraId="5ABA393F" w14:textId="29321615" w:rsidR="00F92AFA" w:rsidRDefault="00F92AFA" w:rsidP="00F92AFA">
            <w:pPr>
              <w:jc w:val="center"/>
              <w:rPr>
                <w:rFonts w:cs="Arial"/>
                <w:lang w:val="en-US"/>
              </w:rPr>
            </w:pPr>
            <w:r>
              <w:rPr>
                <w:rFonts w:cs="Arial"/>
                <w:lang w:val="en-US"/>
              </w:rPr>
              <w:t>35 min.</w:t>
            </w:r>
          </w:p>
        </w:tc>
      </w:tr>
      <w:tr w:rsidR="00F92AFA" w14:paraId="7D88621F" w14:textId="3532FFA7" w:rsidTr="00F92AFA">
        <w:tc>
          <w:tcPr>
            <w:tcW w:w="2445" w:type="dxa"/>
          </w:tcPr>
          <w:p w14:paraId="3C8655CC" w14:textId="18C824C1" w:rsidR="00F92AFA" w:rsidRDefault="00F92AFA" w:rsidP="00F20F72">
            <w:pPr>
              <w:jc w:val="left"/>
              <w:rPr>
                <w:rFonts w:cs="Arial"/>
                <w:lang w:val="en-US"/>
              </w:rPr>
            </w:pPr>
            <w:r w:rsidRPr="00F92AFA">
              <w:rPr>
                <w:rFonts w:cs="Arial"/>
                <w:lang w:val="en-US"/>
              </w:rPr>
              <w:t>Digital Rights and Copyright Management</w:t>
            </w:r>
          </w:p>
        </w:tc>
        <w:tc>
          <w:tcPr>
            <w:tcW w:w="2260" w:type="dxa"/>
            <w:vAlign w:val="center"/>
          </w:tcPr>
          <w:p w14:paraId="089656EB" w14:textId="387CBBE9" w:rsidR="00F92AFA" w:rsidRDefault="00F92AFA" w:rsidP="00F92AFA">
            <w:pPr>
              <w:jc w:val="center"/>
              <w:rPr>
                <w:rFonts w:cs="Arial"/>
                <w:lang w:val="en-US"/>
              </w:rPr>
            </w:pPr>
            <w:r>
              <w:rPr>
                <w:rFonts w:cs="Arial"/>
                <w:lang w:val="en-US"/>
              </w:rPr>
              <w:t>30 min.</w:t>
            </w:r>
          </w:p>
        </w:tc>
        <w:tc>
          <w:tcPr>
            <w:tcW w:w="2394" w:type="dxa"/>
            <w:vAlign w:val="center"/>
          </w:tcPr>
          <w:p w14:paraId="0A9126C1" w14:textId="20B2823C" w:rsidR="00F92AFA" w:rsidRDefault="00F92AFA" w:rsidP="00F92AFA">
            <w:pPr>
              <w:jc w:val="center"/>
              <w:rPr>
                <w:rFonts w:cs="Arial"/>
                <w:lang w:val="en-US"/>
              </w:rPr>
            </w:pPr>
            <w:r>
              <w:rPr>
                <w:rFonts w:cs="Arial"/>
                <w:lang w:val="en-US"/>
              </w:rPr>
              <w:t>10 min.</w:t>
            </w:r>
          </w:p>
        </w:tc>
        <w:tc>
          <w:tcPr>
            <w:tcW w:w="1961" w:type="dxa"/>
            <w:vAlign w:val="center"/>
          </w:tcPr>
          <w:p w14:paraId="00867460" w14:textId="061B1E5F" w:rsidR="00F92AFA" w:rsidRDefault="00F92AFA" w:rsidP="00F92AFA">
            <w:pPr>
              <w:jc w:val="center"/>
              <w:rPr>
                <w:rFonts w:cs="Arial"/>
                <w:lang w:val="en-US"/>
              </w:rPr>
            </w:pPr>
            <w:r>
              <w:rPr>
                <w:rFonts w:cs="Arial"/>
                <w:lang w:val="en-US"/>
              </w:rPr>
              <w:t>20 min.</w:t>
            </w:r>
          </w:p>
        </w:tc>
      </w:tr>
      <w:tr w:rsidR="00F92AFA" w14:paraId="1F561A5B" w14:textId="412B3E06" w:rsidTr="00F92AFA">
        <w:tc>
          <w:tcPr>
            <w:tcW w:w="2445" w:type="dxa"/>
          </w:tcPr>
          <w:p w14:paraId="74293F50" w14:textId="7120204F" w:rsidR="00F92AFA" w:rsidRDefault="00F92AFA" w:rsidP="00F20F72">
            <w:pPr>
              <w:jc w:val="left"/>
              <w:rPr>
                <w:rFonts w:cs="Arial"/>
                <w:lang w:val="en-US"/>
              </w:rPr>
            </w:pPr>
            <w:r>
              <w:rPr>
                <w:rFonts w:cs="Arial"/>
                <w:lang w:val="en-US"/>
              </w:rPr>
              <w:t>Metadata translations for other countries</w:t>
            </w:r>
          </w:p>
        </w:tc>
        <w:tc>
          <w:tcPr>
            <w:tcW w:w="2260" w:type="dxa"/>
            <w:vAlign w:val="center"/>
          </w:tcPr>
          <w:p w14:paraId="6D6ECA3C" w14:textId="268467AB" w:rsidR="00F92AFA" w:rsidRDefault="00F92AFA" w:rsidP="00F92AFA">
            <w:pPr>
              <w:jc w:val="center"/>
              <w:rPr>
                <w:rFonts w:cs="Arial"/>
                <w:lang w:val="en-US"/>
              </w:rPr>
            </w:pPr>
            <w:r>
              <w:rPr>
                <w:rFonts w:cs="Arial"/>
                <w:lang w:val="en-US"/>
              </w:rPr>
              <w:t>60 min.</w:t>
            </w:r>
          </w:p>
        </w:tc>
        <w:tc>
          <w:tcPr>
            <w:tcW w:w="2394" w:type="dxa"/>
            <w:vAlign w:val="center"/>
          </w:tcPr>
          <w:p w14:paraId="4E514879" w14:textId="19D85199" w:rsidR="00F92AFA" w:rsidRDefault="00F92AFA" w:rsidP="00F92AFA">
            <w:pPr>
              <w:jc w:val="center"/>
              <w:rPr>
                <w:rFonts w:cs="Arial"/>
                <w:lang w:val="en-US"/>
              </w:rPr>
            </w:pPr>
            <w:r>
              <w:rPr>
                <w:rFonts w:cs="Arial"/>
                <w:lang w:val="en-US"/>
              </w:rPr>
              <w:t>10 min.</w:t>
            </w:r>
          </w:p>
        </w:tc>
        <w:tc>
          <w:tcPr>
            <w:tcW w:w="1961" w:type="dxa"/>
            <w:vAlign w:val="center"/>
          </w:tcPr>
          <w:p w14:paraId="32F73A08" w14:textId="429CB2FD" w:rsidR="00F92AFA" w:rsidRDefault="00F92AFA" w:rsidP="00F92AFA">
            <w:pPr>
              <w:jc w:val="center"/>
              <w:rPr>
                <w:rFonts w:cs="Arial"/>
                <w:lang w:val="en-US"/>
              </w:rPr>
            </w:pPr>
            <w:r>
              <w:rPr>
                <w:rFonts w:cs="Arial"/>
                <w:lang w:val="en-US"/>
              </w:rPr>
              <w:t>50 min.</w:t>
            </w:r>
          </w:p>
        </w:tc>
      </w:tr>
      <w:tr w:rsidR="00F92AFA" w14:paraId="7CECFFDA" w14:textId="517A1FA5" w:rsidTr="00F92AFA">
        <w:tc>
          <w:tcPr>
            <w:tcW w:w="2445" w:type="dxa"/>
          </w:tcPr>
          <w:p w14:paraId="6D784091" w14:textId="1371D987" w:rsidR="00F92AFA" w:rsidRPr="00F92AFA" w:rsidRDefault="00F92AFA" w:rsidP="00F20F72">
            <w:pPr>
              <w:jc w:val="left"/>
              <w:rPr>
                <w:rFonts w:cs="Arial"/>
                <w:lang w:val="en-US"/>
              </w:rPr>
            </w:pPr>
            <w:r w:rsidRPr="00F92AFA">
              <w:rPr>
                <w:rFonts w:cs="Arial"/>
                <w:lang w:val="en-US"/>
              </w:rPr>
              <w:t>Sending and exchanging files with other departments</w:t>
            </w:r>
          </w:p>
        </w:tc>
        <w:tc>
          <w:tcPr>
            <w:tcW w:w="2260" w:type="dxa"/>
            <w:vAlign w:val="center"/>
          </w:tcPr>
          <w:p w14:paraId="3951DA5C" w14:textId="3DDA9EA2" w:rsidR="00F92AFA" w:rsidRDefault="00F92AFA" w:rsidP="00F92AFA">
            <w:pPr>
              <w:jc w:val="center"/>
              <w:rPr>
                <w:rFonts w:cs="Arial"/>
                <w:lang w:val="en-US"/>
              </w:rPr>
            </w:pPr>
            <w:r>
              <w:rPr>
                <w:rFonts w:cs="Arial"/>
                <w:lang w:val="en-US"/>
              </w:rPr>
              <w:t>10 min.</w:t>
            </w:r>
          </w:p>
        </w:tc>
        <w:tc>
          <w:tcPr>
            <w:tcW w:w="2394" w:type="dxa"/>
            <w:vAlign w:val="center"/>
          </w:tcPr>
          <w:p w14:paraId="1432D39E" w14:textId="752AE5C5" w:rsidR="00F92AFA" w:rsidRDefault="00F92AFA" w:rsidP="00F92AFA">
            <w:pPr>
              <w:jc w:val="center"/>
              <w:rPr>
                <w:rFonts w:cs="Arial"/>
                <w:lang w:val="en-US"/>
              </w:rPr>
            </w:pPr>
            <w:r>
              <w:rPr>
                <w:rFonts w:cs="Arial"/>
                <w:lang w:val="en-US"/>
              </w:rPr>
              <w:t>3 min.</w:t>
            </w:r>
          </w:p>
        </w:tc>
        <w:tc>
          <w:tcPr>
            <w:tcW w:w="1961" w:type="dxa"/>
            <w:vAlign w:val="center"/>
          </w:tcPr>
          <w:p w14:paraId="551CD581" w14:textId="69AFE965" w:rsidR="00F92AFA" w:rsidRDefault="00F92AFA" w:rsidP="00F92AFA">
            <w:pPr>
              <w:jc w:val="center"/>
              <w:rPr>
                <w:rFonts w:cs="Arial"/>
                <w:lang w:val="en-US"/>
              </w:rPr>
            </w:pPr>
            <w:r>
              <w:rPr>
                <w:rFonts w:cs="Arial"/>
                <w:lang w:val="en-US"/>
              </w:rPr>
              <w:t>7 min.</w:t>
            </w:r>
          </w:p>
        </w:tc>
      </w:tr>
      <w:tr w:rsidR="00F92AFA" w14:paraId="501B1025" w14:textId="4E37AA87" w:rsidTr="00F92AFA">
        <w:tc>
          <w:tcPr>
            <w:tcW w:w="2445" w:type="dxa"/>
          </w:tcPr>
          <w:p w14:paraId="26E26C17" w14:textId="39473069" w:rsidR="00F92AFA" w:rsidRPr="00F92AFA" w:rsidRDefault="00F92AFA" w:rsidP="00F20F72">
            <w:pPr>
              <w:jc w:val="left"/>
              <w:rPr>
                <w:rFonts w:cs="Arial"/>
                <w:lang w:val="en-US"/>
              </w:rPr>
            </w:pPr>
            <w:r w:rsidRPr="00F92AFA">
              <w:rPr>
                <w:rFonts w:cs="Arial"/>
                <w:lang w:val="en-US"/>
              </w:rPr>
              <w:t>Processing External and Light User Requests</w:t>
            </w:r>
          </w:p>
        </w:tc>
        <w:tc>
          <w:tcPr>
            <w:tcW w:w="2260" w:type="dxa"/>
            <w:vAlign w:val="center"/>
          </w:tcPr>
          <w:p w14:paraId="5759632E" w14:textId="2A436E0A" w:rsidR="00F92AFA" w:rsidRDefault="00F92AFA" w:rsidP="00F92AFA">
            <w:pPr>
              <w:jc w:val="center"/>
              <w:rPr>
                <w:rFonts w:cs="Arial"/>
                <w:lang w:val="en-US"/>
              </w:rPr>
            </w:pPr>
            <w:r>
              <w:rPr>
                <w:rFonts w:cs="Arial"/>
                <w:lang w:val="en-US"/>
              </w:rPr>
              <w:t>30 min.</w:t>
            </w:r>
          </w:p>
        </w:tc>
        <w:tc>
          <w:tcPr>
            <w:tcW w:w="2394" w:type="dxa"/>
            <w:vAlign w:val="center"/>
          </w:tcPr>
          <w:p w14:paraId="1B3EB7BA" w14:textId="4BA87B9D" w:rsidR="00F92AFA" w:rsidRDefault="00F92AFA" w:rsidP="00F92AFA">
            <w:pPr>
              <w:jc w:val="center"/>
              <w:rPr>
                <w:rFonts w:cs="Arial"/>
                <w:lang w:val="en-US"/>
              </w:rPr>
            </w:pPr>
            <w:r>
              <w:rPr>
                <w:rFonts w:cs="Arial"/>
                <w:lang w:val="en-US"/>
              </w:rPr>
              <w:t>5 min.</w:t>
            </w:r>
          </w:p>
        </w:tc>
        <w:tc>
          <w:tcPr>
            <w:tcW w:w="1961" w:type="dxa"/>
            <w:vAlign w:val="center"/>
          </w:tcPr>
          <w:p w14:paraId="4895CFC3" w14:textId="125A5003" w:rsidR="00F92AFA" w:rsidRDefault="00F92AFA" w:rsidP="00F92AFA">
            <w:pPr>
              <w:jc w:val="center"/>
              <w:rPr>
                <w:rFonts w:cs="Arial"/>
                <w:lang w:val="en-US"/>
              </w:rPr>
            </w:pPr>
            <w:r>
              <w:rPr>
                <w:rFonts w:cs="Arial"/>
                <w:lang w:val="en-US"/>
              </w:rPr>
              <w:t>25 min.</w:t>
            </w:r>
          </w:p>
        </w:tc>
      </w:tr>
      <w:tr w:rsidR="00F92AFA" w14:paraId="1D6C0E1F" w14:textId="77777777" w:rsidTr="00F92AFA">
        <w:tc>
          <w:tcPr>
            <w:tcW w:w="2445" w:type="dxa"/>
          </w:tcPr>
          <w:p w14:paraId="4B447CFD" w14:textId="5E2CB94C" w:rsidR="00F92AFA" w:rsidRPr="00F92AFA" w:rsidRDefault="00F92AFA" w:rsidP="00F20F72">
            <w:pPr>
              <w:jc w:val="left"/>
              <w:rPr>
                <w:rFonts w:cs="Arial"/>
                <w:lang w:val="en-US"/>
              </w:rPr>
            </w:pPr>
            <w:r>
              <w:rPr>
                <w:rFonts w:cs="Arial"/>
                <w:lang w:val="en-US"/>
              </w:rPr>
              <w:t>Localize our InDesign files</w:t>
            </w:r>
          </w:p>
        </w:tc>
        <w:tc>
          <w:tcPr>
            <w:tcW w:w="2260" w:type="dxa"/>
            <w:vAlign w:val="center"/>
          </w:tcPr>
          <w:p w14:paraId="1D7BDE4A" w14:textId="0489A240" w:rsidR="00F92AFA" w:rsidRDefault="00CC0D1E" w:rsidP="00F92AFA">
            <w:pPr>
              <w:jc w:val="center"/>
              <w:rPr>
                <w:rFonts w:cs="Arial"/>
                <w:lang w:val="en-US"/>
              </w:rPr>
            </w:pPr>
            <w:r>
              <w:rPr>
                <w:rFonts w:cs="Arial"/>
                <w:lang w:val="en-US"/>
              </w:rPr>
              <w:t>60 min.</w:t>
            </w:r>
          </w:p>
        </w:tc>
        <w:tc>
          <w:tcPr>
            <w:tcW w:w="2394" w:type="dxa"/>
            <w:vAlign w:val="center"/>
          </w:tcPr>
          <w:p w14:paraId="340B8856" w14:textId="02B13CDE" w:rsidR="00F92AFA" w:rsidRDefault="00CC0D1E" w:rsidP="00F92AFA">
            <w:pPr>
              <w:jc w:val="center"/>
              <w:rPr>
                <w:rFonts w:cs="Arial"/>
                <w:lang w:val="en-US"/>
              </w:rPr>
            </w:pPr>
            <w:r>
              <w:rPr>
                <w:rFonts w:cs="Arial"/>
                <w:lang w:val="en-US"/>
              </w:rPr>
              <w:t>10 min.</w:t>
            </w:r>
          </w:p>
        </w:tc>
        <w:tc>
          <w:tcPr>
            <w:tcW w:w="1961" w:type="dxa"/>
            <w:vAlign w:val="center"/>
          </w:tcPr>
          <w:p w14:paraId="397A21B6" w14:textId="2D502B83" w:rsidR="00F92AFA" w:rsidRDefault="00CC0D1E" w:rsidP="00F92AFA">
            <w:pPr>
              <w:jc w:val="center"/>
              <w:rPr>
                <w:rFonts w:cs="Arial"/>
                <w:lang w:val="en-US"/>
              </w:rPr>
            </w:pPr>
            <w:r>
              <w:rPr>
                <w:rFonts w:cs="Arial"/>
                <w:lang w:val="en-US"/>
              </w:rPr>
              <w:t>50 min.</w:t>
            </w:r>
          </w:p>
        </w:tc>
      </w:tr>
      <w:tr w:rsidR="00CC0D1E" w14:paraId="12E3976F" w14:textId="77777777" w:rsidTr="00F92AFA">
        <w:tc>
          <w:tcPr>
            <w:tcW w:w="2445" w:type="dxa"/>
          </w:tcPr>
          <w:p w14:paraId="0073E6C2" w14:textId="0FEC3C5F" w:rsidR="00CC0D1E" w:rsidRDefault="00CC0D1E" w:rsidP="00F20F72">
            <w:pPr>
              <w:jc w:val="left"/>
              <w:rPr>
                <w:rFonts w:cs="Arial"/>
                <w:lang w:val="en-US"/>
              </w:rPr>
            </w:pPr>
            <w:r>
              <w:rPr>
                <w:rFonts w:cs="Arial"/>
                <w:lang w:val="en-US"/>
              </w:rPr>
              <w:t>Publish our assets on our multiple websites</w:t>
            </w:r>
          </w:p>
        </w:tc>
        <w:tc>
          <w:tcPr>
            <w:tcW w:w="2260" w:type="dxa"/>
            <w:vAlign w:val="center"/>
          </w:tcPr>
          <w:p w14:paraId="796846B0" w14:textId="5524B223" w:rsidR="00CC0D1E" w:rsidRDefault="00CC0D1E" w:rsidP="00F92AFA">
            <w:pPr>
              <w:jc w:val="center"/>
              <w:rPr>
                <w:rFonts w:cs="Arial"/>
                <w:lang w:val="en-US"/>
              </w:rPr>
            </w:pPr>
            <w:r>
              <w:rPr>
                <w:rFonts w:cs="Arial"/>
                <w:lang w:val="en-US"/>
              </w:rPr>
              <w:t>45 min.</w:t>
            </w:r>
          </w:p>
        </w:tc>
        <w:tc>
          <w:tcPr>
            <w:tcW w:w="2394" w:type="dxa"/>
            <w:vAlign w:val="center"/>
          </w:tcPr>
          <w:p w14:paraId="306CC035" w14:textId="5C4376AD" w:rsidR="00CC0D1E" w:rsidRDefault="00CC0D1E" w:rsidP="00F92AFA">
            <w:pPr>
              <w:jc w:val="center"/>
              <w:rPr>
                <w:rFonts w:cs="Arial"/>
                <w:lang w:val="en-US"/>
              </w:rPr>
            </w:pPr>
            <w:r>
              <w:rPr>
                <w:rFonts w:cs="Arial"/>
                <w:lang w:val="en-US"/>
              </w:rPr>
              <w:t>10 min.</w:t>
            </w:r>
          </w:p>
        </w:tc>
        <w:tc>
          <w:tcPr>
            <w:tcW w:w="1961" w:type="dxa"/>
            <w:vAlign w:val="center"/>
          </w:tcPr>
          <w:p w14:paraId="5716706B" w14:textId="62B1C40C" w:rsidR="00CC0D1E" w:rsidRDefault="00CC0D1E" w:rsidP="00F92AFA">
            <w:pPr>
              <w:jc w:val="center"/>
              <w:rPr>
                <w:rFonts w:cs="Arial"/>
                <w:lang w:val="en-US"/>
              </w:rPr>
            </w:pPr>
            <w:r>
              <w:rPr>
                <w:rFonts w:cs="Arial"/>
                <w:lang w:val="en-US"/>
              </w:rPr>
              <w:t>35 min.</w:t>
            </w:r>
          </w:p>
        </w:tc>
      </w:tr>
      <w:tr w:rsidR="00CC0D1E" w14:paraId="402695F3" w14:textId="77777777" w:rsidTr="00F92AFA">
        <w:tc>
          <w:tcPr>
            <w:tcW w:w="2445" w:type="dxa"/>
          </w:tcPr>
          <w:p w14:paraId="4CD6EDEE" w14:textId="0EC69C18" w:rsidR="00CC0D1E" w:rsidRPr="00CC0D1E" w:rsidRDefault="00CC0D1E" w:rsidP="009D7930">
            <w:pPr>
              <w:rPr>
                <w:rFonts w:cs="Arial"/>
                <w:b/>
                <w:bCs/>
                <w:lang w:val="en-US"/>
              </w:rPr>
            </w:pPr>
            <w:r w:rsidRPr="00CC0D1E">
              <w:rPr>
                <w:rFonts w:cs="Arial"/>
                <w:b/>
                <w:bCs/>
                <w:lang w:val="en-US"/>
              </w:rPr>
              <w:t>TOTAL</w:t>
            </w:r>
          </w:p>
        </w:tc>
        <w:tc>
          <w:tcPr>
            <w:tcW w:w="2260" w:type="dxa"/>
            <w:vAlign w:val="center"/>
          </w:tcPr>
          <w:p w14:paraId="6C72A491" w14:textId="74CDA74A" w:rsidR="00CC0D1E" w:rsidRPr="00CC0D1E" w:rsidRDefault="00CC0D1E" w:rsidP="00F92AFA">
            <w:pPr>
              <w:jc w:val="center"/>
              <w:rPr>
                <w:rFonts w:cs="Arial"/>
                <w:b/>
                <w:bCs/>
                <w:lang w:val="en-US"/>
              </w:rPr>
            </w:pPr>
            <w:r w:rsidRPr="00CC0D1E">
              <w:rPr>
                <w:rFonts w:cs="Arial"/>
                <w:b/>
                <w:bCs/>
                <w:lang w:val="en-US"/>
              </w:rPr>
              <w:t>XX min.</w:t>
            </w:r>
          </w:p>
        </w:tc>
        <w:tc>
          <w:tcPr>
            <w:tcW w:w="2394" w:type="dxa"/>
            <w:vAlign w:val="center"/>
          </w:tcPr>
          <w:p w14:paraId="05204F1B" w14:textId="31FA80B1" w:rsidR="00CC0D1E" w:rsidRPr="00CC0D1E" w:rsidRDefault="00CC0D1E" w:rsidP="00F92AFA">
            <w:pPr>
              <w:jc w:val="center"/>
              <w:rPr>
                <w:rFonts w:cs="Arial"/>
                <w:b/>
                <w:bCs/>
                <w:lang w:val="en-US"/>
              </w:rPr>
            </w:pPr>
            <w:r w:rsidRPr="00CC0D1E">
              <w:rPr>
                <w:rFonts w:cs="Arial"/>
                <w:b/>
                <w:bCs/>
                <w:lang w:val="en-US"/>
              </w:rPr>
              <w:t>YY min.</w:t>
            </w:r>
          </w:p>
        </w:tc>
        <w:tc>
          <w:tcPr>
            <w:tcW w:w="1961" w:type="dxa"/>
            <w:vAlign w:val="center"/>
          </w:tcPr>
          <w:p w14:paraId="43877F2C" w14:textId="0FE896F4" w:rsidR="00CC0D1E" w:rsidRPr="00CC0D1E" w:rsidRDefault="00CC0D1E" w:rsidP="00F92AFA">
            <w:pPr>
              <w:jc w:val="center"/>
              <w:rPr>
                <w:rFonts w:cs="Arial"/>
                <w:b/>
                <w:bCs/>
                <w:lang w:val="en-US"/>
              </w:rPr>
            </w:pPr>
            <w:r w:rsidRPr="00CC0D1E">
              <w:rPr>
                <w:rFonts w:cs="Arial"/>
                <w:b/>
                <w:bCs/>
                <w:lang w:val="en-US"/>
              </w:rPr>
              <w:t>ZZ min.</w:t>
            </w:r>
          </w:p>
        </w:tc>
      </w:tr>
    </w:tbl>
    <w:p w14:paraId="679D604E" w14:textId="77777777" w:rsidR="00CC0D1E" w:rsidRDefault="00CC0D1E" w:rsidP="009D7930">
      <w:pPr>
        <w:rPr>
          <w:rFonts w:cs="Arial"/>
          <w:lang w:val="en-US"/>
        </w:rPr>
      </w:pPr>
      <w:r>
        <w:rPr>
          <w:rFonts w:cs="Arial"/>
          <w:lang w:val="en-US"/>
        </w:rPr>
        <w:t>[</w:t>
      </w:r>
      <w:r w:rsidRPr="00CC0D1E">
        <w:rPr>
          <w:rFonts w:cs="Arial"/>
          <w:highlight w:val="yellow"/>
          <w:lang w:val="en-US"/>
        </w:rPr>
        <w:t>Apply these results to your different user categories, average salary per hour, and you will get a good idea of what your ROI expectation can be.</w:t>
      </w:r>
    </w:p>
    <w:p w14:paraId="75AAABDE" w14:textId="28249192" w:rsidR="009D4133" w:rsidRDefault="002956B6" w:rsidP="009D7930">
      <w:pPr>
        <w:rPr>
          <w:rFonts w:cs="Arial"/>
          <w:lang w:val="en-US"/>
        </w:rPr>
      </w:pPr>
      <w:r>
        <w:rPr>
          <w:rFonts w:cs="Arial"/>
          <w:highlight w:val="yellow"/>
          <w:lang w:val="en-US"/>
        </w:rPr>
        <w:t xml:space="preserve">You can add to </w:t>
      </w:r>
      <w:proofErr w:type="gramStart"/>
      <w:r>
        <w:rPr>
          <w:rFonts w:cs="Arial"/>
          <w:highlight w:val="yellow"/>
          <w:lang w:val="en-US"/>
        </w:rPr>
        <w:t>this some other savings/earnings</w:t>
      </w:r>
      <w:proofErr w:type="gramEnd"/>
      <w:r>
        <w:rPr>
          <w:rFonts w:cs="Arial"/>
          <w:highlight w:val="yellow"/>
          <w:lang w:val="en-US"/>
        </w:rPr>
        <w:t xml:space="preserve"> directly in money value, if applicable. Some examples below</w:t>
      </w:r>
      <w:r>
        <w:rPr>
          <w:rFonts w:cs="Arial"/>
          <w:lang w:val="en-US"/>
        </w:rPr>
        <w:t>:</w:t>
      </w:r>
      <w:r w:rsidR="00CC0D1E">
        <w:rPr>
          <w:rFonts w:cs="Arial"/>
          <w:lang w:val="en-US"/>
        </w:rPr>
        <w:t>]</w:t>
      </w:r>
    </w:p>
    <w:p w14:paraId="1DF15BF8" w14:textId="0603A983" w:rsidR="002956B6" w:rsidRDefault="002956B6" w:rsidP="002956B6">
      <w:pPr>
        <w:pStyle w:val="Puceniveau1"/>
        <w:rPr>
          <w:lang w:val="en-US"/>
        </w:rPr>
      </w:pPr>
      <w:r>
        <w:rPr>
          <w:lang w:val="en-US"/>
        </w:rPr>
        <w:t>Estimation of money spent per year in reshooting assets that already existed somewhere: XX$$</w:t>
      </w:r>
    </w:p>
    <w:p w14:paraId="558AB977" w14:textId="25722BC7" w:rsidR="002956B6" w:rsidRDefault="002956B6" w:rsidP="002956B6">
      <w:pPr>
        <w:pStyle w:val="Puceniveau1"/>
        <w:rPr>
          <w:lang w:val="en-US"/>
        </w:rPr>
      </w:pPr>
      <w:r>
        <w:rPr>
          <w:lang w:val="en-US"/>
        </w:rPr>
        <w:lastRenderedPageBreak/>
        <w:t>Estimation of money spent per year in penalties for not respecting photographers’ rights (because you are unable to control them today): XX$$</w:t>
      </w:r>
    </w:p>
    <w:p w14:paraId="28064238" w14:textId="3A0A664E" w:rsidR="002956B6" w:rsidRDefault="002956B6" w:rsidP="002956B6">
      <w:pPr>
        <w:pStyle w:val="Puceniveau1"/>
        <w:rPr>
          <w:lang w:val="en-US"/>
        </w:rPr>
      </w:pPr>
      <w:r>
        <w:rPr>
          <w:lang w:val="en-US"/>
        </w:rPr>
        <w:t>Estimated possible earnings per year due to an improved time-to-market: XX$$</w:t>
      </w:r>
    </w:p>
    <w:p w14:paraId="3481CA9A" w14:textId="5A8F580E" w:rsidR="002956B6" w:rsidRDefault="002956B6" w:rsidP="002956B6">
      <w:pPr>
        <w:pStyle w:val="Puceniveau1"/>
        <w:rPr>
          <w:lang w:val="en-US"/>
        </w:rPr>
      </w:pPr>
      <w:r>
        <w:rPr>
          <w:lang w:val="en-US"/>
        </w:rPr>
        <w:t>Estimated possible earnings per year by a precise identification of the assets that help selling on your web sites (and by stopping producing those that don’t): XX$$</w:t>
      </w:r>
    </w:p>
    <w:p w14:paraId="3C037E8D" w14:textId="74CBCFC2" w:rsidR="002956B6" w:rsidRDefault="002956B6" w:rsidP="002956B6">
      <w:pPr>
        <w:pStyle w:val="Puceniveau1"/>
        <w:rPr>
          <w:lang w:val="en-US"/>
        </w:rPr>
      </w:pPr>
      <w:r>
        <w:rPr>
          <w:lang w:val="en-US"/>
        </w:rPr>
        <w:t>Etc.</w:t>
      </w:r>
    </w:p>
    <w:p w14:paraId="2064327E" w14:textId="77777777" w:rsidR="002956B6" w:rsidRDefault="002956B6" w:rsidP="009D7930">
      <w:pPr>
        <w:rPr>
          <w:rFonts w:cs="Arial"/>
          <w:lang w:val="en-US"/>
        </w:rPr>
      </w:pPr>
    </w:p>
    <w:p w14:paraId="756AF31E" w14:textId="735FDC39" w:rsidR="00E134FB" w:rsidRPr="006B1F0B" w:rsidRDefault="00BF1EF4" w:rsidP="00957452">
      <w:pPr>
        <w:pStyle w:val="Titre2"/>
        <w:rPr>
          <w:lang w:val="en-US"/>
        </w:rPr>
      </w:pPr>
      <w:bookmarkStart w:id="23" w:name="_Toc81496850"/>
      <w:r>
        <w:rPr>
          <w:lang w:val="en-US"/>
        </w:rPr>
        <w:t>Useful figures</w:t>
      </w:r>
      <w:bookmarkEnd w:id="23"/>
    </w:p>
    <w:p w14:paraId="7DC2384F" w14:textId="1A402FAE" w:rsidR="00E134FB" w:rsidRPr="008F6389" w:rsidRDefault="00BF1EF4" w:rsidP="00957452">
      <w:pPr>
        <w:pStyle w:val="Titre3"/>
        <w:rPr>
          <w:lang w:val="en-US"/>
        </w:rPr>
      </w:pPr>
      <w:r>
        <w:rPr>
          <w:lang w:val="en-US"/>
        </w:rPr>
        <w:t>Number and types of</w:t>
      </w:r>
      <w:r w:rsidR="00957452" w:rsidRPr="008F6389">
        <w:rPr>
          <w:lang w:val="en-US"/>
        </w:rPr>
        <w:t xml:space="preserve"> users</w:t>
      </w:r>
    </w:p>
    <w:p w14:paraId="1EF73C77" w14:textId="788B3D43" w:rsidR="00E134FB" w:rsidRPr="006B1F0B" w:rsidRDefault="00957452" w:rsidP="00E134FB">
      <w:pPr>
        <w:pStyle w:val="Puceniveau1"/>
        <w:numPr>
          <w:ilvl w:val="0"/>
          <w:numId w:val="0"/>
        </w:numPr>
        <w:rPr>
          <w:rFonts w:cs="Arial"/>
          <w:lang w:val="en-US"/>
        </w:rPr>
      </w:pPr>
      <w:r w:rsidRPr="006B1F0B">
        <w:rPr>
          <w:rFonts w:cs="Arial"/>
          <w:highlight w:val="yellow"/>
          <w:lang w:val="en-US"/>
        </w:rPr>
        <w:t>[Introduce who in your enterprise, uses or will use the multimedia library</w:t>
      </w:r>
      <w:r w:rsidR="00BF1EF4">
        <w:rPr>
          <w:rFonts w:cs="Arial"/>
          <w:highlight w:val="yellow"/>
          <w:lang w:val="en-US"/>
        </w:rPr>
        <w:t>. Example below.</w:t>
      </w:r>
      <w:r w:rsidRPr="006B1F0B">
        <w:rPr>
          <w:rFonts w:cs="Arial"/>
          <w:highlight w:val="yellow"/>
          <w:lang w:val="en-US"/>
        </w:rPr>
        <w:t>]</w:t>
      </w:r>
    </w:p>
    <w:p w14:paraId="6916FEB7" w14:textId="4831FAA9" w:rsidR="00BF1EF4" w:rsidRDefault="00BF1EF4" w:rsidP="00E134FB">
      <w:pPr>
        <w:pStyle w:val="Puceniveau1"/>
        <w:numPr>
          <w:ilvl w:val="0"/>
          <w:numId w:val="0"/>
        </w:numPr>
        <w:rPr>
          <w:rFonts w:cs="Arial"/>
          <w:lang w:val="en-US"/>
        </w:rPr>
      </w:pPr>
      <w:r>
        <w:rPr>
          <w:rFonts w:cs="Arial"/>
          <w:lang w:val="en-US"/>
        </w:rPr>
        <w:t>Today our platform is used by XX users divided in the following</w:t>
      </w:r>
      <w:r w:rsidR="00341F5D">
        <w:rPr>
          <w:rFonts w:cs="Arial"/>
          <w:lang w:val="en-US"/>
        </w:rPr>
        <w:t xml:space="preserve"> main</w:t>
      </w:r>
      <w:r>
        <w:rPr>
          <w:rFonts w:cs="Arial"/>
          <w:lang w:val="en-US"/>
        </w:rPr>
        <w:t xml:space="preserve"> categories:</w:t>
      </w:r>
    </w:p>
    <w:p w14:paraId="00A2E2E8" w14:textId="6F4A7C6A" w:rsidR="00BF1EF4" w:rsidRDefault="00BF1EF4" w:rsidP="00BF1EF4">
      <w:pPr>
        <w:pStyle w:val="Puceniveau1"/>
        <w:rPr>
          <w:lang w:val="en-US"/>
        </w:rPr>
      </w:pPr>
      <w:r>
        <w:rPr>
          <w:lang w:val="en-US"/>
        </w:rPr>
        <w:t>XX administrators: they have all rights, including creating users.</w:t>
      </w:r>
    </w:p>
    <w:p w14:paraId="365E4465" w14:textId="564B9338" w:rsidR="00BF1EF4" w:rsidRDefault="00BF1EF4" w:rsidP="00BF1EF4">
      <w:pPr>
        <w:pStyle w:val="Puceniveau1"/>
        <w:rPr>
          <w:lang w:val="en-US"/>
        </w:rPr>
      </w:pPr>
      <w:r>
        <w:rPr>
          <w:lang w:val="en-US"/>
        </w:rPr>
        <w:t>XX advanced users: they contribute assets into the platform [</w:t>
      </w:r>
      <w:r w:rsidRPr="00BF1EF4">
        <w:rPr>
          <w:highlight w:val="yellow"/>
          <w:lang w:val="en-US"/>
        </w:rPr>
        <w:t>Sometimes vendors will ask</w:t>
      </w:r>
      <w:r w:rsidR="00341F5D">
        <w:rPr>
          <w:highlight w:val="yellow"/>
          <w:lang w:val="en-US"/>
        </w:rPr>
        <w:t xml:space="preserve"> for</w:t>
      </w:r>
      <w:r w:rsidRPr="00BF1EF4">
        <w:rPr>
          <w:highlight w:val="yellow"/>
          <w:lang w:val="en-US"/>
        </w:rPr>
        <w:t xml:space="preserve"> more details: are they allowed to only upload assets, or also to validate/publish assets, to manage keywords etc.?</w:t>
      </w:r>
      <w:r w:rsidR="00FE0B78">
        <w:rPr>
          <w:lang w:val="en-US"/>
        </w:rPr>
        <w:t xml:space="preserve"> </w:t>
      </w:r>
      <w:r w:rsidR="00FE0B78" w:rsidRPr="00FE0B78">
        <w:rPr>
          <w:highlight w:val="yellow"/>
          <w:lang w:val="en-US"/>
        </w:rPr>
        <w:t>Are they internal/external?</w:t>
      </w:r>
      <w:r>
        <w:rPr>
          <w:lang w:val="en-US"/>
        </w:rPr>
        <w:t>]</w:t>
      </w:r>
    </w:p>
    <w:p w14:paraId="3812784C" w14:textId="179A5BFB" w:rsidR="00BF1EF4" w:rsidRDefault="00BF1EF4" w:rsidP="00BF1EF4">
      <w:pPr>
        <w:pStyle w:val="Puceniveau1"/>
        <w:rPr>
          <w:lang w:val="en-US"/>
        </w:rPr>
      </w:pPr>
      <w:r>
        <w:rPr>
          <w:lang w:val="en-US"/>
        </w:rPr>
        <w:t>XX end-users: they search/share/download assets. [</w:t>
      </w:r>
      <w:r w:rsidRPr="00BF1EF4">
        <w:rPr>
          <w:highlight w:val="yellow"/>
          <w:lang w:val="en-US"/>
        </w:rPr>
        <w:t>Usually the largest user group, and most of the times unlimited and free of charge.</w:t>
      </w:r>
      <w:r>
        <w:rPr>
          <w:lang w:val="en-US"/>
        </w:rPr>
        <w:t>]</w:t>
      </w:r>
    </w:p>
    <w:p w14:paraId="17C77B3C" w14:textId="4069FC9D" w:rsidR="000C7883" w:rsidRDefault="000C7883" w:rsidP="00BF1EF4">
      <w:pPr>
        <w:pStyle w:val="Puceniveau1"/>
        <w:rPr>
          <w:lang w:val="en-US"/>
        </w:rPr>
      </w:pPr>
      <w:r>
        <w:rPr>
          <w:lang w:val="en-US"/>
        </w:rPr>
        <w:t>[</w:t>
      </w:r>
      <w:r w:rsidRPr="000C7883">
        <w:rPr>
          <w:highlight w:val="yellow"/>
          <w:lang w:val="en-US"/>
        </w:rPr>
        <w:t>There can be some other roles in your organization: validators,</w:t>
      </w:r>
      <w:r w:rsidR="00FE0B78">
        <w:rPr>
          <w:highlight w:val="yellow"/>
          <w:lang w:val="en-US"/>
        </w:rPr>
        <w:t xml:space="preserve"> webmasters publishing assets to your websites,</w:t>
      </w:r>
      <w:r w:rsidRPr="000C7883">
        <w:rPr>
          <w:highlight w:val="yellow"/>
          <w:lang w:val="en-US"/>
        </w:rPr>
        <w:t xml:space="preserve"> legal</w:t>
      </w:r>
      <w:r w:rsidR="00FE0B78">
        <w:rPr>
          <w:highlight w:val="yellow"/>
          <w:lang w:val="en-US"/>
        </w:rPr>
        <w:t xml:space="preserve"> users</w:t>
      </w:r>
      <w:r w:rsidRPr="000C7883">
        <w:rPr>
          <w:highlight w:val="yellow"/>
          <w:lang w:val="en-US"/>
        </w:rPr>
        <w:t xml:space="preserve"> for compliance, etc.</w:t>
      </w:r>
      <w:r>
        <w:rPr>
          <w:lang w:val="en-US"/>
        </w:rPr>
        <w:t>]</w:t>
      </w:r>
    </w:p>
    <w:p w14:paraId="423062D2" w14:textId="18B1DDAF" w:rsidR="00BF1EF4" w:rsidRDefault="00BF1EF4" w:rsidP="00E134FB">
      <w:pPr>
        <w:pStyle w:val="Puceniveau1"/>
        <w:numPr>
          <w:ilvl w:val="0"/>
          <w:numId w:val="0"/>
        </w:numPr>
        <w:rPr>
          <w:rFonts w:cs="Arial"/>
          <w:lang w:val="en-US"/>
        </w:rPr>
      </w:pPr>
      <w:r>
        <w:rPr>
          <w:rFonts w:cs="Arial"/>
          <w:lang w:val="en-US"/>
        </w:rPr>
        <w:t>Here are the figures we expect to reach once the new platform is deployed:</w:t>
      </w:r>
    </w:p>
    <w:p w14:paraId="56F3D999" w14:textId="04114CA7" w:rsidR="00BF1EF4" w:rsidRDefault="00BF1EF4" w:rsidP="00BF1EF4">
      <w:pPr>
        <w:pStyle w:val="Puceniveau1"/>
        <w:rPr>
          <w:lang w:val="en-US"/>
        </w:rPr>
      </w:pPr>
      <w:r>
        <w:rPr>
          <w:lang w:val="en-US"/>
        </w:rPr>
        <w:t>YY administrators.</w:t>
      </w:r>
    </w:p>
    <w:p w14:paraId="63EFB6CB" w14:textId="1DBB820B" w:rsidR="00BF1EF4" w:rsidRDefault="00BF1EF4" w:rsidP="00BF1EF4">
      <w:pPr>
        <w:pStyle w:val="Puceniveau1"/>
        <w:rPr>
          <w:lang w:val="en-US"/>
        </w:rPr>
      </w:pPr>
      <w:r>
        <w:rPr>
          <w:lang w:val="en-US"/>
        </w:rPr>
        <w:t>YY advanced users.</w:t>
      </w:r>
    </w:p>
    <w:p w14:paraId="7E447F61" w14:textId="11DECC64" w:rsidR="00BF1EF4" w:rsidRDefault="00BF1EF4" w:rsidP="00BF1EF4">
      <w:pPr>
        <w:pStyle w:val="Puceniveau1"/>
        <w:rPr>
          <w:lang w:val="en-US"/>
        </w:rPr>
      </w:pPr>
      <w:r>
        <w:rPr>
          <w:lang w:val="en-US"/>
        </w:rPr>
        <w:t>YY end-users.</w:t>
      </w:r>
    </w:p>
    <w:p w14:paraId="4BACADC1" w14:textId="59AEEF3C" w:rsidR="00BF1EF4" w:rsidRDefault="00BF1EF4" w:rsidP="00E134FB">
      <w:pPr>
        <w:pStyle w:val="Puceniveau1"/>
        <w:numPr>
          <w:ilvl w:val="0"/>
          <w:numId w:val="0"/>
        </w:numPr>
        <w:rPr>
          <w:rFonts w:cs="Arial"/>
          <w:lang w:val="en-US"/>
        </w:rPr>
      </w:pPr>
      <w:r>
        <w:rPr>
          <w:rFonts w:cs="Arial"/>
          <w:lang w:val="en-US"/>
        </w:rPr>
        <w:t>[</w:t>
      </w:r>
      <w:r w:rsidRPr="00BF1EF4">
        <w:rPr>
          <w:rFonts w:cs="Arial"/>
          <w:highlight w:val="yellow"/>
          <w:lang w:val="en-US"/>
        </w:rPr>
        <w:t>Do not hesitate to share more details about the organization:</w:t>
      </w:r>
      <w:r>
        <w:rPr>
          <w:rFonts w:cs="Arial"/>
          <w:highlight w:val="yellow"/>
          <w:lang w:val="en-US"/>
        </w:rPr>
        <w:t xml:space="preserve"> this will help</w:t>
      </w:r>
      <w:r w:rsidR="00341F5D">
        <w:rPr>
          <w:rFonts w:cs="Arial"/>
          <w:highlight w:val="yellow"/>
          <w:lang w:val="en-US"/>
        </w:rPr>
        <w:t xml:space="preserve"> in</w:t>
      </w:r>
      <w:r>
        <w:rPr>
          <w:rFonts w:cs="Arial"/>
          <w:highlight w:val="yellow"/>
          <w:lang w:val="en-US"/>
        </w:rPr>
        <w:t xml:space="preserve"> making the best estimation in license use, but also to understand how standard (almost no project) or specific (a consulting type of project) your need is. E</w:t>
      </w:r>
      <w:r w:rsidRPr="00BF1EF4">
        <w:rPr>
          <w:rFonts w:cs="Arial"/>
          <w:highlight w:val="yellow"/>
          <w:lang w:val="en-US"/>
        </w:rPr>
        <w:t>xample:</w:t>
      </w:r>
      <w:r>
        <w:rPr>
          <w:rFonts w:cs="Arial"/>
          <w:lang w:val="en-US"/>
        </w:rPr>
        <w:t>]</w:t>
      </w:r>
    </w:p>
    <w:p w14:paraId="5E616D71" w14:textId="10BA290E" w:rsidR="00957452" w:rsidRPr="006B1F0B" w:rsidRDefault="00957452" w:rsidP="00E134FB">
      <w:pPr>
        <w:pStyle w:val="Puceniveau1"/>
        <w:numPr>
          <w:ilvl w:val="0"/>
          <w:numId w:val="0"/>
        </w:numPr>
        <w:rPr>
          <w:rFonts w:cs="Arial"/>
          <w:lang w:val="en-US"/>
        </w:rPr>
      </w:pPr>
      <w:r w:rsidRPr="00FF21F6">
        <w:rPr>
          <w:rFonts w:cs="Arial"/>
          <w:lang w:val="en-US"/>
        </w:rPr>
        <w:t>Group XXX is present in XX countries and employs XXX collaborators (employees and agents) throughout the world, all being potential users.</w:t>
      </w:r>
    </w:p>
    <w:p w14:paraId="1380B1A1" w14:textId="6D2279CE" w:rsidR="00957452" w:rsidRDefault="00957452" w:rsidP="00E134FB">
      <w:pPr>
        <w:pStyle w:val="Puceniveau1"/>
        <w:numPr>
          <w:ilvl w:val="0"/>
          <w:numId w:val="0"/>
        </w:numPr>
        <w:rPr>
          <w:rFonts w:cs="Arial"/>
          <w:lang w:val="en-US"/>
        </w:rPr>
      </w:pPr>
      <w:r w:rsidRPr="006B1F0B">
        <w:rPr>
          <w:rFonts w:cs="Arial"/>
          <w:lang w:val="en-US"/>
        </w:rPr>
        <w:lastRenderedPageBreak/>
        <w:t>Other external persons (agencies, press, etc.) can also connect in order to take advantage of the software tool features.</w:t>
      </w:r>
    </w:p>
    <w:p w14:paraId="5EA7B71D" w14:textId="3D0CD6FF" w:rsidR="000C7883" w:rsidRPr="006B1F0B" w:rsidRDefault="000C7883" w:rsidP="00E134FB">
      <w:pPr>
        <w:pStyle w:val="Puceniveau1"/>
        <w:numPr>
          <w:ilvl w:val="0"/>
          <w:numId w:val="0"/>
        </w:numPr>
        <w:rPr>
          <w:rFonts w:cs="Arial"/>
          <w:lang w:val="en-US"/>
        </w:rPr>
      </w:pPr>
      <w:r>
        <w:rPr>
          <w:rFonts w:cs="Arial"/>
          <w:lang w:val="en-US"/>
        </w:rPr>
        <w:t>A user from Brand BB / Country CC should only be able to see assets from his/her Brand and Country [</w:t>
      </w:r>
      <w:r w:rsidRPr="000C7883">
        <w:rPr>
          <w:rFonts w:cs="Arial"/>
          <w:highlight w:val="yellow"/>
          <w:lang w:val="en-US"/>
        </w:rPr>
        <w:t xml:space="preserve">or not, this can also be decided during a setup project, but this gives a hint on whether this type of organization should be </w:t>
      </w:r>
      <w:r w:rsidR="00341F5D" w:rsidRPr="000C7883">
        <w:rPr>
          <w:rFonts w:cs="Arial"/>
          <w:highlight w:val="yellow"/>
          <w:lang w:val="en-US"/>
        </w:rPr>
        <w:t>considered</w:t>
      </w:r>
      <w:r w:rsidRPr="000C7883">
        <w:rPr>
          <w:rFonts w:cs="Arial"/>
          <w:highlight w:val="yellow"/>
          <w:lang w:val="en-US"/>
        </w:rPr>
        <w:t>.</w:t>
      </w:r>
      <w:r>
        <w:rPr>
          <w:rFonts w:cs="Arial"/>
          <w:lang w:val="en-US"/>
        </w:rPr>
        <w:t>]</w:t>
      </w:r>
    </w:p>
    <w:p w14:paraId="5EFF52D0" w14:textId="0511BF77" w:rsidR="00E134FB" w:rsidRPr="006B1F0B" w:rsidRDefault="006F4072" w:rsidP="00957452">
      <w:pPr>
        <w:pStyle w:val="Titre3"/>
        <w:rPr>
          <w:lang w:val="en-US"/>
        </w:rPr>
      </w:pPr>
      <w:r>
        <w:rPr>
          <w:lang w:val="en-US"/>
        </w:rPr>
        <w:t>Number and types of assets</w:t>
      </w:r>
    </w:p>
    <w:p w14:paraId="6ED28E3A" w14:textId="30A0C4D0" w:rsidR="009575D6" w:rsidRDefault="009575D6" w:rsidP="00E134FB">
      <w:pPr>
        <w:pStyle w:val="Puceniveau1"/>
        <w:numPr>
          <w:ilvl w:val="0"/>
          <w:numId w:val="0"/>
        </w:numPr>
        <w:rPr>
          <w:rFonts w:cs="Arial"/>
          <w:lang w:val="en-US" w:eastAsia="fr-FR"/>
        </w:rPr>
      </w:pPr>
      <w:r>
        <w:rPr>
          <w:rFonts w:cs="Arial"/>
          <w:lang w:val="en-US" w:eastAsia="fr-FR"/>
        </w:rPr>
        <w:t>[</w:t>
      </w:r>
      <w:r w:rsidRPr="009575D6">
        <w:rPr>
          <w:rFonts w:cs="Arial"/>
          <w:highlight w:val="yellow"/>
          <w:lang w:val="en-US" w:eastAsia="fr-FR"/>
        </w:rPr>
        <w:t xml:space="preserve">Most RFPs we receive lack some or </w:t>
      </w:r>
      <w:proofErr w:type="gramStart"/>
      <w:r w:rsidRPr="009575D6">
        <w:rPr>
          <w:rFonts w:cs="Arial"/>
          <w:highlight w:val="yellow"/>
          <w:lang w:val="en-US" w:eastAsia="fr-FR"/>
        </w:rPr>
        <w:t>all of</w:t>
      </w:r>
      <w:proofErr w:type="gramEnd"/>
      <w:r w:rsidRPr="009575D6">
        <w:rPr>
          <w:rFonts w:cs="Arial"/>
          <w:highlight w:val="yellow"/>
          <w:lang w:val="en-US" w:eastAsia="fr-FR"/>
        </w:rPr>
        <w:t xml:space="preserve"> this information. In </w:t>
      </w:r>
      <w:r w:rsidR="00341F5D">
        <w:rPr>
          <w:rFonts w:cs="Arial"/>
          <w:highlight w:val="yellow"/>
          <w:lang w:val="en-US" w:eastAsia="fr-FR"/>
        </w:rPr>
        <w:t>this</w:t>
      </w:r>
      <w:r w:rsidR="00341F5D" w:rsidRPr="009575D6">
        <w:rPr>
          <w:rFonts w:cs="Arial"/>
          <w:highlight w:val="yellow"/>
          <w:lang w:val="en-US" w:eastAsia="fr-FR"/>
        </w:rPr>
        <w:t xml:space="preserve"> </w:t>
      </w:r>
      <w:r w:rsidRPr="009575D6">
        <w:rPr>
          <w:rFonts w:cs="Arial"/>
          <w:highlight w:val="yellow"/>
          <w:lang w:val="en-US" w:eastAsia="fr-FR"/>
        </w:rPr>
        <w:t>case, vendors will make assumptions. Of course, the more details you share, the more the answers will be relevant.</w:t>
      </w:r>
      <w:r>
        <w:rPr>
          <w:rFonts w:cs="Arial"/>
          <w:lang w:val="en-US" w:eastAsia="fr-FR"/>
        </w:rPr>
        <w:t>]</w:t>
      </w:r>
    </w:p>
    <w:p w14:paraId="66532B99" w14:textId="68C87F8F" w:rsidR="00E134FB" w:rsidRPr="006B1F0B" w:rsidRDefault="00957452" w:rsidP="00E134FB">
      <w:pPr>
        <w:pStyle w:val="Puceniveau1"/>
        <w:numPr>
          <w:ilvl w:val="0"/>
          <w:numId w:val="0"/>
        </w:numPr>
        <w:rPr>
          <w:rFonts w:cs="Arial"/>
          <w:lang w:val="en-US" w:eastAsia="fr-FR"/>
        </w:rPr>
      </w:pPr>
      <w:r w:rsidRPr="006B1F0B">
        <w:rPr>
          <w:rFonts w:cs="Arial"/>
          <w:lang w:val="en-US" w:eastAsia="fr-FR"/>
        </w:rPr>
        <w:t xml:space="preserve">The solution must </w:t>
      </w:r>
      <w:r w:rsidR="002B2713">
        <w:rPr>
          <w:rFonts w:cs="Arial"/>
          <w:lang w:val="en-US" w:eastAsia="fr-FR"/>
        </w:rPr>
        <w:t xml:space="preserve">support and </w:t>
      </w:r>
      <w:r w:rsidRPr="006B1F0B">
        <w:rPr>
          <w:rFonts w:cs="Arial"/>
          <w:lang w:val="en-US" w:eastAsia="fr-FR"/>
        </w:rPr>
        <w:t>manage the following media: photos, videos, audios</w:t>
      </w:r>
      <w:r w:rsidR="00157679" w:rsidRPr="006B1F0B">
        <w:rPr>
          <w:rFonts w:cs="Arial"/>
          <w:lang w:val="en-US" w:eastAsia="fr-FR"/>
        </w:rPr>
        <w:t>, documents</w:t>
      </w:r>
      <w:r w:rsidRPr="006B1F0B">
        <w:rPr>
          <w:rFonts w:cs="Arial"/>
          <w:lang w:val="en-US" w:eastAsia="fr-FR"/>
        </w:rPr>
        <w:t>…</w:t>
      </w:r>
    </w:p>
    <w:p w14:paraId="71EF4E5B" w14:textId="509CFED5" w:rsidR="00577180" w:rsidRPr="006B1F0B" w:rsidRDefault="00577180" w:rsidP="00E134FB">
      <w:pPr>
        <w:pStyle w:val="Puceniveau1"/>
        <w:numPr>
          <w:ilvl w:val="0"/>
          <w:numId w:val="0"/>
        </w:numPr>
        <w:rPr>
          <w:rFonts w:cs="Arial"/>
          <w:lang w:val="en-US" w:eastAsia="fr-FR"/>
        </w:rPr>
      </w:pPr>
      <w:r w:rsidRPr="006B1F0B">
        <w:rPr>
          <w:rFonts w:cs="Arial"/>
          <w:lang w:val="en-US" w:eastAsia="fr-FR"/>
        </w:rPr>
        <w:t xml:space="preserve">The estimated total volume of assets to be stored in the </w:t>
      </w:r>
      <w:r w:rsidR="00AD42D9" w:rsidRPr="006B1F0B">
        <w:rPr>
          <w:rFonts w:cs="Arial"/>
          <w:lang w:val="en-US" w:eastAsia="fr-FR"/>
        </w:rPr>
        <w:t>DAM is approximately X TB</w:t>
      </w:r>
    </w:p>
    <w:p w14:paraId="78251DBB" w14:textId="5BF7A064" w:rsidR="00AD42D9" w:rsidRDefault="00AD42D9" w:rsidP="00E134FB">
      <w:pPr>
        <w:pStyle w:val="Puceniveau1"/>
        <w:numPr>
          <w:ilvl w:val="0"/>
          <w:numId w:val="0"/>
        </w:numPr>
        <w:rPr>
          <w:rFonts w:cs="Arial"/>
          <w:lang w:val="en-US" w:eastAsia="fr-FR"/>
        </w:rPr>
      </w:pPr>
      <w:r w:rsidRPr="006B1F0B">
        <w:rPr>
          <w:rFonts w:cs="Arial"/>
          <w:lang w:val="en-US" w:eastAsia="fr-FR"/>
        </w:rPr>
        <w:t>The approximate breakdown of these assets is as follows:</w:t>
      </w:r>
    </w:p>
    <w:tbl>
      <w:tblPr>
        <w:tblStyle w:val="Grilledutableau"/>
        <w:tblW w:w="10060" w:type="dxa"/>
        <w:tblLook w:val="04A0" w:firstRow="1" w:lastRow="0" w:firstColumn="1" w:lastColumn="0" w:noHBand="0" w:noVBand="1"/>
      </w:tblPr>
      <w:tblGrid>
        <w:gridCol w:w="3020"/>
        <w:gridCol w:w="3020"/>
        <w:gridCol w:w="4020"/>
      </w:tblGrid>
      <w:tr w:rsidR="009575D6" w14:paraId="7FD80B85" w14:textId="77777777" w:rsidTr="009575D6">
        <w:tc>
          <w:tcPr>
            <w:tcW w:w="3020" w:type="dxa"/>
          </w:tcPr>
          <w:p w14:paraId="63690A1E" w14:textId="1CF7E097" w:rsidR="009575D6" w:rsidRPr="009575D6" w:rsidRDefault="009575D6" w:rsidP="00E134FB">
            <w:pPr>
              <w:pStyle w:val="Puceniveau1"/>
              <w:numPr>
                <w:ilvl w:val="0"/>
                <w:numId w:val="0"/>
              </w:numPr>
              <w:rPr>
                <w:rFonts w:cs="Arial"/>
                <w:b/>
                <w:bCs/>
                <w:lang w:val="en-US" w:eastAsia="fr-FR"/>
              </w:rPr>
            </w:pPr>
            <w:r w:rsidRPr="009575D6">
              <w:rPr>
                <w:rFonts w:cs="Arial"/>
                <w:b/>
                <w:bCs/>
                <w:lang w:val="en-US" w:eastAsia="fr-FR"/>
              </w:rPr>
              <w:t>Asset type</w:t>
            </w:r>
          </w:p>
        </w:tc>
        <w:tc>
          <w:tcPr>
            <w:tcW w:w="3020" w:type="dxa"/>
          </w:tcPr>
          <w:p w14:paraId="4FB600BB" w14:textId="6ACD2FA9" w:rsidR="009575D6" w:rsidRPr="009575D6" w:rsidRDefault="009575D6" w:rsidP="00E134FB">
            <w:pPr>
              <w:pStyle w:val="Puceniveau1"/>
              <w:numPr>
                <w:ilvl w:val="0"/>
                <w:numId w:val="0"/>
              </w:numPr>
              <w:rPr>
                <w:rFonts w:cs="Arial"/>
                <w:b/>
                <w:bCs/>
                <w:lang w:val="en-US" w:eastAsia="fr-FR"/>
              </w:rPr>
            </w:pPr>
            <w:r w:rsidRPr="009575D6">
              <w:rPr>
                <w:rFonts w:cs="Arial"/>
                <w:b/>
                <w:bCs/>
                <w:lang w:val="en-US" w:eastAsia="fr-FR"/>
              </w:rPr>
              <w:t>Main figures</w:t>
            </w:r>
          </w:p>
        </w:tc>
        <w:tc>
          <w:tcPr>
            <w:tcW w:w="4020" w:type="dxa"/>
          </w:tcPr>
          <w:p w14:paraId="1446EBFD" w14:textId="5A2E4A5A" w:rsidR="009575D6" w:rsidRPr="009575D6" w:rsidRDefault="009575D6" w:rsidP="00E134FB">
            <w:pPr>
              <w:pStyle w:val="Puceniveau1"/>
              <w:numPr>
                <w:ilvl w:val="0"/>
                <w:numId w:val="0"/>
              </w:numPr>
              <w:rPr>
                <w:rFonts w:cs="Arial"/>
                <w:b/>
                <w:bCs/>
                <w:lang w:val="en-US" w:eastAsia="fr-FR"/>
              </w:rPr>
            </w:pPr>
            <w:r w:rsidRPr="009575D6">
              <w:rPr>
                <w:rFonts w:cs="Arial"/>
                <w:b/>
                <w:bCs/>
                <w:lang w:val="en-US" w:eastAsia="fr-FR"/>
              </w:rPr>
              <w:t>Other comments</w:t>
            </w:r>
          </w:p>
        </w:tc>
      </w:tr>
      <w:tr w:rsidR="009575D6" w:rsidRPr="00F20F72" w14:paraId="26FF2136" w14:textId="77777777" w:rsidTr="009575D6">
        <w:tc>
          <w:tcPr>
            <w:tcW w:w="3020" w:type="dxa"/>
          </w:tcPr>
          <w:p w14:paraId="1E3ED984" w14:textId="147E914E" w:rsidR="009575D6" w:rsidRDefault="009575D6" w:rsidP="00E134FB">
            <w:pPr>
              <w:pStyle w:val="Puceniveau1"/>
              <w:numPr>
                <w:ilvl w:val="0"/>
                <w:numId w:val="0"/>
              </w:numPr>
              <w:rPr>
                <w:rFonts w:cs="Arial"/>
                <w:lang w:val="en-US" w:eastAsia="fr-FR"/>
              </w:rPr>
            </w:pPr>
            <w:r>
              <w:rPr>
                <w:rFonts w:cs="Arial"/>
                <w:lang w:val="en-US" w:eastAsia="fr-FR"/>
              </w:rPr>
              <w:t>Photos</w:t>
            </w:r>
          </w:p>
        </w:tc>
        <w:tc>
          <w:tcPr>
            <w:tcW w:w="3020" w:type="dxa"/>
          </w:tcPr>
          <w:p w14:paraId="44672E95" w14:textId="77777777" w:rsidR="009575D6" w:rsidRDefault="009575D6" w:rsidP="00E134FB">
            <w:pPr>
              <w:pStyle w:val="Puceniveau1"/>
              <w:numPr>
                <w:ilvl w:val="0"/>
                <w:numId w:val="0"/>
              </w:numPr>
              <w:rPr>
                <w:rFonts w:cs="Arial"/>
                <w:lang w:val="en-US" w:eastAsia="fr-FR"/>
              </w:rPr>
            </w:pPr>
            <w:r>
              <w:rPr>
                <w:rFonts w:cs="Arial"/>
                <w:lang w:val="en-US" w:eastAsia="fr-FR"/>
              </w:rPr>
              <w:t>Number of photos: XXX</w:t>
            </w:r>
          </w:p>
          <w:p w14:paraId="6B474CAD" w14:textId="77777777" w:rsidR="009575D6" w:rsidRDefault="009575D6" w:rsidP="00E134FB">
            <w:pPr>
              <w:pStyle w:val="Puceniveau1"/>
              <w:numPr>
                <w:ilvl w:val="0"/>
                <w:numId w:val="0"/>
              </w:numPr>
              <w:rPr>
                <w:rFonts w:cs="Arial"/>
                <w:lang w:val="en-US" w:eastAsia="fr-FR"/>
              </w:rPr>
            </w:pPr>
            <w:r>
              <w:rPr>
                <w:rFonts w:cs="Arial"/>
                <w:lang w:val="en-US" w:eastAsia="fr-FR"/>
              </w:rPr>
              <w:t>Total weight: XXX GB</w:t>
            </w:r>
          </w:p>
          <w:p w14:paraId="4683F8E9" w14:textId="77777777" w:rsidR="009575D6" w:rsidRDefault="009575D6" w:rsidP="00E134FB">
            <w:pPr>
              <w:pStyle w:val="Puceniveau1"/>
              <w:numPr>
                <w:ilvl w:val="0"/>
                <w:numId w:val="0"/>
              </w:numPr>
              <w:rPr>
                <w:rFonts w:cs="Arial"/>
                <w:lang w:val="en-US" w:eastAsia="fr-FR"/>
              </w:rPr>
            </w:pPr>
            <w:r>
              <w:rPr>
                <w:rFonts w:cs="Arial"/>
                <w:lang w:val="en-US" w:eastAsia="fr-FR"/>
              </w:rPr>
              <w:t>Main formats used: …</w:t>
            </w:r>
          </w:p>
          <w:p w14:paraId="63BAD013" w14:textId="77777777" w:rsidR="00CA7341" w:rsidRDefault="00CA7341" w:rsidP="00E134FB">
            <w:pPr>
              <w:pStyle w:val="Puceniveau1"/>
              <w:numPr>
                <w:ilvl w:val="0"/>
                <w:numId w:val="0"/>
              </w:numPr>
              <w:rPr>
                <w:rFonts w:cs="Arial"/>
                <w:lang w:val="en-US" w:eastAsia="fr-FR"/>
              </w:rPr>
            </w:pPr>
          </w:p>
          <w:p w14:paraId="6C2B5B84" w14:textId="4AD0C6E1" w:rsidR="00CA7341" w:rsidRDefault="00CA7341" w:rsidP="00E134FB">
            <w:pPr>
              <w:pStyle w:val="Puceniveau1"/>
              <w:numPr>
                <w:ilvl w:val="0"/>
                <w:numId w:val="0"/>
              </w:numPr>
              <w:rPr>
                <w:rFonts w:cs="Arial"/>
                <w:lang w:val="en-US" w:eastAsia="fr-FR"/>
              </w:rPr>
            </w:pPr>
            <w:r>
              <w:rPr>
                <w:rFonts w:cs="Arial"/>
                <w:lang w:val="en-US" w:eastAsia="fr-FR"/>
              </w:rPr>
              <w:t>[</w:t>
            </w:r>
            <w:r w:rsidRPr="00CA7341">
              <w:rPr>
                <w:rFonts w:cs="Arial"/>
                <w:highlight w:val="yellow"/>
                <w:lang w:val="en-US" w:eastAsia="fr-FR"/>
              </w:rPr>
              <w:t>Indicate the expected growth per year</w:t>
            </w:r>
            <w:r>
              <w:rPr>
                <w:rFonts w:cs="Arial"/>
                <w:lang w:val="en-US" w:eastAsia="fr-FR"/>
              </w:rPr>
              <w:t>]</w:t>
            </w:r>
          </w:p>
        </w:tc>
        <w:tc>
          <w:tcPr>
            <w:tcW w:w="4020" w:type="dxa"/>
          </w:tcPr>
          <w:p w14:paraId="2FF5A179" w14:textId="27BA29D4" w:rsidR="009575D6" w:rsidRDefault="009575D6" w:rsidP="00E134FB">
            <w:pPr>
              <w:pStyle w:val="Puceniveau1"/>
              <w:numPr>
                <w:ilvl w:val="0"/>
                <w:numId w:val="0"/>
              </w:numPr>
              <w:rPr>
                <w:rFonts w:cs="Arial"/>
                <w:lang w:val="en-US" w:eastAsia="fr-FR"/>
              </w:rPr>
            </w:pPr>
            <w:r>
              <w:rPr>
                <w:rFonts w:cs="Arial"/>
                <w:lang w:val="en-US" w:eastAsia="fr-FR"/>
              </w:rPr>
              <w:t>[</w:t>
            </w:r>
            <w:r w:rsidR="00612AC7" w:rsidRPr="00612AC7">
              <w:rPr>
                <w:rFonts w:cs="Arial"/>
                <w:highlight w:val="yellow"/>
                <w:lang w:val="en-US" w:eastAsia="fr-FR"/>
              </w:rPr>
              <w:t xml:space="preserve">Add useful details if </w:t>
            </w:r>
            <w:r w:rsidR="00341F5D" w:rsidRPr="00612AC7">
              <w:rPr>
                <w:rFonts w:cs="Arial"/>
                <w:highlight w:val="yellow"/>
                <w:lang w:val="en-US" w:eastAsia="fr-FR"/>
              </w:rPr>
              <w:t>any</w:t>
            </w:r>
            <w:r w:rsidR="00341F5D" w:rsidRPr="009575D6">
              <w:rPr>
                <w:rFonts w:cs="Arial"/>
                <w:highlight w:val="yellow"/>
                <w:lang w:val="en-US" w:eastAsia="fr-FR"/>
              </w:rPr>
              <w:t>.</w:t>
            </w:r>
            <w:r w:rsidR="00612AC7">
              <w:rPr>
                <w:rFonts w:cs="Arial"/>
                <w:highlight w:val="yellow"/>
                <w:lang w:val="en-US" w:eastAsia="fr-FR"/>
              </w:rPr>
              <w:t xml:space="preserve"> </w:t>
            </w:r>
            <w:r w:rsidRPr="009575D6">
              <w:rPr>
                <w:rFonts w:cs="Arial"/>
                <w:highlight w:val="yellow"/>
                <w:lang w:val="en-US" w:eastAsia="fr-FR"/>
              </w:rPr>
              <w:t>Example:</w:t>
            </w:r>
            <w:r>
              <w:rPr>
                <w:rFonts w:cs="Arial"/>
                <w:lang w:val="en-US" w:eastAsia="fr-FR"/>
              </w:rPr>
              <w:t>]</w:t>
            </w:r>
          </w:p>
          <w:p w14:paraId="2BC94BCF" w14:textId="426EF10A" w:rsidR="009575D6" w:rsidRDefault="009575D6" w:rsidP="00E134FB">
            <w:pPr>
              <w:pStyle w:val="Puceniveau1"/>
              <w:numPr>
                <w:ilvl w:val="0"/>
                <w:numId w:val="0"/>
              </w:numPr>
              <w:rPr>
                <w:rFonts w:cs="Arial"/>
                <w:lang w:val="en-US"/>
              </w:rPr>
            </w:pPr>
            <w:r w:rsidRPr="006B1F0B">
              <w:rPr>
                <w:rFonts w:cs="Arial"/>
                <w:lang w:val="en-US"/>
              </w:rPr>
              <w:t>The iconographic stock consists both of images coming from art purchase</w:t>
            </w:r>
            <w:r w:rsidR="00341F5D">
              <w:rPr>
                <w:rFonts w:cs="Arial"/>
                <w:lang w:val="en-US"/>
              </w:rPr>
              <w:t>s</w:t>
            </w:r>
            <w:r w:rsidRPr="006B1F0B">
              <w:rPr>
                <w:rFonts w:cs="Arial"/>
                <w:lang w:val="en-US"/>
              </w:rPr>
              <w:t xml:space="preserve"> and of independent photographers’ productions.</w:t>
            </w:r>
          </w:p>
          <w:p w14:paraId="60B49653" w14:textId="77777777" w:rsidR="009575D6" w:rsidRDefault="009575D6" w:rsidP="00E134FB">
            <w:pPr>
              <w:pStyle w:val="Puceniveau1"/>
              <w:numPr>
                <w:ilvl w:val="0"/>
                <w:numId w:val="0"/>
              </w:numPr>
              <w:rPr>
                <w:rFonts w:cs="Arial"/>
                <w:lang w:val="en-US"/>
              </w:rPr>
            </w:pPr>
            <w:r>
              <w:rPr>
                <w:rFonts w:cs="Arial"/>
                <w:lang w:val="en-US"/>
              </w:rPr>
              <w:t xml:space="preserve">They are xx% corporate pictures, </w:t>
            </w:r>
            <w:proofErr w:type="spellStart"/>
            <w:r>
              <w:rPr>
                <w:rFonts w:cs="Arial"/>
                <w:lang w:val="en-US"/>
              </w:rPr>
              <w:t>yy</w:t>
            </w:r>
            <w:proofErr w:type="spellEnd"/>
            <w:r>
              <w:rPr>
                <w:rFonts w:cs="Arial"/>
                <w:lang w:val="en-US"/>
              </w:rPr>
              <w:t>% product packshots, etc.</w:t>
            </w:r>
          </w:p>
          <w:p w14:paraId="5662CA7E" w14:textId="4F40FD05" w:rsidR="009575D6" w:rsidRDefault="00341F5D" w:rsidP="00E134FB">
            <w:pPr>
              <w:pStyle w:val="Puceniveau1"/>
              <w:numPr>
                <w:ilvl w:val="0"/>
                <w:numId w:val="0"/>
              </w:numPr>
              <w:rPr>
                <w:rFonts w:cs="Arial"/>
                <w:lang w:val="en-US" w:eastAsia="fr-FR"/>
              </w:rPr>
            </w:pPr>
            <w:r>
              <w:rPr>
                <w:rFonts w:cs="Arial"/>
                <w:lang w:val="en-US"/>
              </w:rPr>
              <w:t>Today t</w:t>
            </w:r>
            <w:r w:rsidR="009575D6">
              <w:rPr>
                <w:rFonts w:cs="Arial"/>
                <w:lang w:val="en-US"/>
              </w:rPr>
              <w:t>hey are centralized [</w:t>
            </w:r>
            <w:r w:rsidR="009575D6" w:rsidRPr="009575D6">
              <w:rPr>
                <w:rFonts w:cs="Arial"/>
                <w:highlight w:val="yellow"/>
                <w:lang w:val="en-US"/>
              </w:rPr>
              <w:t>where?</w:t>
            </w:r>
            <w:r w:rsidR="009575D6">
              <w:rPr>
                <w:rFonts w:cs="Arial"/>
                <w:lang w:val="en-US"/>
              </w:rPr>
              <w:t xml:space="preserve">] / </w:t>
            </w:r>
            <w:proofErr w:type="gramStart"/>
            <w:r w:rsidR="009575D6">
              <w:rPr>
                <w:rFonts w:cs="Arial"/>
                <w:lang w:val="en-US"/>
              </w:rPr>
              <w:t>in</w:t>
            </w:r>
            <w:proofErr w:type="gramEnd"/>
            <w:r w:rsidR="009575D6">
              <w:rPr>
                <w:rFonts w:cs="Arial"/>
                <w:lang w:val="en-US"/>
              </w:rPr>
              <w:t xml:space="preserve"> several repositories.</w:t>
            </w:r>
          </w:p>
        </w:tc>
      </w:tr>
      <w:tr w:rsidR="009575D6" w:rsidRPr="00F20F72" w14:paraId="13CE0897" w14:textId="77777777" w:rsidTr="009575D6">
        <w:tc>
          <w:tcPr>
            <w:tcW w:w="3020" w:type="dxa"/>
          </w:tcPr>
          <w:p w14:paraId="24A9DB80" w14:textId="71ED18D0" w:rsidR="009575D6" w:rsidRDefault="009575D6" w:rsidP="00E134FB">
            <w:pPr>
              <w:pStyle w:val="Puceniveau1"/>
              <w:numPr>
                <w:ilvl w:val="0"/>
                <w:numId w:val="0"/>
              </w:numPr>
              <w:rPr>
                <w:rFonts w:cs="Arial"/>
                <w:lang w:val="en-US" w:eastAsia="fr-FR"/>
              </w:rPr>
            </w:pPr>
            <w:r>
              <w:rPr>
                <w:rFonts w:cs="Arial"/>
                <w:lang w:val="en-US" w:eastAsia="fr-FR"/>
              </w:rPr>
              <w:t>Videos</w:t>
            </w:r>
          </w:p>
        </w:tc>
        <w:tc>
          <w:tcPr>
            <w:tcW w:w="3020" w:type="dxa"/>
          </w:tcPr>
          <w:p w14:paraId="696EBED5" w14:textId="2B2FF5A9" w:rsidR="009575D6" w:rsidRDefault="009575D6" w:rsidP="009575D6">
            <w:pPr>
              <w:pStyle w:val="Puceniveau1"/>
              <w:numPr>
                <w:ilvl w:val="0"/>
                <w:numId w:val="0"/>
              </w:numPr>
              <w:rPr>
                <w:rFonts w:cs="Arial"/>
                <w:lang w:val="en-US" w:eastAsia="fr-FR"/>
              </w:rPr>
            </w:pPr>
            <w:r>
              <w:rPr>
                <w:rFonts w:cs="Arial"/>
                <w:lang w:val="en-US" w:eastAsia="fr-FR"/>
              </w:rPr>
              <w:t>Number of videos: XXX</w:t>
            </w:r>
          </w:p>
          <w:p w14:paraId="589BE644" w14:textId="77777777" w:rsidR="009575D6" w:rsidRDefault="009575D6" w:rsidP="009575D6">
            <w:pPr>
              <w:pStyle w:val="Puceniveau1"/>
              <w:numPr>
                <w:ilvl w:val="0"/>
                <w:numId w:val="0"/>
              </w:numPr>
              <w:rPr>
                <w:rFonts w:cs="Arial"/>
                <w:lang w:val="en-US" w:eastAsia="fr-FR"/>
              </w:rPr>
            </w:pPr>
            <w:r>
              <w:rPr>
                <w:rFonts w:cs="Arial"/>
                <w:lang w:val="en-US" w:eastAsia="fr-FR"/>
              </w:rPr>
              <w:t>Total weight: XXX GB</w:t>
            </w:r>
          </w:p>
          <w:p w14:paraId="62C29104" w14:textId="77777777" w:rsidR="009575D6" w:rsidRDefault="009575D6" w:rsidP="009575D6">
            <w:pPr>
              <w:pStyle w:val="Puceniveau1"/>
              <w:numPr>
                <w:ilvl w:val="0"/>
                <w:numId w:val="0"/>
              </w:numPr>
              <w:rPr>
                <w:rFonts w:cs="Arial"/>
                <w:lang w:val="en-US" w:eastAsia="fr-FR"/>
              </w:rPr>
            </w:pPr>
            <w:r>
              <w:rPr>
                <w:rFonts w:cs="Arial"/>
                <w:lang w:val="en-US" w:eastAsia="fr-FR"/>
              </w:rPr>
              <w:t>Main formats used: …</w:t>
            </w:r>
          </w:p>
          <w:p w14:paraId="235690E6" w14:textId="5D421F3E" w:rsidR="00CA7341" w:rsidRDefault="00CA7341" w:rsidP="009575D6">
            <w:pPr>
              <w:pStyle w:val="Puceniveau1"/>
              <w:numPr>
                <w:ilvl w:val="0"/>
                <w:numId w:val="0"/>
              </w:numPr>
              <w:rPr>
                <w:rFonts w:cs="Arial"/>
                <w:lang w:val="en-US" w:eastAsia="fr-FR"/>
              </w:rPr>
            </w:pPr>
            <w:r>
              <w:rPr>
                <w:rFonts w:cs="Arial"/>
                <w:lang w:val="en-US" w:eastAsia="fr-FR"/>
              </w:rPr>
              <w:t>[</w:t>
            </w:r>
            <w:r w:rsidRPr="00CA7341">
              <w:rPr>
                <w:rFonts w:cs="Arial"/>
                <w:highlight w:val="yellow"/>
                <w:lang w:val="en-US" w:eastAsia="fr-FR"/>
              </w:rPr>
              <w:t>Indicate the expected growth per year</w:t>
            </w:r>
            <w:r>
              <w:rPr>
                <w:rFonts w:cs="Arial"/>
                <w:lang w:val="en-US" w:eastAsia="fr-FR"/>
              </w:rPr>
              <w:t>]</w:t>
            </w:r>
          </w:p>
        </w:tc>
        <w:tc>
          <w:tcPr>
            <w:tcW w:w="4020" w:type="dxa"/>
          </w:tcPr>
          <w:p w14:paraId="4B018166" w14:textId="73F69A43" w:rsidR="009575D6" w:rsidRDefault="00612AC7" w:rsidP="00E134FB">
            <w:pPr>
              <w:pStyle w:val="Puceniveau1"/>
              <w:numPr>
                <w:ilvl w:val="0"/>
                <w:numId w:val="0"/>
              </w:numPr>
              <w:rPr>
                <w:rFonts w:cs="Arial"/>
                <w:lang w:val="en-US" w:eastAsia="fr-FR"/>
              </w:rPr>
            </w:pPr>
            <w:r>
              <w:rPr>
                <w:rFonts w:cs="Arial"/>
                <w:lang w:val="en-US" w:eastAsia="fr-FR"/>
              </w:rPr>
              <w:t>[</w:t>
            </w:r>
            <w:r w:rsidRPr="00612AC7">
              <w:rPr>
                <w:rFonts w:cs="Arial"/>
                <w:highlight w:val="yellow"/>
                <w:lang w:val="en-US" w:eastAsia="fr-FR"/>
              </w:rPr>
              <w:t>Add useful details if any</w:t>
            </w:r>
            <w:r>
              <w:rPr>
                <w:rFonts w:cs="Arial"/>
                <w:lang w:val="en-US" w:eastAsia="fr-FR"/>
              </w:rPr>
              <w:t>]</w:t>
            </w:r>
          </w:p>
        </w:tc>
      </w:tr>
      <w:tr w:rsidR="00612AC7" w:rsidRPr="00F20F72" w14:paraId="1578F276" w14:textId="77777777" w:rsidTr="009575D6">
        <w:tc>
          <w:tcPr>
            <w:tcW w:w="3020" w:type="dxa"/>
          </w:tcPr>
          <w:p w14:paraId="622C36DC" w14:textId="280F397E" w:rsidR="00612AC7" w:rsidRDefault="00612AC7" w:rsidP="00612AC7">
            <w:pPr>
              <w:pStyle w:val="Puceniveau1"/>
              <w:numPr>
                <w:ilvl w:val="0"/>
                <w:numId w:val="0"/>
              </w:numPr>
              <w:rPr>
                <w:rFonts w:cs="Arial"/>
                <w:lang w:val="en-US" w:eastAsia="fr-FR"/>
              </w:rPr>
            </w:pPr>
            <w:r>
              <w:rPr>
                <w:rFonts w:cs="Arial"/>
                <w:lang w:val="en-US" w:eastAsia="fr-FR"/>
              </w:rPr>
              <w:t>Audio</w:t>
            </w:r>
          </w:p>
        </w:tc>
        <w:tc>
          <w:tcPr>
            <w:tcW w:w="3020" w:type="dxa"/>
          </w:tcPr>
          <w:p w14:paraId="2BE9D302" w14:textId="226066EF" w:rsidR="00612AC7" w:rsidRDefault="00612AC7" w:rsidP="00612AC7">
            <w:pPr>
              <w:pStyle w:val="Puceniveau1"/>
              <w:numPr>
                <w:ilvl w:val="0"/>
                <w:numId w:val="0"/>
              </w:numPr>
              <w:rPr>
                <w:rFonts w:cs="Arial"/>
                <w:lang w:val="en-US" w:eastAsia="fr-FR"/>
              </w:rPr>
            </w:pPr>
            <w:r>
              <w:rPr>
                <w:rFonts w:cs="Arial"/>
                <w:lang w:val="en-US" w:eastAsia="fr-FR"/>
              </w:rPr>
              <w:t>Number of audio files: XXX</w:t>
            </w:r>
          </w:p>
          <w:p w14:paraId="4450B956" w14:textId="77777777" w:rsidR="00612AC7" w:rsidRDefault="00612AC7" w:rsidP="00612AC7">
            <w:pPr>
              <w:pStyle w:val="Puceniveau1"/>
              <w:numPr>
                <w:ilvl w:val="0"/>
                <w:numId w:val="0"/>
              </w:numPr>
              <w:rPr>
                <w:rFonts w:cs="Arial"/>
                <w:lang w:val="en-US" w:eastAsia="fr-FR"/>
              </w:rPr>
            </w:pPr>
            <w:r>
              <w:rPr>
                <w:rFonts w:cs="Arial"/>
                <w:lang w:val="en-US" w:eastAsia="fr-FR"/>
              </w:rPr>
              <w:t>Total weight: XXX GB</w:t>
            </w:r>
          </w:p>
          <w:p w14:paraId="67B27C4A" w14:textId="77777777" w:rsidR="00612AC7" w:rsidRDefault="00612AC7" w:rsidP="00612AC7">
            <w:pPr>
              <w:pStyle w:val="Puceniveau1"/>
              <w:numPr>
                <w:ilvl w:val="0"/>
                <w:numId w:val="0"/>
              </w:numPr>
              <w:rPr>
                <w:rFonts w:cs="Arial"/>
                <w:lang w:val="en-US" w:eastAsia="fr-FR"/>
              </w:rPr>
            </w:pPr>
            <w:r>
              <w:rPr>
                <w:rFonts w:cs="Arial"/>
                <w:lang w:val="en-US" w:eastAsia="fr-FR"/>
              </w:rPr>
              <w:t>Main formats used: …</w:t>
            </w:r>
          </w:p>
          <w:p w14:paraId="554183FE" w14:textId="4557123A" w:rsidR="00CA7341" w:rsidRDefault="00CA7341" w:rsidP="00612AC7">
            <w:pPr>
              <w:pStyle w:val="Puceniveau1"/>
              <w:numPr>
                <w:ilvl w:val="0"/>
                <w:numId w:val="0"/>
              </w:numPr>
              <w:rPr>
                <w:rFonts w:cs="Arial"/>
                <w:lang w:val="en-US" w:eastAsia="fr-FR"/>
              </w:rPr>
            </w:pPr>
            <w:r>
              <w:rPr>
                <w:rFonts w:cs="Arial"/>
                <w:lang w:val="en-US" w:eastAsia="fr-FR"/>
              </w:rPr>
              <w:lastRenderedPageBreak/>
              <w:t>[</w:t>
            </w:r>
            <w:r w:rsidRPr="00CA7341">
              <w:rPr>
                <w:rFonts w:cs="Arial"/>
                <w:highlight w:val="yellow"/>
                <w:lang w:val="en-US" w:eastAsia="fr-FR"/>
              </w:rPr>
              <w:t>Indicate the expected growth per year</w:t>
            </w:r>
            <w:r>
              <w:rPr>
                <w:rFonts w:cs="Arial"/>
                <w:lang w:val="en-US" w:eastAsia="fr-FR"/>
              </w:rPr>
              <w:t>]</w:t>
            </w:r>
          </w:p>
        </w:tc>
        <w:tc>
          <w:tcPr>
            <w:tcW w:w="4020" w:type="dxa"/>
          </w:tcPr>
          <w:p w14:paraId="4D717A98" w14:textId="32490240" w:rsidR="00612AC7" w:rsidRDefault="00612AC7" w:rsidP="00612AC7">
            <w:pPr>
              <w:pStyle w:val="Puceniveau1"/>
              <w:numPr>
                <w:ilvl w:val="0"/>
                <w:numId w:val="0"/>
              </w:numPr>
              <w:rPr>
                <w:rFonts w:cs="Arial"/>
                <w:lang w:val="en-US" w:eastAsia="fr-FR"/>
              </w:rPr>
            </w:pPr>
            <w:r>
              <w:rPr>
                <w:rFonts w:cs="Arial"/>
                <w:lang w:val="en-US" w:eastAsia="fr-FR"/>
              </w:rPr>
              <w:lastRenderedPageBreak/>
              <w:t>[</w:t>
            </w:r>
            <w:r w:rsidRPr="00612AC7">
              <w:rPr>
                <w:rFonts w:cs="Arial"/>
                <w:highlight w:val="yellow"/>
                <w:lang w:val="en-US" w:eastAsia="fr-FR"/>
              </w:rPr>
              <w:t>Add useful details if any</w:t>
            </w:r>
            <w:r>
              <w:rPr>
                <w:rFonts w:cs="Arial"/>
                <w:lang w:val="en-US" w:eastAsia="fr-FR"/>
              </w:rPr>
              <w:t>]</w:t>
            </w:r>
          </w:p>
        </w:tc>
      </w:tr>
      <w:tr w:rsidR="00612AC7" w:rsidRPr="00F20F72" w14:paraId="6E370BFD" w14:textId="77777777" w:rsidTr="009575D6">
        <w:tc>
          <w:tcPr>
            <w:tcW w:w="3020" w:type="dxa"/>
          </w:tcPr>
          <w:p w14:paraId="5BFA5927" w14:textId="4EA84B12" w:rsidR="00612AC7" w:rsidRDefault="00612AC7" w:rsidP="00612AC7">
            <w:pPr>
              <w:pStyle w:val="Puceniveau1"/>
              <w:numPr>
                <w:ilvl w:val="0"/>
                <w:numId w:val="0"/>
              </w:numPr>
              <w:rPr>
                <w:rFonts w:cs="Arial"/>
                <w:lang w:val="en-US" w:eastAsia="fr-FR"/>
              </w:rPr>
            </w:pPr>
            <w:r>
              <w:rPr>
                <w:rFonts w:cs="Arial"/>
                <w:lang w:val="en-US" w:eastAsia="fr-FR"/>
              </w:rPr>
              <w:t>Others</w:t>
            </w:r>
          </w:p>
        </w:tc>
        <w:tc>
          <w:tcPr>
            <w:tcW w:w="3020" w:type="dxa"/>
          </w:tcPr>
          <w:p w14:paraId="4BAD45BF" w14:textId="77777777" w:rsidR="00612AC7" w:rsidRDefault="00612AC7" w:rsidP="00612AC7">
            <w:pPr>
              <w:pStyle w:val="Puceniveau1"/>
              <w:numPr>
                <w:ilvl w:val="0"/>
                <w:numId w:val="0"/>
              </w:numPr>
              <w:rPr>
                <w:rFonts w:cs="Arial"/>
                <w:lang w:val="en-US" w:eastAsia="fr-FR"/>
              </w:rPr>
            </w:pPr>
            <w:r>
              <w:rPr>
                <w:rFonts w:cs="Arial"/>
                <w:lang w:val="en-US" w:eastAsia="fr-FR"/>
              </w:rPr>
              <w:t>[</w:t>
            </w:r>
            <w:r w:rsidRPr="00612AC7">
              <w:rPr>
                <w:rFonts w:cs="Arial"/>
                <w:highlight w:val="yellow"/>
                <w:lang w:val="en-US" w:eastAsia="fr-FR"/>
              </w:rPr>
              <w:t>Describe the stock of documents, 3D files, print productions, …</w:t>
            </w:r>
            <w:r>
              <w:rPr>
                <w:rFonts w:cs="Arial"/>
                <w:lang w:val="en-US" w:eastAsia="fr-FR"/>
              </w:rPr>
              <w:t>]</w:t>
            </w:r>
          </w:p>
          <w:p w14:paraId="2E3B2787" w14:textId="51599D68" w:rsidR="00CA7341" w:rsidRDefault="00CA7341" w:rsidP="00612AC7">
            <w:pPr>
              <w:pStyle w:val="Puceniveau1"/>
              <w:numPr>
                <w:ilvl w:val="0"/>
                <w:numId w:val="0"/>
              </w:numPr>
              <w:rPr>
                <w:rFonts w:cs="Arial"/>
                <w:lang w:val="en-US" w:eastAsia="fr-FR"/>
              </w:rPr>
            </w:pPr>
            <w:r>
              <w:rPr>
                <w:rFonts w:cs="Arial"/>
                <w:lang w:val="en-US" w:eastAsia="fr-FR"/>
              </w:rPr>
              <w:t>[</w:t>
            </w:r>
            <w:r w:rsidRPr="00CA7341">
              <w:rPr>
                <w:rFonts w:cs="Arial"/>
                <w:highlight w:val="yellow"/>
                <w:lang w:val="en-US" w:eastAsia="fr-FR"/>
              </w:rPr>
              <w:t>Indicate the expected growth per year</w:t>
            </w:r>
            <w:r>
              <w:rPr>
                <w:rFonts w:cs="Arial"/>
                <w:lang w:val="en-US" w:eastAsia="fr-FR"/>
              </w:rPr>
              <w:t>]</w:t>
            </w:r>
          </w:p>
        </w:tc>
        <w:tc>
          <w:tcPr>
            <w:tcW w:w="4020" w:type="dxa"/>
          </w:tcPr>
          <w:p w14:paraId="2E683146" w14:textId="77777777" w:rsidR="00612AC7" w:rsidRDefault="00612AC7" w:rsidP="00612AC7">
            <w:pPr>
              <w:pStyle w:val="Puceniveau1"/>
              <w:numPr>
                <w:ilvl w:val="0"/>
                <w:numId w:val="0"/>
              </w:numPr>
              <w:rPr>
                <w:rFonts w:cs="Arial"/>
                <w:lang w:val="en-US" w:eastAsia="fr-FR"/>
              </w:rPr>
            </w:pPr>
          </w:p>
        </w:tc>
      </w:tr>
    </w:tbl>
    <w:p w14:paraId="547E68BB" w14:textId="54D11891" w:rsidR="00FF21F6" w:rsidRDefault="00454F18" w:rsidP="00454F18">
      <w:pPr>
        <w:pStyle w:val="Titre1"/>
        <w:rPr>
          <w:lang w:val="en-US"/>
        </w:rPr>
      </w:pPr>
      <w:bookmarkStart w:id="24" w:name="_Toc81496851"/>
      <w:r>
        <w:rPr>
          <w:lang w:val="en-US"/>
        </w:rPr>
        <w:lastRenderedPageBreak/>
        <w:t>RFP process</w:t>
      </w:r>
      <w:bookmarkEnd w:id="24"/>
    </w:p>
    <w:p w14:paraId="5B609BBA" w14:textId="44001ABA" w:rsidR="00454F18" w:rsidRDefault="00454F18" w:rsidP="00454F18">
      <w:pPr>
        <w:rPr>
          <w:lang w:val="en-US"/>
        </w:rPr>
      </w:pPr>
      <w:r>
        <w:rPr>
          <w:lang w:val="en-US"/>
        </w:rPr>
        <w:t>[</w:t>
      </w:r>
      <w:r w:rsidRPr="00454F18">
        <w:rPr>
          <w:highlight w:val="yellow"/>
          <w:lang w:val="en-US"/>
        </w:rPr>
        <w:t>Describe in this part the expected process for this RFP, example:</w:t>
      </w:r>
      <w:r>
        <w:rPr>
          <w:lang w:val="en-US"/>
        </w:rPr>
        <w:t>]</w:t>
      </w:r>
    </w:p>
    <w:p w14:paraId="5A431525" w14:textId="48057221" w:rsidR="00454F18" w:rsidRDefault="00454F18" w:rsidP="00454F18">
      <w:pPr>
        <w:pStyle w:val="Puceniveau1"/>
        <w:rPr>
          <w:lang w:val="en-US"/>
        </w:rPr>
      </w:pPr>
      <w:r>
        <w:rPr>
          <w:lang w:val="en-US"/>
        </w:rPr>
        <w:t>NDA signature by Vendors: xx/xx/</w:t>
      </w:r>
      <w:proofErr w:type="spellStart"/>
      <w:r>
        <w:rPr>
          <w:lang w:val="en-US"/>
        </w:rPr>
        <w:t>xxxx</w:t>
      </w:r>
      <w:proofErr w:type="spellEnd"/>
    </w:p>
    <w:p w14:paraId="530E1D8C" w14:textId="70286F4F" w:rsidR="00454F18" w:rsidRDefault="00454F18" w:rsidP="00454F18">
      <w:pPr>
        <w:pStyle w:val="Puceniveau1"/>
        <w:rPr>
          <w:lang w:val="en-US"/>
        </w:rPr>
      </w:pPr>
      <w:r>
        <w:rPr>
          <w:lang w:val="en-US"/>
        </w:rPr>
        <w:t>RFP sent to Vendors: xx/xx/</w:t>
      </w:r>
      <w:proofErr w:type="spellStart"/>
      <w:r>
        <w:rPr>
          <w:lang w:val="en-US"/>
        </w:rPr>
        <w:t>xxxx</w:t>
      </w:r>
      <w:proofErr w:type="spellEnd"/>
    </w:p>
    <w:p w14:paraId="4A4264F9" w14:textId="387BCED3" w:rsidR="00454F18" w:rsidRDefault="00454F18" w:rsidP="00454F18">
      <w:pPr>
        <w:pStyle w:val="Puceniveau1"/>
        <w:rPr>
          <w:lang w:val="en-US"/>
        </w:rPr>
      </w:pPr>
      <w:r>
        <w:rPr>
          <w:lang w:val="en-US"/>
        </w:rPr>
        <w:t>Q/A</w:t>
      </w:r>
      <w:r w:rsidR="00194FF4">
        <w:rPr>
          <w:lang w:val="en-US"/>
        </w:rPr>
        <w:t xml:space="preserve"> session: [</w:t>
      </w:r>
      <w:r w:rsidR="00194FF4" w:rsidRPr="00065FF1">
        <w:rPr>
          <w:highlight w:val="yellow"/>
          <w:lang w:val="en-US"/>
        </w:rPr>
        <w:t>Often formal and in writing, with a maximum date. Be aware that, when possible, having a direct</w:t>
      </w:r>
      <w:r w:rsidR="00065FF1" w:rsidRPr="00065FF1">
        <w:rPr>
          <w:highlight w:val="yellow"/>
          <w:lang w:val="en-US"/>
        </w:rPr>
        <w:t>, more informal</w:t>
      </w:r>
      <w:r w:rsidR="00194FF4" w:rsidRPr="00065FF1">
        <w:rPr>
          <w:highlight w:val="yellow"/>
          <w:lang w:val="en-US"/>
        </w:rPr>
        <w:t xml:space="preserve"> access</w:t>
      </w:r>
      <w:r w:rsidR="00065FF1" w:rsidRPr="00065FF1">
        <w:rPr>
          <w:highlight w:val="yellow"/>
          <w:lang w:val="en-US"/>
        </w:rPr>
        <w:t xml:space="preserve"> </w:t>
      </w:r>
      <w:r w:rsidR="00194FF4" w:rsidRPr="00065FF1">
        <w:rPr>
          <w:highlight w:val="yellow"/>
          <w:lang w:val="en-US"/>
        </w:rPr>
        <w:t>for questions can be relevant and help you get the best from your potential vendors.</w:t>
      </w:r>
      <w:r w:rsidR="00194FF4">
        <w:rPr>
          <w:lang w:val="en-US"/>
        </w:rPr>
        <w:t>]</w:t>
      </w:r>
    </w:p>
    <w:p w14:paraId="00BA33D2" w14:textId="7EC4C3FB" w:rsidR="00065FF1" w:rsidRDefault="00065FF1" w:rsidP="00454F18">
      <w:pPr>
        <w:pStyle w:val="Puceniveau1"/>
        <w:rPr>
          <w:lang w:val="en-US"/>
        </w:rPr>
      </w:pPr>
      <w:r>
        <w:rPr>
          <w:lang w:val="en-US"/>
        </w:rPr>
        <w:t>Proposals due: xx/xx/</w:t>
      </w:r>
      <w:proofErr w:type="spellStart"/>
      <w:r>
        <w:rPr>
          <w:lang w:val="en-US"/>
        </w:rPr>
        <w:t>xxxx</w:t>
      </w:r>
      <w:proofErr w:type="spellEnd"/>
      <w:r>
        <w:rPr>
          <w:lang w:val="en-US"/>
        </w:rPr>
        <w:t>. We expect at least the following parts in the proposal:</w:t>
      </w:r>
    </w:p>
    <w:p w14:paraId="70DF076A" w14:textId="77777777" w:rsidR="00065FF1" w:rsidRDefault="00065FF1" w:rsidP="00065FF1">
      <w:pPr>
        <w:pStyle w:val="Puceniveau2"/>
        <w:rPr>
          <w:lang w:val="en-US"/>
        </w:rPr>
      </w:pPr>
      <w:r>
        <w:rPr>
          <w:lang w:val="en-US"/>
        </w:rPr>
        <w:t>Your company main information</w:t>
      </w:r>
    </w:p>
    <w:p w14:paraId="64156B2D" w14:textId="77777777" w:rsidR="00065FF1" w:rsidRDefault="00065FF1" w:rsidP="00065FF1">
      <w:pPr>
        <w:pStyle w:val="Puceniveau2"/>
        <w:rPr>
          <w:lang w:val="en-US"/>
        </w:rPr>
      </w:pPr>
      <w:r>
        <w:rPr>
          <w:lang w:val="en-US"/>
        </w:rPr>
        <w:t>Similar existing clients either in the same vertical, or with similar expectations</w:t>
      </w:r>
    </w:p>
    <w:p w14:paraId="0501033F" w14:textId="761817DE" w:rsidR="00065FF1" w:rsidRDefault="00065FF1" w:rsidP="00065FF1">
      <w:pPr>
        <w:pStyle w:val="Puceniveau2"/>
        <w:rPr>
          <w:lang w:val="en-US"/>
        </w:rPr>
      </w:pPr>
      <w:r>
        <w:rPr>
          <w:lang w:val="en-US"/>
        </w:rPr>
        <w:t>Product information and why it fits our needs</w:t>
      </w:r>
    </w:p>
    <w:p w14:paraId="5C6D8377" w14:textId="2C794766" w:rsidR="00065FF1" w:rsidRPr="00065FF1" w:rsidRDefault="00065FF1" w:rsidP="00065FF1">
      <w:pPr>
        <w:pStyle w:val="Puceniveau2"/>
        <w:rPr>
          <w:lang w:val="en-US"/>
        </w:rPr>
      </w:pPr>
      <w:r>
        <w:rPr>
          <w:lang w:val="en-US"/>
        </w:rPr>
        <w:t>Which need it does not fit</w:t>
      </w:r>
      <w:r w:rsidR="00865B3C">
        <w:rPr>
          <w:lang w:val="en-US"/>
        </w:rPr>
        <w:t>, and what do you suggest</w:t>
      </w:r>
    </w:p>
    <w:p w14:paraId="5D9F68C5" w14:textId="558AB564" w:rsidR="00065FF1" w:rsidRDefault="00865B3C" w:rsidP="00065FF1">
      <w:pPr>
        <w:pStyle w:val="Puceniveau2"/>
        <w:rPr>
          <w:lang w:val="en-US"/>
        </w:rPr>
      </w:pPr>
      <w:r>
        <w:rPr>
          <w:lang w:val="en-US"/>
        </w:rPr>
        <w:t>Project focus: organization, methodology, assumptions and estimation</w:t>
      </w:r>
    </w:p>
    <w:p w14:paraId="455DA4F4" w14:textId="690908F9" w:rsidR="00865B3C" w:rsidRDefault="00865B3C" w:rsidP="00065FF1">
      <w:pPr>
        <w:pStyle w:val="Puceniveau2"/>
        <w:rPr>
          <w:lang w:val="en-US"/>
        </w:rPr>
      </w:pPr>
      <w:r>
        <w:rPr>
          <w:lang w:val="en-US"/>
        </w:rPr>
        <w:t>Hosting information, SLA, security</w:t>
      </w:r>
    </w:p>
    <w:p w14:paraId="1AAA3165" w14:textId="148721F1" w:rsidR="00865B3C" w:rsidRDefault="00865B3C" w:rsidP="00065FF1">
      <w:pPr>
        <w:pStyle w:val="Puceniveau2"/>
        <w:rPr>
          <w:lang w:val="en-US"/>
        </w:rPr>
      </w:pPr>
      <w:r>
        <w:rPr>
          <w:lang w:val="en-US"/>
        </w:rPr>
        <w:t>Financial part</w:t>
      </w:r>
    </w:p>
    <w:p w14:paraId="1EB15FF4" w14:textId="09DA5A4C" w:rsidR="00065FF1" w:rsidRDefault="00065FF1" w:rsidP="00454F18">
      <w:pPr>
        <w:pStyle w:val="Puceniveau1"/>
        <w:rPr>
          <w:lang w:val="en-US"/>
        </w:rPr>
      </w:pPr>
      <w:r>
        <w:rPr>
          <w:lang w:val="en-US"/>
        </w:rPr>
        <w:t xml:space="preserve">A shortlist of the best vendors shall be communicated </w:t>
      </w:r>
      <w:proofErr w:type="gramStart"/>
      <w:r>
        <w:rPr>
          <w:lang w:val="en-US"/>
        </w:rPr>
        <w:t>on:</w:t>
      </w:r>
      <w:proofErr w:type="gramEnd"/>
      <w:r>
        <w:rPr>
          <w:lang w:val="en-US"/>
        </w:rPr>
        <w:t xml:space="preserve"> xx/xx/</w:t>
      </w:r>
      <w:proofErr w:type="spellStart"/>
      <w:r>
        <w:rPr>
          <w:lang w:val="en-US"/>
        </w:rPr>
        <w:t>xxxx</w:t>
      </w:r>
      <w:proofErr w:type="spellEnd"/>
    </w:p>
    <w:p w14:paraId="18C6C92A" w14:textId="2480E072" w:rsidR="00065FF1" w:rsidRDefault="00065FF1" w:rsidP="00454F18">
      <w:pPr>
        <w:pStyle w:val="Puceniveau1"/>
        <w:rPr>
          <w:lang w:val="en-US"/>
        </w:rPr>
      </w:pPr>
      <w:r>
        <w:rPr>
          <w:lang w:val="en-US"/>
        </w:rPr>
        <w:t xml:space="preserve">They will be invited to a pitch session of 2 hours between week xx or week </w:t>
      </w:r>
      <w:proofErr w:type="spellStart"/>
      <w:r>
        <w:rPr>
          <w:lang w:val="en-US"/>
        </w:rPr>
        <w:t>yy</w:t>
      </w:r>
      <w:proofErr w:type="spellEnd"/>
      <w:r>
        <w:rPr>
          <w:lang w:val="en-US"/>
        </w:rPr>
        <w:t>, including a demonstration of the platform (some scenarios could be sent after receiving the proposals).</w:t>
      </w:r>
    </w:p>
    <w:p w14:paraId="06AED66C" w14:textId="05D2F16A" w:rsidR="00065FF1" w:rsidRDefault="00065FF1" w:rsidP="00454F18">
      <w:pPr>
        <w:pStyle w:val="Puceniveau1"/>
        <w:rPr>
          <w:lang w:val="en-US"/>
        </w:rPr>
      </w:pPr>
      <w:r>
        <w:rPr>
          <w:lang w:val="en-US"/>
        </w:rPr>
        <w:t>1 or 2 more workshops can be organized afterwards until a final choice is made for negotiations.</w:t>
      </w:r>
    </w:p>
    <w:p w14:paraId="08842695" w14:textId="59AF134B" w:rsidR="00065FF1" w:rsidRDefault="00065FF1" w:rsidP="00454F18">
      <w:pPr>
        <w:pStyle w:val="Puceniveau1"/>
        <w:rPr>
          <w:lang w:val="en-US"/>
        </w:rPr>
      </w:pPr>
      <w:r>
        <w:rPr>
          <w:lang w:val="en-US"/>
        </w:rPr>
        <w:t>Contract phase typically last</w:t>
      </w:r>
      <w:r w:rsidR="00081CBF">
        <w:rPr>
          <w:lang w:val="en-US"/>
        </w:rPr>
        <w:t>s</w:t>
      </w:r>
      <w:r>
        <w:rPr>
          <w:lang w:val="en-US"/>
        </w:rPr>
        <w:t xml:space="preserve"> 1 month.</w:t>
      </w:r>
    </w:p>
    <w:p w14:paraId="14668AEA" w14:textId="3AA6CADA" w:rsidR="00065FF1" w:rsidRDefault="00065FF1" w:rsidP="00454F18">
      <w:pPr>
        <w:pStyle w:val="Puceniveau1"/>
        <w:rPr>
          <w:lang w:val="en-US"/>
        </w:rPr>
      </w:pPr>
      <w:r>
        <w:rPr>
          <w:lang w:val="en-US"/>
        </w:rPr>
        <w:t>Expected starting date for the project: xx/xx/</w:t>
      </w:r>
      <w:proofErr w:type="spellStart"/>
      <w:r>
        <w:rPr>
          <w:lang w:val="en-US"/>
        </w:rPr>
        <w:t>xxxx</w:t>
      </w:r>
      <w:proofErr w:type="spellEnd"/>
    </w:p>
    <w:p w14:paraId="2BC0F19A" w14:textId="6AF2A055" w:rsidR="00065FF1" w:rsidRDefault="00065FF1" w:rsidP="00454F18">
      <w:pPr>
        <w:pStyle w:val="Puceniveau1"/>
        <w:rPr>
          <w:lang w:val="en-US"/>
        </w:rPr>
      </w:pPr>
      <w:r>
        <w:rPr>
          <w:lang w:val="en-US"/>
        </w:rPr>
        <w:t>Ideal go-live date: xx/xx/</w:t>
      </w:r>
      <w:proofErr w:type="spellStart"/>
      <w:r>
        <w:rPr>
          <w:lang w:val="en-US"/>
        </w:rPr>
        <w:t>xxxx</w:t>
      </w:r>
      <w:proofErr w:type="spellEnd"/>
      <w:r>
        <w:rPr>
          <w:lang w:val="en-US"/>
        </w:rPr>
        <w:t xml:space="preserve"> [</w:t>
      </w:r>
      <w:r w:rsidRPr="00065FF1">
        <w:rPr>
          <w:highlight w:val="yellow"/>
          <w:lang w:val="en-US"/>
        </w:rPr>
        <w:t xml:space="preserve">insert here any hard deadline you may </w:t>
      </w:r>
      <w:proofErr w:type="gramStart"/>
      <w:r w:rsidRPr="00065FF1">
        <w:rPr>
          <w:highlight w:val="yellow"/>
          <w:lang w:val="en-US"/>
        </w:rPr>
        <w:t>have, and</w:t>
      </w:r>
      <w:proofErr w:type="gramEnd"/>
      <w:r w:rsidRPr="00065FF1">
        <w:rPr>
          <w:highlight w:val="yellow"/>
          <w:lang w:val="en-US"/>
        </w:rPr>
        <w:t xml:space="preserve"> explain why. Be aware that the expected duration of your project gives an idea of how big you think this project should be. 1-2 months indicate a straightforward project, 6 months or more of course show the vendors that you probably anticipate a </w:t>
      </w:r>
      <w:r w:rsidR="00081CBF">
        <w:rPr>
          <w:highlight w:val="yellow"/>
          <w:lang w:val="en-US"/>
        </w:rPr>
        <w:t>steady</w:t>
      </w:r>
      <w:r w:rsidR="00081CBF" w:rsidRPr="00065FF1">
        <w:rPr>
          <w:highlight w:val="yellow"/>
          <w:lang w:val="en-US"/>
        </w:rPr>
        <w:t xml:space="preserve"> </w:t>
      </w:r>
      <w:r w:rsidRPr="00065FF1">
        <w:rPr>
          <w:highlight w:val="yellow"/>
          <w:lang w:val="en-US"/>
        </w:rPr>
        <w:t>project process.</w:t>
      </w:r>
      <w:r>
        <w:rPr>
          <w:lang w:val="en-US"/>
        </w:rPr>
        <w:t>]</w:t>
      </w:r>
    </w:p>
    <w:p w14:paraId="219F04FE" w14:textId="6C8F3A98" w:rsidR="00085EAF" w:rsidRDefault="00085EAF" w:rsidP="00085EAF">
      <w:pPr>
        <w:pStyle w:val="Puceniveau1"/>
        <w:numPr>
          <w:ilvl w:val="0"/>
          <w:numId w:val="0"/>
        </w:numPr>
        <w:ind w:left="720" w:hanging="360"/>
        <w:rPr>
          <w:lang w:val="en-US"/>
        </w:rPr>
      </w:pPr>
    </w:p>
    <w:p w14:paraId="4DC7CD82" w14:textId="5C4C926E" w:rsidR="00085EAF" w:rsidRPr="00454F18" w:rsidRDefault="00085EAF" w:rsidP="00085EAF">
      <w:pPr>
        <w:pStyle w:val="Puceniveau1"/>
        <w:numPr>
          <w:ilvl w:val="0"/>
          <w:numId w:val="0"/>
        </w:numPr>
        <w:ind w:left="720" w:hanging="360"/>
        <w:rPr>
          <w:lang w:val="en-US"/>
        </w:rPr>
      </w:pPr>
      <w:r>
        <w:rPr>
          <w:lang w:val="en-US"/>
        </w:rPr>
        <w:t>[</w:t>
      </w:r>
      <w:r w:rsidRPr="00085EAF">
        <w:rPr>
          <w:highlight w:val="yellow"/>
          <w:lang w:val="en-US"/>
        </w:rPr>
        <w:t>Insert here the contacts for the RFP, where to send questions, etc.</w:t>
      </w:r>
      <w:r>
        <w:rPr>
          <w:lang w:val="en-US"/>
        </w:rPr>
        <w:t>]</w:t>
      </w:r>
    </w:p>
    <w:p w14:paraId="0D3327A5" w14:textId="5D1ADA5E" w:rsidR="008F2B94" w:rsidRPr="006B1F0B" w:rsidRDefault="008F2B94" w:rsidP="008F2B94">
      <w:pPr>
        <w:pStyle w:val="Titre1"/>
        <w:rPr>
          <w:lang w:val="en-US"/>
        </w:rPr>
      </w:pPr>
      <w:bookmarkStart w:id="25" w:name="_Toc81496852"/>
      <w:r w:rsidRPr="006B1F0B">
        <w:rPr>
          <w:lang w:val="en-US"/>
        </w:rPr>
        <w:lastRenderedPageBreak/>
        <w:t>Description of expected solution</w:t>
      </w:r>
      <w:bookmarkEnd w:id="25"/>
    </w:p>
    <w:p w14:paraId="7E849F62" w14:textId="51A6F5B8" w:rsidR="008F2B94" w:rsidRPr="00FF21F6" w:rsidRDefault="008F2B94" w:rsidP="008F2B94">
      <w:pPr>
        <w:pStyle w:val="Titre2"/>
        <w:rPr>
          <w:lang w:val="en-US"/>
        </w:rPr>
      </w:pPr>
      <w:bookmarkStart w:id="26" w:name="_Toc81496853"/>
      <w:r w:rsidRPr="00FF21F6">
        <w:rPr>
          <w:lang w:val="en-US"/>
        </w:rPr>
        <w:t>General principles</w:t>
      </w:r>
      <w:bookmarkEnd w:id="26"/>
    </w:p>
    <w:p w14:paraId="73D2C096" w14:textId="78FDC33A" w:rsidR="00347BCC" w:rsidRPr="00347BCC" w:rsidRDefault="00347BCC" w:rsidP="008F2B94">
      <w:pPr>
        <w:rPr>
          <w:rFonts w:cs="Arial"/>
          <w:lang w:val="en-US"/>
        </w:rPr>
      </w:pPr>
      <w:r w:rsidRPr="00347BCC">
        <w:rPr>
          <w:rFonts w:cs="Arial"/>
          <w:lang w:val="en-US"/>
        </w:rPr>
        <w:t xml:space="preserve">The DAM platform must present different features </w:t>
      </w:r>
      <w:r w:rsidR="00081CBF">
        <w:rPr>
          <w:rFonts w:cs="Arial"/>
          <w:lang w:val="en-US"/>
        </w:rPr>
        <w:t>for</w:t>
      </w:r>
      <w:r w:rsidR="00081CBF" w:rsidRPr="00347BCC">
        <w:rPr>
          <w:rFonts w:cs="Arial"/>
          <w:lang w:val="en-US"/>
        </w:rPr>
        <w:t xml:space="preserve"> </w:t>
      </w:r>
      <w:r w:rsidRPr="00347BCC">
        <w:rPr>
          <w:rFonts w:cs="Arial"/>
          <w:lang w:val="en-US"/>
        </w:rPr>
        <w:t>the different user roles.</w:t>
      </w:r>
    </w:p>
    <w:p w14:paraId="62BF75BC" w14:textId="30B10234" w:rsidR="00347BCC" w:rsidRPr="00347BCC" w:rsidRDefault="00347BCC" w:rsidP="008F2B94">
      <w:pPr>
        <w:rPr>
          <w:rFonts w:cs="Arial"/>
          <w:lang w:val="en-US"/>
        </w:rPr>
      </w:pPr>
      <w:r w:rsidRPr="00347BCC">
        <w:rPr>
          <w:rFonts w:cs="Arial"/>
          <w:lang w:val="en-US"/>
        </w:rPr>
        <w:t>Here’s a non-exhaustive list of features, some of them will be detailed in the following chapters:</w:t>
      </w:r>
    </w:p>
    <w:p w14:paraId="0B71C804" w14:textId="5472FF73" w:rsidR="008F2B94" w:rsidRPr="00FF21F6" w:rsidRDefault="00347BCC" w:rsidP="00E615C0">
      <w:pPr>
        <w:pStyle w:val="Puceniveau1"/>
        <w:rPr>
          <w:rFonts w:cs="Arial"/>
          <w:lang w:val="en-US"/>
        </w:rPr>
      </w:pPr>
      <w:r>
        <w:rPr>
          <w:rFonts w:cs="Arial"/>
          <w:lang w:val="en-US"/>
        </w:rPr>
        <w:t>Typical features for administrators:</w:t>
      </w:r>
    </w:p>
    <w:p w14:paraId="2D4A68BE" w14:textId="701441C0" w:rsidR="00AD42D9" w:rsidRDefault="00347BCC" w:rsidP="00347BCC">
      <w:pPr>
        <w:pStyle w:val="Puceniveau2"/>
        <w:rPr>
          <w:rFonts w:cs="Arial"/>
          <w:lang w:val="en-US"/>
        </w:rPr>
      </w:pPr>
      <w:r>
        <w:rPr>
          <w:rFonts w:cs="Arial"/>
          <w:lang w:val="en-US"/>
        </w:rPr>
        <w:t>M</w:t>
      </w:r>
      <w:r w:rsidR="00E615C0" w:rsidRPr="006B1F0B">
        <w:rPr>
          <w:rFonts w:cs="Arial"/>
          <w:lang w:val="en-US"/>
        </w:rPr>
        <w:t>anagement of users and of their roles, grants, etc.</w:t>
      </w:r>
    </w:p>
    <w:p w14:paraId="4638FCFA" w14:textId="2026B4E4" w:rsidR="00347BCC" w:rsidRPr="00347BCC" w:rsidRDefault="00347BCC" w:rsidP="00347BCC">
      <w:pPr>
        <w:pStyle w:val="Puceniveau2"/>
        <w:rPr>
          <w:rFonts w:cs="Arial"/>
          <w:lang w:val="en-US"/>
        </w:rPr>
      </w:pPr>
      <w:r>
        <w:rPr>
          <w:rFonts w:cs="Arial"/>
          <w:lang w:val="en-US"/>
        </w:rPr>
        <w:t>Access to all.</w:t>
      </w:r>
    </w:p>
    <w:p w14:paraId="18F58A82" w14:textId="4B1C5F5A" w:rsidR="00347BCC" w:rsidRPr="00FF21F6" w:rsidRDefault="00347BCC" w:rsidP="00347BCC">
      <w:pPr>
        <w:pStyle w:val="Puceniveau1"/>
        <w:rPr>
          <w:rFonts w:cs="Arial"/>
          <w:lang w:val="en-US"/>
        </w:rPr>
      </w:pPr>
      <w:r>
        <w:rPr>
          <w:rFonts w:cs="Arial"/>
          <w:lang w:val="en-US"/>
        </w:rPr>
        <w:t>Typical features for advanced users:</w:t>
      </w:r>
    </w:p>
    <w:p w14:paraId="410A9722" w14:textId="0B40124B" w:rsidR="00347BCC" w:rsidRPr="00FF21F6" w:rsidRDefault="00347BCC" w:rsidP="00347BCC">
      <w:pPr>
        <w:pStyle w:val="Puceniveau2"/>
        <w:rPr>
          <w:lang w:val="en-US"/>
        </w:rPr>
      </w:pPr>
      <w:r>
        <w:rPr>
          <w:lang w:val="en-US"/>
        </w:rPr>
        <w:t>M</w:t>
      </w:r>
      <w:r w:rsidRPr="00FF21F6">
        <w:rPr>
          <w:lang w:val="en-US"/>
        </w:rPr>
        <w:t xml:space="preserve">anagement of </w:t>
      </w:r>
      <w:r>
        <w:rPr>
          <w:lang w:val="en-US"/>
        </w:rPr>
        <w:t>keywords, thesaurus, …</w:t>
      </w:r>
    </w:p>
    <w:p w14:paraId="4E54BA75" w14:textId="3AE9E66E" w:rsidR="00347BCC" w:rsidRPr="00FF21F6" w:rsidRDefault="00347BCC" w:rsidP="00347BCC">
      <w:pPr>
        <w:pStyle w:val="Puceniveau2"/>
        <w:rPr>
          <w:lang w:val="en-US"/>
        </w:rPr>
      </w:pPr>
      <w:r>
        <w:rPr>
          <w:lang w:val="en-US"/>
        </w:rPr>
        <w:t xml:space="preserve">Upload, </w:t>
      </w:r>
      <w:r w:rsidRPr="00FF21F6">
        <w:rPr>
          <w:lang w:val="en-US"/>
        </w:rPr>
        <w:t xml:space="preserve">indexing and </w:t>
      </w:r>
      <w:r>
        <w:rPr>
          <w:lang w:val="en-US"/>
        </w:rPr>
        <w:t>asset publication.</w:t>
      </w:r>
    </w:p>
    <w:p w14:paraId="238202CE" w14:textId="671C8839" w:rsidR="00347BCC" w:rsidRDefault="00347BCC" w:rsidP="00347BCC">
      <w:pPr>
        <w:pStyle w:val="Puceniveau2"/>
        <w:rPr>
          <w:lang w:val="en-US"/>
        </w:rPr>
      </w:pPr>
      <w:r>
        <w:rPr>
          <w:lang w:val="en-US"/>
        </w:rPr>
        <w:t>E</w:t>
      </w:r>
      <w:r w:rsidRPr="00FF21F6">
        <w:rPr>
          <w:lang w:val="en-US"/>
        </w:rPr>
        <w:t xml:space="preserve">ditorial animation of the </w:t>
      </w:r>
      <w:r>
        <w:rPr>
          <w:lang w:val="en-US"/>
        </w:rPr>
        <w:t>platform</w:t>
      </w:r>
      <w:r w:rsidRPr="00FF21F6">
        <w:rPr>
          <w:lang w:val="en-US"/>
        </w:rPr>
        <w:t xml:space="preserve"> (news, </w:t>
      </w:r>
      <w:r>
        <w:rPr>
          <w:lang w:val="en-US"/>
        </w:rPr>
        <w:t xml:space="preserve">latest updates, </w:t>
      </w:r>
      <w:r w:rsidRPr="00FF21F6">
        <w:rPr>
          <w:lang w:val="en-US"/>
        </w:rPr>
        <w:t>FAQ, etc.)</w:t>
      </w:r>
      <w:r>
        <w:rPr>
          <w:lang w:val="en-US"/>
        </w:rPr>
        <w:t>.</w:t>
      </w:r>
    </w:p>
    <w:p w14:paraId="4CA2D324" w14:textId="46024F9A" w:rsidR="00D24E1D" w:rsidRPr="00FF21F6" w:rsidRDefault="00D24E1D" w:rsidP="00347BCC">
      <w:pPr>
        <w:pStyle w:val="Puceniveau2"/>
        <w:rPr>
          <w:lang w:val="en-US"/>
        </w:rPr>
      </w:pPr>
      <w:r>
        <w:rPr>
          <w:lang w:val="en-US"/>
        </w:rPr>
        <w:t>[</w:t>
      </w:r>
      <w:r w:rsidRPr="00D24E1D">
        <w:rPr>
          <w:highlight w:val="yellow"/>
          <w:lang w:val="en-US"/>
        </w:rPr>
        <w:t>If applicable</w:t>
      </w:r>
      <w:r>
        <w:rPr>
          <w:lang w:val="en-US"/>
        </w:rPr>
        <w:t>] The ability to send a brief to an agency, iterate on the assets that are produced (collaborative workflow, comments on the asset, versioning, comparison), until they are validated and published into the DAM.</w:t>
      </w:r>
    </w:p>
    <w:p w14:paraId="529CB5F4" w14:textId="77777777" w:rsidR="00347BCC" w:rsidRDefault="00347BCC" w:rsidP="00E615C0">
      <w:pPr>
        <w:pStyle w:val="Puceniveau1"/>
        <w:rPr>
          <w:rFonts w:cs="Arial"/>
          <w:lang w:val="en-US"/>
        </w:rPr>
      </w:pPr>
      <w:r>
        <w:rPr>
          <w:rFonts w:cs="Arial"/>
          <w:lang w:val="en-US"/>
        </w:rPr>
        <w:t>Typical features for end-users:</w:t>
      </w:r>
    </w:p>
    <w:p w14:paraId="27130304" w14:textId="3599D6AE" w:rsidR="008F2B94" w:rsidRPr="00FF21F6" w:rsidRDefault="00347BCC" w:rsidP="00347BCC">
      <w:pPr>
        <w:pStyle w:val="Puceniveau2"/>
        <w:rPr>
          <w:lang w:val="en-US"/>
        </w:rPr>
      </w:pPr>
      <w:r>
        <w:rPr>
          <w:lang w:val="en-US"/>
        </w:rPr>
        <w:t>A user-friendly access, 100% web-based, adapted to our colors and logo, in responsive design (for mobile/tablet access).</w:t>
      </w:r>
    </w:p>
    <w:p w14:paraId="23B7971F" w14:textId="77777777" w:rsidR="00EA45F5" w:rsidRDefault="00EA45F5" w:rsidP="00E615C0">
      <w:pPr>
        <w:pStyle w:val="Puceniveau2"/>
        <w:rPr>
          <w:rFonts w:cs="Arial"/>
          <w:lang w:val="en-US"/>
        </w:rPr>
      </w:pPr>
      <w:r>
        <w:rPr>
          <w:rFonts w:cs="Arial"/>
          <w:lang w:val="en-US"/>
        </w:rPr>
        <w:t>Efficient search bar, auto-complete, filters adapted to our metadata.</w:t>
      </w:r>
    </w:p>
    <w:p w14:paraId="2B508201" w14:textId="45C9D2D5" w:rsidR="00E615C0" w:rsidRDefault="00EA45F5" w:rsidP="00E615C0">
      <w:pPr>
        <w:pStyle w:val="Puceniveau2"/>
        <w:rPr>
          <w:rFonts w:cs="Arial"/>
          <w:lang w:val="en-US"/>
        </w:rPr>
      </w:pPr>
      <w:r>
        <w:rPr>
          <w:rFonts w:cs="Arial"/>
          <w:lang w:val="en-US"/>
        </w:rPr>
        <w:t>The ability to separate assets into different collections.</w:t>
      </w:r>
    </w:p>
    <w:p w14:paraId="785144E4" w14:textId="4E0B92A4" w:rsidR="00EA45F5" w:rsidRDefault="00EA45F5" w:rsidP="00EA45F5">
      <w:pPr>
        <w:pStyle w:val="Puceniveau2"/>
        <w:rPr>
          <w:rFonts w:cs="Arial"/>
          <w:lang w:val="en-US"/>
        </w:rPr>
      </w:pPr>
      <w:r>
        <w:rPr>
          <w:rFonts w:cs="Arial"/>
          <w:lang w:val="en-US"/>
        </w:rPr>
        <w:t>The ability to add any type of assets into carts/baskets/boards that can be saved, private, public, shared…</w:t>
      </w:r>
    </w:p>
    <w:p w14:paraId="2D0575B2" w14:textId="21D3859C" w:rsidR="00EA45F5" w:rsidRPr="00EA45F5" w:rsidRDefault="00EA45F5" w:rsidP="00EA45F5">
      <w:pPr>
        <w:pStyle w:val="Puceniveau2"/>
        <w:rPr>
          <w:rFonts w:cs="Arial"/>
          <w:lang w:val="en-US"/>
        </w:rPr>
      </w:pPr>
      <w:r>
        <w:rPr>
          <w:rFonts w:cs="Arial"/>
          <w:lang w:val="en-US"/>
        </w:rPr>
        <w:t>The ability to download any possible pre-generated variation of the asset, or a variation that can be generated on-the-fly.</w:t>
      </w:r>
    </w:p>
    <w:p w14:paraId="68F0F986" w14:textId="3A378D12" w:rsidR="00AD42D9" w:rsidRPr="00FF21F6" w:rsidRDefault="00AD42D9" w:rsidP="00E615C0">
      <w:pPr>
        <w:pStyle w:val="Puceniveau2"/>
        <w:rPr>
          <w:rFonts w:cs="Arial"/>
          <w:lang w:val="en-US"/>
        </w:rPr>
      </w:pPr>
      <w:r w:rsidRPr="00FF21F6">
        <w:rPr>
          <w:rFonts w:cs="Arial"/>
          <w:lang w:val="en-US"/>
        </w:rPr>
        <w:t>Integration to end</w:t>
      </w:r>
      <w:r w:rsidR="00081CBF">
        <w:rPr>
          <w:rFonts w:cs="Arial"/>
          <w:lang w:val="en-US"/>
        </w:rPr>
        <w:t>-</w:t>
      </w:r>
      <w:r w:rsidRPr="00FF21F6">
        <w:rPr>
          <w:rFonts w:cs="Arial"/>
          <w:lang w:val="en-US"/>
        </w:rPr>
        <w:t>user applications e.g., InDesign, Photoshop, PowerPoint, etc.</w:t>
      </w:r>
    </w:p>
    <w:p w14:paraId="3A81FA84" w14:textId="5F3253EB" w:rsidR="00EA45F5" w:rsidRDefault="00EA45F5" w:rsidP="00EA45F5">
      <w:pPr>
        <w:pStyle w:val="Puceniveau1"/>
        <w:rPr>
          <w:rFonts w:cs="Arial"/>
          <w:lang w:val="en-US"/>
        </w:rPr>
      </w:pPr>
      <w:r>
        <w:rPr>
          <w:rFonts w:cs="Arial"/>
          <w:lang w:val="en-US"/>
        </w:rPr>
        <w:t>Typical features for webmasters</w:t>
      </w:r>
      <w:r w:rsidR="00B26DCF">
        <w:rPr>
          <w:rFonts w:cs="Arial"/>
          <w:lang w:val="en-US"/>
        </w:rPr>
        <w:t xml:space="preserve">, or any other user group who needs to access the assets from different </w:t>
      </w:r>
      <w:proofErr w:type="spellStart"/>
      <w:r w:rsidR="00B26DCF">
        <w:rPr>
          <w:rFonts w:cs="Arial"/>
          <w:lang w:val="en-US"/>
        </w:rPr>
        <w:t>softwares</w:t>
      </w:r>
      <w:proofErr w:type="spellEnd"/>
      <w:r w:rsidR="00B26DCF">
        <w:rPr>
          <w:rFonts w:cs="Arial"/>
          <w:lang w:val="en-US"/>
        </w:rPr>
        <w:t>/sites in the company</w:t>
      </w:r>
      <w:r>
        <w:rPr>
          <w:rFonts w:cs="Arial"/>
          <w:lang w:val="en-US"/>
        </w:rPr>
        <w:t xml:space="preserve"> [</w:t>
      </w:r>
      <w:r w:rsidRPr="00EA45F5">
        <w:rPr>
          <w:rFonts w:cs="Arial"/>
          <w:highlight w:val="yellow"/>
          <w:lang w:val="en-US"/>
        </w:rPr>
        <w:t>if applicable</w:t>
      </w:r>
      <w:r>
        <w:rPr>
          <w:rFonts w:cs="Arial"/>
          <w:lang w:val="en-US"/>
        </w:rPr>
        <w:t>]:</w:t>
      </w:r>
    </w:p>
    <w:p w14:paraId="64BF6AA3" w14:textId="5429FB2F" w:rsidR="006B1F0B" w:rsidRDefault="006B1F0B" w:rsidP="00EA45F5">
      <w:pPr>
        <w:pStyle w:val="Puceniveau2"/>
        <w:rPr>
          <w:lang w:val="en-US"/>
        </w:rPr>
      </w:pPr>
      <w:r w:rsidRPr="00FF21F6">
        <w:rPr>
          <w:lang w:val="en-US"/>
        </w:rPr>
        <w:t>A d</w:t>
      </w:r>
      <w:r w:rsidR="00EA45F5">
        <w:rPr>
          <w:lang w:val="en-US"/>
        </w:rPr>
        <w:t>istribution</w:t>
      </w:r>
      <w:r w:rsidRPr="00FF21F6">
        <w:rPr>
          <w:lang w:val="en-US"/>
        </w:rPr>
        <w:t xml:space="preserve"> capability of assets on any channel: CMS and/or social media or other digital media channels. In order to avoid duplication and enable personalization.</w:t>
      </w:r>
    </w:p>
    <w:p w14:paraId="69962EE3" w14:textId="6DF4E5B0" w:rsidR="00D24E1D" w:rsidRPr="00FF21F6" w:rsidRDefault="00D24E1D" w:rsidP="00EA45F5">
      <w:pPr>
        <w:pStyle w:val="Puceniveau2"/>
        <w:rPr>
          <w:lang w:val="en-US"/>
        </w:rPr>
      </w:pPr>
      <w:r>
        <w:rPr>
          <w:lang w:val="en-US"/>
        </w:rPr>
        <w:t>The ability to embed directly in the CMS a “window on the DAM”, where searching/filtering assets is as easy as on the DAM platform, and where the webmaster can paste a link to the asset in the CMS, instead of duplicating it.</w:t>
      </w:r>
    </w:p>
    <w:p w14:paraId="372B7B08" w14:textId="2E1EFF53" w:rsidR="00C97C5D" w:rsidRPr="00FF21F6" w:rsidRDefault="00C97C5D" w:rsidP="00C97C5D">
      <w:pPr>
        <w:pStyle w:val="Titre2"/>
        <w:rPr>
          <w:lang w:val="en-US"/>
        </w:rPr>
      </w:pPr>
      <w:bookmarkStart w:id="27" w:name="_Toc81496854"/>
      <w:r>
        <w:rPr>
          <w:lang w:val="en-US"/>
        </w:rPr>
        <w:lastRenderedPageBreak/>
        <w:t>Assets lifecycle</w:t>
      </w:r>
      <w:bookmarkEnd w:id="27"/>
    </w:p>
    <w:p w14:paraId="35743AC2" w14:textId="002BAEE7" w:rsidR="00C97C5D" w:rsidRPr="006B1F0B" w:rsidRDefault="00C97C5D" w:rsidP="00C97C5D">
      <w:pPr>
        <w:pStyle w:val="Puceniveau1"/>
        <w:numPr>
          <w:ilvl w:val="0"/>
          <w:numId w:val="0"/>
        </w:numPr>
        <w:rPr>
          <w:rFonts w:cs="Arial"/>
          <w:lang w:val="en-US"/>
        </w:rPr>
      </w:pPr>
      <w:r w:rsidRPr="006B1F0B">
        <w:rPr>
          <w:rFonts w:cs="Arial"/>
          <w:highlight w:val="yellow"/>
          <w:lang w:val="en-US"/>
        </w:rPr>
        <w:t>[</w:t>
      </w:r>
      <w:r>
        <w:rPr>
          <w:rFonts w:cs="Arial"/>
          <w:highlight w:val="yellow"/>
          <w:lang w:val="en-US"/>
        </w:rPr>
        <w:t>It can be useful to share your idea of the assets’</w:t>
      </w:r>
      <w:r w:rsidR="00D4008E">
        <w:rPr>
          <w:rFonts w:cs="Arial"/>
          <w:highlight w:val="yellow"/>
          <w:lang w:val="en-US"/>
        </w:rPr>
        <w:t xml:space="preserve"> lifecycle, since this gives </w:t>
      </w:r>
      <w:r w:rsidR="00081CBF">
        <w:rPr>
          <w:rFonts w:cs="Arial"/>
          <w:highlight w:val="yellow"/>
          <w:lang w:val="en-US"/>
        </w:rPr>
        <w:t xml:space="preserve">vendors </w:t>
      </w:r>
      <w:r w:rsidR="00D4008E">
        <w:rPr>
          <w:rFonts w:cs="Arial"/>
          <w:highlight w:val="yellow"/>
          <w:lang w:val="en-US"/>
        </w:rPr>
        <w:t>a better view on your functional expectations. It is</w:t>
      </w:r>
      <w:r>
        <w:rPr>
          <w:rFonts w:cs="Arial"/>
          <w:highlight w:val="yellow"/>
          <w:lang w:val="en-US"/>
        </w:rPr>
        <w:t xml:space="preserve"> most often set</w:t>
      </w:r>
      <w:r w:rsidR="00081CBF">
        <w:rPr>
          <w:rFonts w:cs="Arial"/>
          <w:highlight w:val="yellow"/>
          <w:lang w:val="en-US"/>
        </w:rPr>
        <w:t xml:space="preserve"> </w:t>
      </w:r>
      <w:r>
        <w:rPr>
          <w:rFonts w:cs="Arial"/>
          <w:highlight w:val="yellow"/>
          <w:lang w:val="en-US"/>
        </w:rPr>
        <w:t>up as a</w:t>
      </w:r>
      <w:r w:rsidRPr="006B1F0B">
        <w:rPr>
          <w:rFonts w:cs="Arial"/>
          <w:highlight w:val="yellow"/>
          <w:lang w:val="en-US"/>
        </w:rPr>
        <w:t xml:space="preserve"> workflow</w:t>
      </w:r>
      <w:r>
        <w:rPr>
          <w:rFonts w:cs="Arial"/>
          <w:highlight w:val="yellow"/>
          <w:lang w:val="en-US"/>
        </w:rPr>
        <w:t xml:space="preserve">: </w:t>
      </w:r>
      <w:r w:rsidRPr="006B1F0B">
        <w:rPr>
          <w:rFonts w:cs="Arial"/>
          <w:highlight w:val="yellow"/>
          <w:lang w:val="en-US"/>
        </w:rPr>
        <w:t xml:space="preserve">a replicable process managing the life cycle of all your assets. There is no universal workflow; the best one is adapted to your organization and meets your own objectives. </w:t>
      </w:r>
      <w:r>
        <w:rPr>
          <w:rFonts w:cs="Arial"/>
          <w:highlight w:val="yellow"/>
          <w:lang w:val="en-US"/>
        </w:rPr>
        <w:t>However, your DAM vendor should be able to provide a simple and straightforward workflow, that would probably fit your immediate needs. Use this chapter to describe your organization</w:t>
      </w:r>
      <w:r w:rsidR="00D4008E">
        <w:rPr>
          <w:rFonts w:cs="Arial"/>
          <w:highlight w:val="yellow"/>
          <w:lang w:val="en-US"/>
        </w:rPr>
        <w:t xml:space="preserve">’s </w:t>
      </w:r>
      <w:r w:rsidRPr="006B1F0B">
        <w:rPr>
          <w:rFonts w:cs="Arial"/>
          <w:highlight w:val="yellow"/>
          <w:lang w:val="en-US"/>
        </w:rPr>
        <w:t>main workflows of contribution, indexing and translation.]</w:t>
      </w:r>
    </w:p>
    <w:p w14:paraId="3E57DAEC" w14:textId="486ADD14" w:rsidR="00BD5E72" w:rsidRDefault="00BD5E72" w:rsidP="00C97C5D">
      <w:pPr>
        <w:pStyle w:val="Puceniveau1"/>
        <w:numPr>
          <w:ilvl w:val="0"/>
          <w:numId w:val="0"/>
        </w:numPr>
        <w:rPr>
          <w:rFonts w:cs="Arial"/>
          <w:lang w:val="en-US"/>
        </w:rPr>
      </w:pPr>
      <w:r>
        <w:rPr>
          <w:rFonts w:cs="Arial"/>
          <w:lang w:val="en-US"/>
        </w:rPr>
        <w:t>Here’s a presentation of what we believe our assets’ lifecycle should be. We expect</w:t>
      </w:r>
      <w:r w:rsidR="00ED4ACD">
        <w:rPr>
          <w:rFonts w:cs="Arial"/>
          <w:lang w:val="en-US"/>
        </w:rPr>
        <w:t xml:space="preserve"> </w:t>
      </w:r>
      <w:r>
        <w:rPr>
          <w:rFonts w:cs="Arial"/>
          <w:lang w:val="en-US"/>
        </w:rPr>
        <w:t xml:space="preserve">vendors to challenge this if required, since there are probably some optimization ideas </w:t>
      </w:r>
      <w:r w:rsidR="00ED4ACD">
        <w:rPr>
          <w:rFonts w:cs="Arial"/>
          <w:lang w:val="en-US"/>
        </w:rPr>
        <w:t>to draw</w:t>
      </w:r>
      <w:r>
        <w:rPr>
          <w:rFonts w:cs="Arial"/>
          <w:lang w:val="en-US"/>
        </w:rPr>
        <w:t xml:space="preserve"> from your other DAM projects.</w:t>
      </w:r>
    </w:p>
    <w:p w14:paraId="46FEEE5B" w14:textId="151AC081" w:rsidR="00C97C5D" w:rsidRPr="006B1F0B" w:rsidRDefault="00C97C5D" w:rsidP="00C97C5D">
      <w:pPr>
        <w:pStyle w:val="Puceniveau1"/>
        <w:numPr>
          <w:ilvl w:val="0"/>
          <w:numId w:val="0"/>
        </w:numPr>
        <w:rPr>
          <w:rFonts w:cs="Arial"/>
          <w:lang w:val="en-US"/>
        </w:rPr>
      </w:pPr>
      <w:r w:rsidRPr="006B1F0B">
        <w:rPr>
          <w:rFonts w:cs="Arial"/>
          <w:lang w:val="en-US"/>
        </w:rPr>
        <w:t xml:space="preserve">The life cycle of an asset goes through </w:t>
      </w:r>
      <w:r>
        <w:rPr>
          <w:rFonts w:cs="Arial"/>
          <w:lang w:val="en-US"/>
        </w:rPr>
        <w:t>at least four</w:t>
      </w:r>
      <w:r w:rsidRPr="006B1F0B">
        <w:rPr>
          <w:rFonts w:cs="Arial"/>
          <w:lang w:val="en-US"/>
        </w:rPr>
        <w:t xml:space="preserve"> phases:</w:t>
      </w:r>
    </w:p>
    <w:p w14:paraId="3D0AF6A5" w14:textId="37AD18E4" w:rsidR="00C97C5D" w:rsidRPr="006B1F0B" w:rsidRDefault="00C97C5D" w:rsidP="00C97C5D">
      <w:pPr>
        <w:pStyle w:val="Puceniveau1"/>
        <w:rPr>
          <w:rFonts w:cs="Arial"/>
          <w:lang w:val="en-US"/>
        </w:rPr>
      </w:pPr>
      <w:r>
        <w:rPr>
          <w:rFonts w:cs="Arial"/>
          <w:lang w:val="en-US"/>
        </w:rPr>
        <w:t>Asset</w:t>
      </w:r>
      <w:r w:rsidRPr="006B1F0B">
        <w:rPr>
          <w:rFonts w:cs="Arial"/>
          <w:lang w:val="en-US"/>
        </w:rPr>
        <w:t xml:space="preserve"> </w:t>
      </w:r>
      <w:r>
        <w:rPr>
          <w:rFonts w:cs="Arial"/>
          <w:lang w:val="en-US"/>
        </w:rPr>
        <w:t>ingestion</w:t>
      </w:r>
      <w:r w:rsidR="00D77F11">
        <w:rPr>
          <w:rFonts w:cs="Arial"/>
          <w:lang w:val="en-US"/>
        </w:rPr>
        <w:t>/upload</w:t>
      </w:r>
      <w:r w:rsidRPr="006B1F0B">
        <w:rPr>
          <w:rFonts w:cs="Arial"/>
          <w:lang w:val="en-US"/>
        </w:rPr>
        <w:t>:</w:t>
      </w:r>
    </w:p>
    <w:p w14:paraId="68A4ECC2" w14:textId="5EFA0339" w:rsidR="00C97C5D" w:rsidRPr="006B1F0B" w:rsidRDefault="00ED4ACD" w:rsidP="00C97C5D">
      <w:pPr>
        <w:pStyle w:val="Puceniveau1"/>
        <w:numPr>
          <w:ilvl w:val="0"/>
          <w:numId w:val="0"/>
        </w:numPr>
        <w:ind w:left="1134"/>
        <w:rPr>
          <w:rFonts w:cs="Arial"/>
          <w:lang w:val="en-US"/>
        </w:rPr>
      </w:pPr>
      <w:r>
        <w:rPr>
          <w:rFonts w:cs="Arial"/>
          <w:lang w:val="en-US"/>
        </w:rPr>
        <w:t>[</w:t>
      </w:r>
      <w:r w:rsidR="00C97C5D" w:rsidRPr="00ED4ACD">
        <w:rPr>
          <w:rFonts w:cs="Arial"/>
          <w:highlight w:val="yellow"/>
          <w:lang w:val="en-US"/>
        </w:rPr>
        <w:t xml:space="preserve">Here are some examples of specific </w:t>
      </w:r>
      <w:proofErr w:type="spellStart"/>
      <w:r w:rsidR="00C97C5D" w:rsidRPr="00ED4ACD">
        <w:rPr>
          <w:rFonts w:cs="Arial"/>
          <w:highlight w:val="yellow"/>
          <w:lang w:val="en-US"/>
        </w:rPr>
        <w:t>behaviours</w:t>
      </w:r>
      <w:proofErr w:type="spellEnd"/>
      <w:r w:rsidR="00C97C5D" w:rsidRPr="00ED4ACD">
        <w:rPr>
          <w:rFonts w:cs="Arial"/>
          <w:highlight w:val="yellow"/>
          <w:lang w:val="en-US"/>
        </w:rPr>
        <w:t xml:space="preserve"> that can be found in some organizations:</w:t>
      </w:r>
      <w:r>
        <w:rPr>
          <w:rFonts w:cs="Arial"/>
          <w:lang w:val="en-US"/>
        </w:rPr>
        <w:t>]</w:t>
      </w:r>
    </w:p>
    <w:p w14:paraId="1A1BBFFF" w14:textId="36C60BD6" w:rsidR="00C97C5D" w:rsidRPr="00FF21F6" w:rsidRDefault="00C97C5D" w:rsidP="00C97C5D">
      <w:pPr>
        <w:pStyle w:val="Puceniveau2"/>
        <w:rPr>
          <w:rFonts w:cs="Arial"/>
          <w:lang w:val="en-US"/>
        </w:rPr>
      </w:pPr>
      <w:r>
        <w:rPr>
          <w:rFonts w:cs="Arial"/>
          <w:lang w:val="en-US"/>
        </w:rPr>
        <w:t>An ingestion workflow that deals with duplicate (or suspected duplicate) assets: this can prevent the user to upload an asset that already exists, a manual check should be possible.</w:t>
      </w:r>
    </w:p>
    <w:p w14:paraId="35A1543B" w14:textId="11F3CDCF" w:rsidR="00C97C5D" w:rsidRDefault="00C97C5D" w:rsidP="00C97C5D">
      <w:pPr>
        <w:pStyle w:val="Puceniveau2"/>
        <w:rPr>
          <w:rFonts w:cs="Arial"/>
          <w:lang w:val="en-US"/>
        </w:rPr>
      </w:pPr>
      <w:r>
        <w:rPr>
          <w:rFonts w:cs="Arial"/>
          <w:lang w:val="en-US"/>
        </w:rPr>
        <w:t>Specific rules on the asset before ingestion (minimal size etc.).</w:t>
      </w:r>
    </w:p>
    <w:p w14:paraId="092936ED" w14:textId="77777777" w:rsidR="00C97C5D" w:rsidRPr="00FF21F6" w:rsidRDefault="00C97C5D" w:rsidP="00C97C5D">
      <w:pPr>
        <w:pStyle w:val="Puceniveau2"/>
        <w:rPr>
          <w:rFonts w:cs="Arial"/>
          <w:lang w:val="en-US"/>
        </w:rPr>
      </w:pPr>
      <w:r>
        <w:rPr>
          <w:rFonts w:cs="Arial"/>
          <w:lang w:val="en-US"/>
        </w:rPr>
        <w:t>Some automated metadata fields, out of IPTC/EXIF technical metadata (author, date, …).</w:t>
      </w:r>
    </w:p>
    <w:p w14:paraId="0D2CCD43" w14:textId="66FBBE41" w:rsidR="00C97C5D" w:rsidRDefault="00C97C5D" w:rsidP="00C97C5D">
      <w:pPr>
        <w:pStyle w:val="Puceniveau2"/>
        <w:rPr>
          <w:rFonts w:cs="Arial"/>
          <w:lang w:val="en-US"/>
        </w:rPr>
      </w:pPr>
      <w:r>
        <w:rPr>
          <w:rFonts w:cs="Arial"/>
          <w:lang w:val="en-US"/>
        </w:rPr>
        <w:t>Some AI-generated keywords, if desired</w:t>
      </w:r>
      <w:r w:rsidR="00C24996">
        <w:rPr>
          <w:rFonts w:cs="Arial"/>
          <w:lang w:val="en-US"/>
        </w:rPr>
        <w:t>.</w:t>
      </w:r>
    </w:p>
    <w:p w14:paraId="0ACB286F" w14:textId="77777777" w:rsidR="00C97C5D" w:rsidRPr="00FF21F6" w:rsidRDefault="00C97C5D" w:rsidP="00C97C5D">
      <w:pPr>
        <w:pStyle w:val="Puceniveau2"/>
        <w:rPr>
          <w:rFonts w:cs="Arial"/>
          <w:lang w:val="en-US"/>
        </w:rPr>
      </w:pPr>
      <w:r>
        <w:rPr>
          <w:rFonts w:cs="Arial"/>
          <w:lang w:val="en-US"/>
        </w:rPr>
        <w:t>Etc.</w:t>
      </w:r>
    </w:p>
    <w:p w14:paraId="2EDADA6E" w14:textId="023FDE76" w:rsidR="00C97C5D" w:rsidRPr="006B1F0B" w:rsidRDefault="00C97C5D" w:rsidP="00C97C5D">
      <w:pPr>
        <w:pStyle w:val="Puceniveau1"/>
        <w:rPr>
          <w:rFonts w:cs="Arial"/>
          <w:lang w:val="en-US"/>
        </w:rPr>
      </w:pPr>
      <w:r>
        <w:rPr>
          <w:rFonts w:cs="Arial"/>
          <w:lang w:val="en-US"/>
        </w:rPr>
        <w:t>Asset</w:t>
      </w:r>
      <w:r w:rsidRPr="006B1F0B">
        <w:rPr>
          <w:rFonts w:cs="Arial"/>
          <w:lang w:val="en-US"/>
        </w:rPr>
        <w:t xml:space="preserve"> indexing:</w:t>
      </w:r>
    </w:p>
    <w:p w14:paraId="791D5434" w14:textId="66C0F00D" w:rsidR="00ED4ACD" w:rsidRDefault="00ED4ACD" w:rsidP="00C97C5D">
      <w:pPr>
        <w:pStyle w:val="Puceniveau1"/>
        <w:numPr>
          <w:ilvl w:val="0"/>
          <w:numId w:val="0"/>
        </w:numPr>
        <w:ind w:left="1134"/>
        <w:rPr>
          <w:rFonts w:cs="Arial"/>
          <w:lang w:val="en-US"/>
        </w:rPr>
      </w:pPr>
      <w:r>
        <w:rPr>
          <w:rFonts w:cs="Arial"/>
          <w:lang w:val="en-US"/>
        </w:rPr>
        <w:t>[</w:t>
      </w:r>
      <w:r w:rsidRPr="00ED4ACD">
        <w:rPr>
          <w:rFonts w:cs="Arial"/>
          <w:highlight w:val="yellow"/>
          <w:lang w:val="en-US"/>
        </w:rPr>
        <w:t>Explain here how you wish to proceed: internal process or do you wish to delegate</w:t>
      </w:r>
      <w:r w:rsidR="00081CBF">
        <w:rPr>
          <w:rFonts w:cs="Arial"/>
          <w:highlight w:val="yellow"/>
          <w:lang w:val="en-US"/>
        </w:rPr>
        <w:t>,</w:t>
      </w:r>
      <w:r w:rsidRPr="00ED4ACD">
        <w:rPr>
          <w:rFonts w:cs="Arial"/>
          <w:highlight w:val="yellow"/>
          <w:lang w:val="en-US"/>
        </w:rPr>
        <w:t xml:space="preserve"> for high quality maintenance</w:t>
      </w:r>
      <w:r w:rsidR="00081CBF">
        <w:rPr>
          <w:rFonts w:cs="Arial"/>
          <w:highlight w:val="yellow"/>
          <w:lang w:val="en-US"/>
        </w:rPr>
        <w:t>,</w:t>
      </w:r>
      <w:r w:rsidRPr="00ED4ACD">
        <w:rPr>
          <w:rFonts w:cs="Arial"/>
          <w:highlight w:val="yellow"/>
          <w:lang w:val="en-US"/>
        </w:rPr>
        <w:t xml:space="preserve"> the indexing of the DAM. Examples to choose from:</w:t>
      </w:r>
      <w:r>
        <w:rPr>
          <w:rFonts w:cs="Arial"/>
          <w:lang w:val="en-US"/>
        </w:rPr>
        <w:t>]</w:t>
      </w:r>
    </w:p>
    <w:p w14:paraId="02EDAB5D" w14:textId="4C3DA693" w:rsidR="00ED4ACD" w:rsidRDefault="00ED4ACD" w:rsidP="00ED4ACD">
      <w:pPr>
        <w:pStyle w:val="Puceniveau2"/>
        <w:rPr>
          <w:lang w:val="en-US"/>
        </w:rPr>
      </w:pPr>
      <w:r>
        <w:rPr>
          <w:lang w:val="en-US"/>
        </w:rPr>
        <w:t>We plan to have contributors index the assets themselves, by having some mandatory fields, and pre-existing authority lists of keywords and/or thesaurus.</w:t>
      </w:r>
    </w:p>
    <w:p w14:paraId="742C2D11" w14:textId="54C81750" w:rsidR="00ED4ACD" w:rsidRDefault="00ED4ACD" w:rsidP="00ED4ACD">
      <w:pPr>
        <w:pStyle w:val="Puceniveau2"/>
        <w:rPr>
          <w:lang w:val="en-US"/>
        </w:rPr>
      </w:pPr>
      <w:r>
        <w:rPr>
          <w:lang w:val="en-US"/>
        </w:rPr>
        <w:t xml:space="preserve">Or: despite the possibility for our contributors to index themselves, we plan to go through a second step of validation with our internal </w:t>
      </w:r>
      <w:r w:rsidR="00837CEF">
        <w:rPr>
          <w:lang w:val="en-US"/>
        </w:rPr>
        <w:t xml:space="preserve">team of </w:t>
      </w:r>
      <w:r>
        <w:rPr>
          <w:lang w:val="en-US"/>
        </w:rPr>
        <w:t xml:space="preserve">advanced users. They will </w:t>
      </w:r>
      <w:proofErr w:type="gramStart"/>
      <w:r>
        <w:rPr>
          <w:lang w:val="en-US"/>
        </w:rPr>
        <w:t xml:space="preserve">be in charge </w:t>
      </w:r>
      <w:r w:rsidR="00837CEF">
        <w:rPr>
          <w:lang w:val="en-US"/>
        </w:rPr>
        <w:t>of</w:t>
      </w:r>
      <w:proofErr w:type="gramEnd"/>
      <w:r w:rsidR="00837CEF">
        <w:rPr>
          <w:lang w:val="en-US"/>
        </w:rPr>
        <w:t xml:space="preserve"> </w:t>
      </w:r>
      <w:r>
        <w:rPr>
          <w:lang w:val="en-US"/>
        </w:rPr>
        <w:t>check</w:t>
      </w:r>
      <w:r w:rsidR="00837CEF">
        <w:rPr>
          <w:lang w:val="en-US"/>
        </w:rPr>
        <w:t>ing</w:t>
      </w:r>
      <w:r>
        <w:rPr>
          <w:lang w:val="en-US"/>
        </w:rPr>
        <w:t>/complet</w:t>
      </w:r>
      <w:r w:rsidR="00837CEF">
        <w:rPr>
          <w:lang w:val="en-US"/>
        </w:rPr>
        <w:t>ing</w:t>
      </w:r>
      <w:r>
        <w:rPr>
          <w:lang w:val="en-US"/>
        </w:rPr>
        <w:t xml:space="preserve"> the initial indexing.</w:t>
      </w:r>
    </w:p>
    <w:p w14:paraId="1F544C21" w14:textId="0D40B180" w:rsidR="00ED4ACD" w:rsidRDefault="00ED4ACD" w:rsidP="00ED4ACD">
      <w:pPr>
        <w:pStyle w:val="Puceniveau2"/>
        <w:rPr>
          <w:lang w:val="en-US"/>
        </w:rPr>
      </w:pPr>
      <w:r>
        <w:rPr>
          <w:lang w:val="en-US"/>
        </w:rPr>
        <w:t xml:space="preserve">Or: we are looking for an external team of DAM specialists (librarians) who can check/complete indexing on a day-to-day basis, or at least through regular audits and optimizations of the asset base. We believe it’s the right way to ensure search is always as efficient as </w:t>
      </w:r>
      <w:r w:rsidR="00837CEF">
        <w:rPr>
          <w:lang w:val="en-US"/>
        </w:rPr>
        <w:t xml:space="preserve">it was </w:t>
      </w:r>
      <w:r>
        <w:rPr>
          <w:lang w:val="en-US"/>
        </w:rPr>
        <w:t>on day 1.</w:t>
      </w:r>
    </w:p>
    <w:p w14:paraId="2C61F318" w14:textId="4E89374A" w:rsidR="00E501B2" w:rsidRDefault="00E501B2" w:rsidP="00ED4ACD">
      <w:pPr>
        <w:pStyle w:val="Puceniveau2"/>
        <w:rPr>
          <w:lang w:val="en-US"/>
        </w:rPr>
      </w:pPr>
      <w:r>
        <w:rPr>
          <w:lang w:val="en-US"/>
        </w:rPr>
        <w:t>[</w:t>
      </w:r>
      <w:r w:rsidRPr="00E501B2">
        <w:rPr>
          <w:highlight w:val="yellow"/>
          <w:lang w:val="en-US"/>
        </w:rPr>
        <w:t>You can also describe your segmentation needs: for instance, only a user from country A / brand B can upload an asset for this country and that brand. And only users from this country / brand can access them.</w:t>
      </w:r>
      <w:r>
        <w:rPr>
          <w:lang w:val="en-US"/>
        </w:rPr>
        <w:t>]</w:t>
      </w:r>
    </w:p>
    <w:p w14:paraId="0A237F81" w14:textId="4FBF64D2" w:rsidR="004710BC" w:rsidRDefault="004710BC" w:rsidP="00C97C5D">
      <w:pPr>
        <w:pStyle w:val="Puceniveau1"/>
        <w:rPr>
          <w:rFonts w:cs="Arial"/>
          <w:lang w:val="en-US"/>
        </w:rPr>
      </w:pPr>
      <w:r>
        <w:rPr>
          <w:rFonts w:cs="Arial"/>
          <w:lang w:val="en-US"/>
        </w:rPr>
        <w:t>Asset rendition</w:t>
      </w:r>
      <w:r w:rsidR="00567072">
        <w:rPr>
          <w:rFonts w:cs="Arial"/>
          <w:lang w:val="en-US"/>
        </w:rPr>
        <w:t>:</w:t>
      </w:r>
    </w:p>
    <w:p w14:paraId="405EE511" w14:textId="0F41F5B5" w:rsidR="00567072" w:rsidRDefault="00567072" w:rsidP="00567072">
      <w:pPr>
        <w:pStyle w:val="Puceniveau1"/>
        <w:numPr>
          <w:ilvl w:val="0"/>
          <w:numId w:val="0"/>
        </w:numPr>
        <w:ind w:left="1134"/>
        <w:rPr>
          <w:rFonts w:cs="Arial"/>
          <w:lang w:val="en-US"/>
        </w:rPr>
      </w:pPr>
      <w:r>
        <w:rPr>
          <w:rFonts w:cs="Arial"/>
          <w:lang w:val="en-US"/>
        </w:rPr>
        <w:t>[</w:t>
      </w:r>
      <w:r w:rsidRPr="00567072">
        <w:rPr>
          <w:rFonts w:cs="Arial"/>
          <w:highlight w:val="yellow"/>
          <w:lang w:val="en-US"/>
        </w:rPr>
        <w:t>Explain here your requirements for asset rendition. Examples below:</w:t>
      </w:r>
      <w:r>
        <w:rPr>
          <w:rFonts w:cs="Arial"/>
          <w:lang w:val="en-US"/>
        </w:rPr>
        <w:t>]</w:t>
      </w:r>
    </w:p>
    <w:p w14:paraId="1386A5B4" w14:textId="07EC98C0" w:rsidR="00567072" w:rsidRDefault="00567072" w:rsidP="00567072">
      <w:pPr>
        <w:pStyle w:val="Puceniveau2"/>
        <w:rPr>
          <w:lang w:val="en-US"/>
        </w:rPr>
      </w:pPr>
      <w:r>
        <w:rPr>
          <w:lang w:val="en-US"/>
        </w:rPr>
        <w:lastRenderedPageBreak/>
        <w:t>Assets should be automatically rendered into different variations (sizes/formats for images, format/encoding for videos, thumbnails/previews for other documents).</w:t>
      </w:r>
    </w:p>
    <w:p w14:paraId="6E5B4B3F" w14:textId="1B332F48" w:rsidR="00567072" w:rsidRDefault="00567072" w:rsidP="00567072">
      <w:pPr>
        <w:pStyle w:val="Puceniveau2"/>
        <w:rPr>
          <w:lang w:val="en-US"/>
        </w:rPr>
      </w:pPr>
      <w:r>
        <w:rPr>
          <w:lang w:val="en-US"/>
        </w:rPr>
        <w:t xml:space="preserve">Videos can be automatically subtitled through an AI functionality, </w:t>
      </w:r>
      <w:r w:rsidR="00876C25">
        <w:rPr>
          <w:lang w:val="en-US"/>
        </w:rPr>
        <w:t>then</w:t>
      </w:r>
      <w:r>
        <w:rPr>
          <w:lang w:val="en-US"/>
        </w:rPr>
        <w:t xml:space="preserve"> can also be manually verified/modified.</w:t>
      </w:r>
    </w:p>
    <w:p w14:paraId="7AD096AF" w14:textId="2F31B5AE" w:rsidR="00567072" w:rsidRDefault="00567072" w:rsidP="00567072">
      <w:pPr>
        <w:pStyle w:val="Puceniveau2"/>
        <w:rPr>
          <w:lang w:val="en-US"/>
        </w:rPr>
      </w:pPr>
      <w:r>
        <w:rPr>
          <w:lang w:val="en-US"/>
        </w:rPr>
        <w:t>Videos can be easily edited in order to add chapters.</w:t>
      </w:r>
    </w:p>
    <w:p w14:paraId="2113A2AA" w14:textId="5F1FB603" w:rsidR="00567072" w:rsidRDefault="00876C25" w:rsidP="00567072">
      <w:pPr>
        <w:pStyle w:val="Puceniveau2"/>
        <w:rPr>
          <w:lang w:val="en-US"/>
        </w:rPr>
      </w:pPr>
      <w:r>
        <w:rPr>
          <w:lang w:val="en-US"/>
        </w:rPr>
        <w:t>A watermark of our choice can be added to i</w:t>
      </w:r>
      <w:r w:rsidR="00567072">
        <w:rPr>
          <w:lang w:val="en-US"/>
        </w:rPr>
        <w:t>mages, depending on their privacy level for instance.</w:t>
      </w:r>
    </w:p>
    <w:p w14:paraId="15489F7C" w14:textId="531FE866" w:rsidR="00C97C5D" w:rsidRPr="006B1F0B" w:rsidRDefault="00C97C5D" w:rsidP="00C97C5D">
      <w:pPr>
        <w:pStyle w:val="Puceniveau1"/>
        <w:rPr>
          <w:rFonts w:cs="Arial"/>
          <w:lang w:val="en-US"/>
        </w:rPr>
      </w:pPr>
      <w:r>
        <w:rPr>
          <w:rFonts w:cs="Arial"/>
          <w:lang w:val="en-US"/>
        </w:rPr>
        <w:t>Asset p</w:t>
      </w:r>
      <w:r w:rsidRPr="006B1F0B">
        <w:rPr>
          <w:rFonts w:cs="Arial"/>
          <w:lang w:val="en-US"/>
        </w:rPr>
        <w:t>ublication</w:t>
      </w:r>
      <w:r>
        <w:rPr>
          <w:rFonts w:cs="Arial"/>
          <w:lang w:val="en-US"/>
        </w:rPr>
        <w:t>:</w:t>
      </w:r>
    </w:p>
    <w:p w14:paraId="1E1B0275" w14:textId="33CFC9F6" w:rsidR="00C97C5D" w:rsidRDefault="00C97C5D" w:rsidP="00C97C5D">
      <w:pPr>
        <w:pStyle w:val="Puceniveau1"/>
        <w:numPr>
          <w:ilvl w:val="0"/>
          <w:numId w:val="0"/>
        </w:numPr>
        <w:ind w:left="1134"/>
        <w:rPr>
          <w:rFonts w:cs="Arial"/>
          <w:lang w:val="en-US"/>
        </w:rPr>
      </w:pPr>
      <w:r>
        <w:rPr>
          <w:rFonts w:cs="Arial"/>
          <w:lang w:val="en-US"/>
        </w:rPr>
        <w:t>This action makes the indexed and validated asset immediately visible to end-users.</w:t>
      </w:r>
    </w:p>
    <w:p w14:paraId="34137769" w14:textId="77777777" w:rsidR="00B5313C" w:rsidRDefault="00B5313C" w:rsidP="00C97C5D">
      <w:pPr>
        <w:pStyle w:val="Puceniveau1"/>
        <w:numPr>
          <w:ilvl w:val="0"/>
          <w:numId w:val="0"/>
        </w:numPr>
        <w:ind w:left="1134"/>
        <w:rPr>
          <w:rFonts w:cs="Arial"/>
          <w:lang w:val="en-US"/>
        </w:rPr>
      </w:pPr>
      <w:r>
        <w:rPr>
          <w:rFonts w:cs="Arial"/>
          <w:lang w:val="en-US"/>
        </w:rPr>
        <w:t>[</w:t>
      </w:r>
      <w:r w:rsidR="00C97C5D" w:rsidRPr="00B5313C">
        <w:rPr>
          <w:rFonts w:cs="Arial"/>
          <w:highlight w:val="yellow"/>
          <w:lang w:val="en-US"/>
        </w:rPr>
        <w:t>You may need to add some conditions to this. For instance</w:t>
      </w:r>
      <w:r w:rsidRPr="00B5313C">
        <w:rPr>
          <w:rFonts w:cs="Arial"/>
          <w:highlight w:val="yellow"/>
          <w:lang w:val="en-US"/>
        </w:rPr>
        <w:t>:</w:t>
      </w:r>
      <w:r>
        <w:rPr>
          <w:rFonts w:cs="Arial"/>
          <w:lang w:val="en-US"/>
        </w:rPr>
        <w:t>]</w:t>
      </w:r>
    </w:p>
    <w:p w14:paraId="0D3A1501" w14:textId="3DD90517" w:rsidR="00C97C5D" w:rsidRDefault="00B5313C" w:rsidP="00C97C5D">
      <w:pPr>
        <w:pStyle w:val="Puceniveau1"/>
        <w:numPr>
          <w:ilvl w:val="0"/>
          <w:numId w:val="0"/>
        </w:numPr>
        <w:ind w:left="1134"/>
        <w:rPr>
          <w:rFonts w:cs="Arial"/>
          <w:lang w:val="en-US"/>
        </w:rPr>
      </w:pPr>
      <w:r>
        <w:rPr>
          <w:rFonts w:cs="Arial"/>
          <w:lang w:val="en-US"/>
        </w:rPr>
        <w:t>A</w:t>
      </w:r>
      <w:r w:rsidR="00C97C5D">
        <w:rPr>
          <w:rFonts w:cs="Arial"/>
          <w:lang w:val="en-US"/>
        </w:rPr>
        <w:t>n asset can be “embargoed” until a specific date and time. Only then will it become visible to end-users.</w:t>
      </w:r>
    </w:p>
    <w:p w14:paraId="08447A51" w14:textId="77777777" w:rsidR="00C97C5D" w:rsidRPr="00864F48" w:rsidRDefault="00C97C5D" w:rsidP="00331660">
      <w:pPr>
        <w:pStyle w:val="Puceniveau1"/>
        <w:rPr>
          <w:rFonts w:cs="Arial"/>
          <w:lang w:val="en-US"/>
        </w:rPr>
      </w:pPr>
      <w:r>
        <w:rPr>
          <w:rFonts w:cs="Arial"/>
          <w:lang w:val="en-US"/>
        </w:rPr>
        <w:t>Asset archiving:</w:t>
      </w:r>
    </w:p>
    <w:p w14:paraId="14F42EAA" w14:textId="77777777" w:rsidR="00B5313C" w:rsidRDefault="00B5313C" w:rsidP="00C97C5D">
      <w:pPr>
        <w:pStyle w:val="Puceniveau1"/>
        <w:numPr>
          <w:ilvl w:val="0"/>
          <w:numId w:val="0"/>
        </w:numPr>
        <w:ind w:left="1134"/>
        <w:rPr>
          <w:rFonts w:cs="Arial"/>
          <w:lang w:val="en-US"/>
        </w:rPr>
      </w:pPr>
      <w:r>
        <w:rPr>
          <w:rFonts w:cs="Arial"/>
          <w:lang w:val="en-US"/>
        </w:rPr>
        <w:t>[</w:t>
      </w:r>
      <w:r w:rsidR="00C97C5D" w:rsidRPr="00B5313C">
        <w:rPr>
          <w:rFonts w:cs="Arial"/>
          <w:highlight w:val="yellow"/>
          <w:lang w:val="en-US"/>
        </w:rPr>
        <w:t xml:space="preserve">Most often, the need is not to physically archive the asset in a different place, </w:t>
      </w:r>
      <w:r w:rsidRPr="00B5313C">
        <w:rPr>
          <w:rFonts w:cs="Arial"/>
          <w:highlight w:val="yellow"/>
          <w:lang w:val="en-US"/>
        </w:rPr>
        <w:t>but</w:t>
      </w:r>
      <w:r w:rsidR="00C97C5D" w:rsidRPr="00B5313C">
        <w:rPr>
          <w:rFonts w:cs="Arial"/>
          <w:highlight w:val="yellow"/>
          <w:lang w:val="en-US"/>
        </w:rPr>
        <w:t xml:space="preserve"> to un-publish it.</w:t>
      </w:r>
      <w:r w:rsidRPr="00B5313C">
        <w:rPr>
          <w:rFonts w:cs="Arial"/>
          <w:highlight w:val="yellow"/>
          <w:lang w:val="en-US"/>
        </w:rPr>
        <w:t xml:space="preserve"> Example:</w:t>
      </w:r>
      <w:r>
        <w:rPr>
          <w:rFonts w:cs="Arial"/>
          <w:lang w:val="en-US"/>
        </w:rPr>
        <w:t>]</w:t>
      </w:r>
    </w:p>
    <w:p w14:paraId="46153CAF" w14:textId="506DA622" w:rsidR="00C97C5D" w:rsidRDefault="00B5313C" w:rsidP="00C97C5D">
      <w:pPr>
        <w:pStyle w:val="Puceniveau1"/>
        <w:numPr>
          <w:ilvl w:val="0"/>
          <w:numId w:val="0"/>
        </w:numPr>
        <w:ind w:left="1134"/>
        <w:rPr>
          <w:rFonts w:cs="Arial"/>
          <w:lang w:val="en-US"/>
        </w:rPr>
      </w:pPr>
      <w:r>
        <w:rPr>
          <w:rFonts w:cs="Arial"/>
          <w:lang w:val="en-US"/>
        </w:rPr>
        <w:t>Once the asset reaches its end-of-</w:t>
      </w:r>
      <w:r w:rsidR="00876C25">
        <w:rPr>
          <w:rFonts w:cs="Arial"/>
          <w:lang w:val="en-US"/>
        </w:rPr>
        <w:t xml:space="preserve">rights </w:t>
      </w:r>
      <w:r>
        <w:rPr>
          <w:rFonts w:cs="Arial"/>
          <w:lang w:val="en-US"/>
        </w:rPr>
        <w:t xml:space="preserve">date, or </w:t>
      </w:r>
      <w:r w:rsidR="00876C25">
        <w:rPr>
          <w:rFonts w:cs="Arial"/>
          <w:lang w:val="en-US"/>
        </w:rPr>
        <w:t xml:space="preserve">by </w:t>
      </w:r>
      <w:r>
        <w:rPr>
          <w:rFonts w:cs="Arial"/>
          <w:lang w:val="en-US"/>
        </w:rPr>
        <w:t>a manual action, it will be set to an “archived” status, and not visible anymore to end-users. It will also not be distributed anymore to external websites.</w:t>
      </w:r>
    </w:p>
    <w:p w14:paraId="3973ABAD" w14:textId="5E43885D" w:rsidR="003F6B18" w:rsidRDefault="003F6B18" w:rsidP="003F6B18">
      <w:pPr>
        <w:pStyle w:val="Titre2"/>
        <w:rPr>
          <w:lang w:val="en-US"/>
        </w:rPr>
      </w:pPr>
      <w:bookmarkStart w:id="28" w:name="_Toc81496855"/>
      <w:r w:rsidRPr="006B1F0B">
        <w:rPr>
          <w:lang w:val="en-US"/>
        </w:rPr>
        <w:t>Functional description</w:t>
      </w:r>
      <w:bookmarkEnd w:id="28"/>
    </w:p>
    <w:p w14:paraId="5FD3366B" w14:textId="482D90A8" w:rsidR="00B07996" w:rsidRDefault="00B07996" w:rsidP="00B07996">
      <w:pPr>
        <w:rPr>
          <w:lang w:val="en-US"/>
        </w:rPr>
      </w:pPr>
      <w:r>
        <w:rPr>
          <w:lang w:val="en-US"/>
        </w:rPr>
        <w:t>[</w:t>
      </w:r>
      <w:r w:rsidRPr="00B07996">
        <w:rPr>
          <w:highlight w:val="yellow"/>
          <w:lang w:val="en-US"/>
        </w:rPr>
        <w:t>These are typical examples of often requested features in the RFPs we receive. Feel free to suppress or add your own needs.</w:t>
      </w:r>
      <w:r>
        <w:rPr>
          <w:lang w:val="en-US"/>
        </w:rPr>
        <w:t>]</w:t>
      </w:r>
    </w:p>
    <w:p w14:paraId="5EC71A5A" w14:textId="77777777" w:rsidR="00E1494C" w:rsidRDefault="00E1494C" w:rsidP="00E1494C">
      <w:pPr>
        <w:pStyle w:val="Titre3"/>
        <w:rPr>
          <w:lang w:val="en-US"/>
        </w:rPr>
      </w:pPr>
      <w:r>
        <w:rPr>
          <w:lang w:val="en-US"/>
        </w:rPr>
        <w:t>For administrators</w:t>
      </w:r>
    </w:p>
    <w:p w14:paraId="174ACDA2" w14:textId="77777777" w:rsidR="00E1494C" w:rsidRDefault="00E1494C" w:rsidP="00E1494C">
      <w:pPr>
        <w:pStyle w:val="Puceniveau1"/>
        <w:rPr>
          <w:lang w:val="en-US"/>
        </w:rPr>
      </w:pPr>
      <w:r>
        <w:rPr>
          <w:lang w:val="en-US"/>
        </w:rPr>
        <w:t>User management needs to be straightforward for administrators.</w:t>
      </w:r>
    </w:p>
    <w:p w14:paraId="2BBF78A6" w14:textId="10E4EA0D" w:rsidR="00E1494C" w:rsidRDefault="00E1494C" w:rsidP="00E1494C">
      <w:pPr>
        <w:pStyle w:val="Puceniveau1"/>
        <w:rPr>
          <w:lang w:val="en-US"/>
        </w:rPr>
      </w:pPr>
      <w:r>
        <w:rPr>
          <w:lang w:val="en-US"/>
        </w:rPr>
        <w:t xml:space="preserve">They can create, </w:t>
      </w:r>
      <w:proofErr w:type="gramStart"/>
      <w:r>
        <w:rPr>
          <w:lang w:val="en-US"/>
        </w:rPr>
        <w:t>delete</w:t>
      </w:r>
      <w:proofErr w:type="gramEnd"/>
      <w:r w:rsidR="00876C25">
        <w:rPr>
          <w:lang w:val="en-US"/>
        </w:rPr>
        <w:t xml:space="preserve"> or </w:t>
      </w:r>
      <w:r>
        <w:rPr>
          <w:lang w:val="en-US"/>
        </w:rPr>
        <w:t>suspend user accounts.</w:t>
      </w:r>
    </w:p>
    <w:p w14:paraId="6B844601" w14:textId="77777777" w:rsidR="00E1494C" w:rsidRDefault="00E1494C" w:rsidP="00E1494C">
      <w:pPr>
        <w:pStyle w:val="Puceniveau1"/>
        <w:rPr>
          <w:lang w:val="en-US"/>
        </w:rPr>
      </w:pPr>
      <w:r>
        <w:rPr>
          <w:lang w:val="en-US"/>
        </w:rPr>
        <w:t>They attribute the roles, brand, country, language etc.</w:t>
      </w:r>
    </w:p>
    <w:p w14:paraId="4C7E7C10" w14:textId="58C0490B" w:rsidR="00E1494C" w:rsidRDefault="00E1494C" w:rsidP="00E1494C">
      <w:pPr>
        <w:pStyle w:val="Puceniveau1"/>
        <w:rPr>
          <w:lang w:val="en-US"/>
        </w:rPr>
      </w:pPr>
      <w:r>
        <w:rPr>
          <w:lang w:val="en-US"/>
        </w:rPr>
        <w:t>It must be possible to login automatically through our SSO (Single Sign-On) process. [</w:t>
      </w:r>
      <w:r w:rsidRPr="007D6671">
        <w:rPr>
          <w:highlight w:val="yellow"/>
          <w:lang w:val="en-US"/>
        </w:rPr>
        <w:t>If there is a</w:t>
      </w:r>
      <w:r w:rsidR="00876C25">
        <w:rPr>
          <w:highlight w:val="yellow"/>
          <w:lang w:val="en-US"/>
        </w:rPr>
        <w:t>n</w:t>
      </w:r>
      <w:r w:rsidRPr="007D6671">
        <w:rPr>
          <w:highlight w:val="yellow"/>
          <w:lang w:val="en-US"/>
        </w:rPr>
        <w:t xml:space="preserve"> SSO, state here which IdP you use today.</w:t>
      </w:r>
      <w:r>
        <w:rPr>
          <w:lang w:val="en-US"/>
        </w:rPr>
        <w:t>]</w:t>
      </w:r>
    </w:p>
    <w:p w14:paraId="2B6A5AA4" w14:textId="38F3A3C7" w:rsidR="00E1494C" w:rsidRPr="008C7661" w:rsidRDefault="00E1494C" w:rsidP="00E1494C">
      <w:pPr>
        <w:pStyle w:val="Puceniveau1"/>
        <w:rPr>
          <w:lang w:val="en-US"/>
        </w:rPr>
      </w:pPr>
      <w:r>
        <w:rPr>
          <w:lang w:val="en-US"/>
        </w:rPr>
        <w:t xml:space="preserve">There is a </w:t>
      </w:r>
      <w:r w:rsidR="00D2648C">
        <w:rPr>
          <w:lang w:val="en-US"/>
        </w:rPr>
        <w:t>user</w:t>
      </w:r>
      <w:r>
        <w:rPr>
          <w:lang w:val="en-US"/>
        </w:rPr>
        <w:t xml:space="preserve"> registration workflow: a form where would-be users require an access, </w:t>
      </w:r>
      <w:r w:rsidR="00D2648C">
        <w:rPr>
          <w:lang w:val="en-US"/>
        </w:rPr>
        <w:t xml:space="preserve">and </w:t>
      </w:r>
      <w:r>
        <w:rPr>
          <w:lang w:val="en-US"/>
        </w:rPr>
        <w:t>an admin who accepts or rejects the request. Access can be open for a specific duration.</w:t>
      </w:r>
    </w:p>
    <w:p w14:paraId="1713699B" w14:textId="77777777" w:rsidR="00E1494C" w:rsidRDefault="00E1494C" w:rsidP="00B07996">
      <w:pPr>
        <w:rPr>
          <w:lang w:val="en-US"/>
        </w:rPr>
      </w:pPr>
    </w:p>
    <w:p w14:paraId="14275F57" w14:textId="28B34937" w:rsidR="00B07996" w:rsidRDefault="00B07996" w:rsidP="00B07996">
      <w:pPr>
        <w:pStyle w:val="Titre3"/>
        <w:rPr>
          <w:lang w:val="en-US"/>
        </w:rPr>
      </w:pPr>
      <w:r>
        <w:rPr>
          <w:lang w:val="en-US"/>
        </w:rPr>
        <w:lastRenderedPageBreak/>
        <w:t>For advanced users</w:t>
      </w:r>
    </w:p>
    <w:p w14:paraId="211C85BE" w14:textId="77777777" w:rsidR="00B07996" w:rsidRPr="00AC08C7" w:rsidRDefault="00B07996" w:rsidP="00AC08C7">
      <w:pPr>
        <w:pStyle w:val="Intertitre"/>
      </w:pPr>
      <w:r w:rsidRPr="00AC08C7">
        <w:t>Uploading assets</w:t>
      </w:r>
    </w:p>
    <w:p w14:paraId="5E3277FE" w14:textId="77777777" w:rsidR="0050391A" w:rsidRDefault="0050391A" w:rsidP="0050391A">
      <w:pPr>
        <w:pStyle w:val="Puceniveau1"/>
        <w:rPr>
          <w:lang w:val="en-US"/>
        </w:rPr>
      </w:pPr>
      <w:r>
        <w:rPr>
          <w:lang w:val="en-US"/>
        </w:rPr>
        <w:t>Batch upload of a</w:t>
      </w:r>
      <w:r w:rsidR="00B07996" w:rsidRPr="00B07996">
        <w:rPr>
          <w:lang w:val="en-US"/>
        </w:rPr>
        <w:t>ssets</w:t>
      </w:r>
      <w:r>
        <w:rPr>
          <w:lang w:val="en-US"/>
        </w:rPr>
        <w:t>.</w:t>
      </w:r>
    </w:p>
    <w:p w14:paraId="1D8627D2" w14:textId="77777777" w:rsidR="0050391A" w:rsidRDefault="0050391A" w:rsidP="0050391A">
      <w:pPr>
        <w:pStyle w:val="Puceniveau1"/>
        <w:rPr>
          <w:lang w:val="en-US"/>
        </w:rPr>
      </w:pPr>
      <w:r>
        <w:rPr>
          <w:lang w:val="en-US"/>
        </w:rPr>
        <w:t>Ability to tag or delegate tagging to another user.</w:t>
      </w:r>
    </w:p>
    <w:p w14:paraId="39199CBD" w14:textId="1D072FB1" w:rsidR="0050391A" w:rsidRDefault="0050391A" w:rsidP="0050391A">
      <w:pPr>
        <w:pStyle w:val="Puceniveau1"/>
        <w:rPr>
          <w:lang w:val="en-US"/>
        </w:rPr>
      </w:pPr>
      <w:r>
        <w:rPr>
          <w:lang w:val="en-US"/>
        </w:rPr>
        <w:t>Duplicate detection: with a visual human control.</w:t>
      </w:r>
    </w:p>
    <w:p w14:paraId="13A0C462" w14:textId="2A44171D" w:rsidR="0050391A" w:rsidRDefault="0050391A" w:rsidP="0050391A">
      <w:pPr>
        <w:pStyle w:val="Puceniveau1"/>
        <w:rPr>
          <w:lang w:val="en-US"/>
        </w:rPr>
      </w:pPr>
      <w:r>
        <w:rPr>
          <w:lang w:val="en-US"/>
        </w:rPr>
        <w:t>Efficient tagging of multiple assets / mass tagging options.</w:t>
      </w:r>
    </w:p>
    <w:p w14:paraId="5B0FE706" w14:textId="7C8F29DC" w:rsidR="0050391A" w:rsidRDefault="0050391A" w:rsidP="0050391A">
      <w:pPr>
        <w:pStyle w:val="Puceniveau1"/>
        <w:rPr>
          <w:lang w:val="en-US"/>
        </w:rPr>
      </w:pPr>
      <w:r>
        <w:rPr>
          <w:lang w:val="en-US"/>
        </w:rPr>
        <w:t>Automated translations support.</w:t>
      </w:r>
    </w:p>
    <w:p w14:paraId="2E55B718" w14:textId="1D0E85FD" w:rsidR="00B07996" w:rsidRDefault="002C2211" w:rsidP="002C2211">
      <w:pPr>
        <w:pStyle w:val="Intertitre"/>
      </w:pPr>
      <w:r>
        <w:t>Indexing</w:t>
      </w:r>
      <w:r w:rsidR="00D77F11">
        <w:t xml:space="preserve"> and metadata</w:t>
      </w:r>
    </w:p>
    <w:p w14:paraId="33BC5D48" w14:textId="18EAFE9D" w:rsidR="00D77F11" w:rsidRDefault="00D77F11" w:rsidP="002C2211">
      <w:pPr>
        <w:pStyle w:val="Puceniveau1"/>
        <w:rPr>
          <w:lang w:val="en-US"/>
        </w:rPr>
      </w:pPr>
      <w:r>
        <w:rPr>
          <w:lang w:val="en-US"/>
        </w:rPr>
        <w:t>Multi-lingual a</w:t>
      </w:r>
      <w:r w:rsidR="002C2211" w:rsidRPr="002C2211">
        <w:rPr>
          <w:lang w:val="en-US"/>
        </w:rPr>
        <w:t>uthor lists and thesauri (unlimited number of levels)</w:t>
      </w:r>
      <w:r>
        <w:rPr>
          <w:lang w:val="en-US"/>
        </w:rPr>
        <w:t>.</w:t>
      </w:r>
    </w:p>
    <w:p w14:paraId="62785610" w14:textId="77777777" w:rsidR="00D77F11" w:rsidRPr="002C2211" w:rsidRDefault="00D77F11" w:rsidP="00D77F11">
      <w:pPr>
        <w:pStyle w:val="Puceniveau1"/>
        <w:rPr>
          <w:lang w:val="en-US"/>
        </w:rPr>
      </w:pPr>
      <w:r>
        <w:rPr>
          <w:lang w:val="en-US"/>
        </w:rPr>
        <w:t>Possibility to define synonyms.</w:t>
      </w:r>
    </w:p>
    <w:p w14:paraId="0A3695B8" w14:textId="7CA542A8" w:rsidR="00D77F11" w:rsidRDefault="00D77F11" w:rsidP="002C2211">
      <w:pPr>
        <w:pStyle w:val="Puceniveau1"/>
        <w:rPr>
          <w:lang w:val="en-US"/>
        </w:rPr>
      </w:pPr>
      <w:r>
        <w:rPr>
          <w:lang w:val="en-US"/>
        </w:rPr>
        <w:t>Many types of metadata fields, mandatory or optional: date, dependent fields, collections, attached file, free text, etc.</w:t>
      </w:r>
    </w:p>
    <w:p w14:paraId="3B95E882" w14:textId="521EBCE7" w:rsidR="002C2211" w:rsidRDefault="00D77F11" w:rsidP="002C2211">
      <w:pPr>
        <w:pStyle w:val="Puceniveau1"/>
        <w:rPr>
          <w:lang w:val="en-US"/>
        </w:rPr>
      </w:pPr>
      <w:r>
        <w:rPr>
          <w:lang w:val="en-US"/>
        </w:rPr>
        <w:t>Values of lists, keywords, thesauri, can be performed by advanced users or administrators.</w:t>
      </w:r>
    </w:p>
    <w:p w14:paraId="01059D12" w14:textId="2E06C800" w:rsidR="002C2211" w:rsidRPr="002C2211" w:rsidRDefault="002C2211" w:rsidP="002C2211">
      <w:pPr>
        <w:pStyle w:val="Puceniveau1"/>
        <w:rPr>
          <w:lang w:val="en-US"/>
        </w:rPr>
      </w:pPr>
      <w:r w:rsidRPr="002C2211">
        <w:rPr>
          <w:lang w:val="en-US"/>
        </w:rPr>
        <w:t>Batch indexing</w:t>
      </w:r>
      <w:r w:rsidR="00D77F11">
        <w:rPr>
          <w:lang w:val="en-US"/>
        </w:rPr>
        <w:t>.</w:t>
      </w:r>
    </w:p>
    <w:p w14:paraId="4F6766D9" w14:textId="1305D095" w:rsidR="002C2211" w:rsidRDefault="00D77F11" w:rsidP="002C2211">
      <w:pPr>
        <w:pStyle w:val="Puceniveau1"/>
        <w:rPr>
          <w:lang w:val="en-US"/>
        </w:rPr>
      </w:pPr>
      <w:r>
        <w:rPr>
          <w:lang w:val="en-US"/>
        </w:rPr>
        <w:t>A</w:t>
      </w:r>
      <w:r w:rsidR="002C2211" w:rsidRPr="002C2211">
        <w:rPr>
          <w:lang w:val="en-US"/>
        </w:rPr>
        <w:t>uto completion</w:t>
      </w:r>
      <w:r>
        <w:rPr>
          <w:lang w:val="en-US"/>
        </w:rPr>
        <w:t>.</w:t>
      </w:r>
    </w:p>
    <w:p w14:paraId="3A2BE4EA" w14:textId="11C9E0C9" w:rsidR="002D4D66" w:rsidRDefault="002D4D66" w:rsidP="002D4D66">
      <w:pPr>
        <w:pStyle w:val="Puceniveau1"/>
        <w:rPr>
          <w:lang w:val="en-US"/>
        </w:rPr>
      </w:pPr>
      <w:proofErr w:type="spellStart"/>
      <w:r w:rsidRPr="002D4D66">
        <w:rPr>
          <w:lang w:val="en-US"/>
        </w:rPr>
        <w:t>Articial</w:t>
      </w:r>
      <w:proofErr w:type="spellEnd"/>
      <w:r w:rsidRPr="002D4D66">
        <w:rPr>
          <w:lang w:val="en-US"/>
        </w:rPr>
        <w:t xml:space="preserve"> Intelligence: </w:t>
      </w:r>
      <w:r w:rsidR="00794468">
        <w:rPr>
          <w:lang w:val="en-US"/>
        </w:rPr>
        <w:t xml:space="preserve">we are </w:t>
      </w:r>
      <w:r w:rsidR="00D2648C">
        <w:rPr>
          <w:lang w:val="en-US"/>
        </w:rPr>
        <w:t>interested in</w:t>
      </w:r>
      <w:r w:rsidR="00794468">
        <w:rPr>
          <w:lang w:val="en-US"/>
        </w:rPr>
        <w:t xml:space="preserve"> vendors let</w:t>
      </w:r>
      <w:r w:rsidR="00D2648C">
        <w:rPr>
          <w:lang w:val="en-US"/>
        </w:rPr>
        <w:t xml:space="preserve">ting </w:t>
      </w:r>
      <w:r w:rsidR="00794468">
        <w:rPr>
          <w:lang w:val="en-US"/>
        </w:rPr>
        <w:t xml:space="preserve">us know how we can possibly use AI in your platform for these purposes: </w:t>
      </w:r>
      <w:proofErr w:type="spellStart"/>
      <w:r w:rsidR="00794468">
        <w:rPr>
          <w:lang w:val="en-US"/>
        </w:rPr>
        <w:t>autotagging</w:t>
      </w:r>
      <w:proofErr w:type="spellEnd"/>
      <w:r w:rsidR="00794468">
        <w:rPr>
          <w:lang w:val="en-US"/>
        </w:rPr>
        <w:t>, automatic subtitles on videos, improve content moderation, …</w:t>
      </w:r>
    </w:p>
    <w:p w14:paraId="437AB466" w14:textId="08C14250" w:rsidR="00C24996" w:rsidRPr="00351E4D" w:rsidRDefault="00351E4D" w:rsidP="002D4D66">
      <w:pPr>
        <w:pStyle w:val="Puceniveau1"/>
        <w:rPr>
          <w:highlight w:val="yellow"/>
          <w:lang w:val="en-US"/>
        </w:rPr>
      </w:pPr>
      <w:r w:rsidRPr="00351E4D">
        <w:rPr>
          <w:highlight w:val="yellow"/>
          <w:lang w:val="en-US"/>
        </w:rPr>
        <w:t>[Please note that for some specific needs in your business, yo</w:t>
      </w:r>
      <w:r>
        <w:rPr>
          <w:highlight w:val="yellow"/>
          <w:lang w:val="en-US"/>
        </w:rPr>
        <w:t xml:space="preserve">u may be interested in a deeper look into AI. For </w:t>
      </w:r>
      <w:proofErr w:type="gramStart"/>
      <w:r>
        <w:rPr>
          <w:highlight w:val="yellow"/>
          <w:lang w:val="en-US"/>
        </w:rPr>
        <w:t>instance</w:t>
      </w:r>
      <w:proofErr w:type="gramEnd"/>
      <w:r>
        <w:rPr>
          <w:highlight w:val="yellow"/>
          <w:lang w:val="en-US"/>
        </w:rPr>
        <w:t xml:space="preserve"> for automatic tagging, generic AI is good, but offers only generic terms (are there people </w:t>
      </w:r>
      <w:r w:rsidR="00D2648C">
        <w:rPr>
          <w:highlight w:val="yellow"/>
          <w:lang w:val="en-US"/>
        </w:rPr>
        <w:t xml:space="preserve">in </w:t>
      </w:r>
      <w:r>
        <w:rPr>
          <w:highlight w:val="yellow"/>
          <w:lang w:val="en-US"/>
        </w:rPr>
        <w:t>this asset, is this a car, a bike, a baby, is it outside, etc.). For your own specific needs (your products), you may want to ask</w:t>
      </w:r>
      <w:r w:rsidRPr="00351E4D">
        <w:rPr>
          <w:highlight w:val="yellow"/>
          <w:lang w:val="en-US"/>
        </w:rPr>
        <w:t xml:space="preserve"> the provider</w:t>
      </w:r>
      <w:r>
        <w:rPr>
          <w:highlight w:val="yellow"/>
          <w:lang w:val="en-US"/>
        </w:rPr>
        <w:t xml:space="preserve"> what they can</w:t>
      </w:r>
      <w:r w:rsidRPr="00351E4D">
        <w:rPr>
          <w:highlight w:val="yellow"/>
          <w:lang w:val="en-US"/>
        </w:rPr>
        <w:t xml:space="preserve"> offer in terms of deep</w:t>
      </w:r>
      <w:r>
        <w:rPr>
          <w:highlight w:val="yellow"/>
          <w:lang w:val="en-US"/>
        </w:rPr>
        <w:t xml:space="preserve"> learning process. It can be interesting to try and conduct an experience with the vendor, during the project and measure the efficiency of this process.]</w:t>
      </w:r>
    </w:p>
    <w:p w14:paraId="7C322E94" w14:textId="2F5E1158" w:rsidR="00D77F11" w:rsidRPr="00D77F11" w:rsidRDefault="00D77F11" w:rsidP="00D77F11">
      <w:pPr>
        <w:pStyle w:val="Intertitre"/>
      </w:pPr>
      <w:r>
        <w:t>Usage rights</w:t>
      </w:r>
    </w:p>
    <w:p w14:paraId="2C31DD13" w14:textId="5EEAA186" w:rsidR="00D77F11" w:rsidRPr="00D77F11" w:rsidRDefault="00D77F11" w:rsidP="00D77F11">
      <w:pPr>
        <w:pStyle w:val="Puceniveau1"/>
        <w:rPr>
          <w:lang w:val="en-US"/>
        </w:rPr>
      </w:pPr>
      <w:r>
        <w:rPr>
          <w:lang w:val="en-US"/>
        </w:rPr>
        <w:t>Configurable metadata fields related to assets rights management (photographer, copyright, …).</w:t>
      </w:r>
    </w:p>
    <w:p w14:paraId="0FFAFEBE" w14:textId="536D8B93" w:rsidR="00D77F11" w:rsidRDefault="00D77F11" w:rsidP="00D77F11">
      <w:pPr>
        <w:pStyle w:val="Puceniveau1"/>
        <w:rPr>
          <w:lang w:val="en-US"/>
        </w:rPr>
      </w:pPr>
      <w:r>
        <w:rPr>
          <w:lang w:val="en-US"/>
        </w:rPr>
        <w:t>Possibility to setup alerts and/or automated workflows (archiving when the end-of-rights date is reached for example).</w:t>
      </w:r>
    </w:p>
    <w:p w14:paraId="1ACA36CB" w14:textId="54B576EC" w:rsidR="00C221AF" w:rsidRDefault="00C221AF" w:rsidP="006A6C7C">
      <w:pPr>
        <w:pStyle w:val="Intertitre"/>
      </w:pPr>
      <w:r>
        <w:lastRenderedPageBreak/>
        <w:t>Creative brief, collaborative workflow</w:t>
      </w:r>
    </w:p>
    <w:p w14:paraId="18BD827F" w14:textId="22432461" w:rsidR="00C221AF" w:rsidRDefault="00C221AF" w:rsidP="00C221AF">
      <w:pPr>
        <w:pStyle w:val="Puceniveau1"/>
        <w:rPr>
          <w:lang w:val="en-US"/>
        </w:rPr>
      </w:pPr>
      <w:r>
        <w:rPr>
          <w:lang w:val="en-US"/>
        </w:rPr>
        <w:t>[</w:t>
      </w:r>
      <w:r>
        <w:rPr>
          <w:highlight w:val="yellow"/>
          <w:lang w:val="en-US"/>
        </w:rPr>
        <w:t>S</w:t>
      </w:r>
      <w:r w:rsidRPr="00380A0F">
        <w:rPr>
          <w:highlight w:val="yellow"/>
          <w:lang w:val="en-US"/>
        </w:rPr>
        <w:t>ome organizations</w:t>
      </w:r>
      <w:r>
        <w:rPr>
          <w:highlight w:val="yellow"/>
          <w:lang w:val="en-US"/>
        </w:rPr>
        <w:t xml:space="preserve"> need a specific ingestion process, in addition to the standard one. </w:t>
      </w:r>
      <w:r w:rsidRPr="00380A0F">
        <w:rPr>
          <w:highlight w:val="yellow"/>
          <w:lang w:val="en-US"/>
        </w:rPr>
        <w:t>Examples:</w:t>
      </w:r>
      <w:r>
        <w:rPr>
          <w:lang w:val="en-US"/>
        </w:rPr>
        <w:t>]</w:t>
      </w:r>
    </w:p>
    <w:p w14:paraId="576ABE2C" w14:textId="4A479FB6" w:rsidR="00C221AF" w:rsidRDefault="00C221AF" w:rsidP="00C221AF">
      <w:pPr>
        <w:pStyle w:val="Puceniveau1"/>
        <w:rPr>
          <w:lang w:val="en-US"/>
        </w:rPr>
      </w:pPr>
      <w:r>
        <w:rPr>
          <w:lang w:val="en-US"/>
        </w:rPr>
        <w:t>Possibility to set</w:t>
      </w:r>
      <w:r w:rsidR="00D2648C">
        <w:rPr>
          <w:lang w:val="en-US"/>
        </w:rPr>
        <w:t xml:space="preserve"> </w:t>
      </w:r>
      <w:r>
        <w:rPr>
          <w:lang w:val="en-US"/>
        </w:rPr>
        <w:t>up a brief form</w:t>
      </w:r>
      <w:r w:rsidR="009A4F01">
        <w:rPr>
          <w:lang w:val="en-US"/>
        </w:rPr>
        <w:t xml:space="preserve"> (expected asset type, description, event, …)</w:t>
      </w:r>
      <w:r>
        <w:rPr>
          <w:lang w:val="en-US"/>
        </w:rPr>
        <w:t>, to be sent to our agencies, so we can ask to create a new specific asset.</w:t>
      </w:r>
    </w:p>
    <w:p w14:paraId="4D44D5D9" w14:textId="79199F85" w:rsidR="00C221AF" w:rsidRDefault="00C221AF" w:rsidP="00C221AF">
      <w:pPr>
        <w:pStyle w:val="Puceniveau1"/>
        <w:rPr>
          <w:lang w:val="en-US"/>
        </w:rPr>
      </w:pPr>
      <w:r>
        <w:rPr>
          <w:lang w:val="en-US"/>
        </w:rPr>
        <w:t>The agency can then upload one or several creative proposals directly into the platform, in a specific collaborative workflow, where we can comment, mark-up both images and videos (with a timecode</w:t>
      </w:r>
      <w:r w:rsidR="00D2648C">
        <w:rPr>
          <w:lang w:val="en-US"/>
        </w:rPr>
        <w:t>) and</w:t>
      </w:r>
      <w:r>
        <w:rPr>
          <w:lang w:val="en-US"/>
        </w:rPr>
        <w:t xml:space="preserve"> come back and forth between the agency and our team.</w:t>
      </w:r>
    </w:p>
    <w:p w14:paraId="6720B7CE" w14:textId="63D8325C" w:rsidR="009A4F01" w:rsidRDefault="009A4F01" w:rsidP="00C221AF">
      <w:pPr>
        <w:pStyle w:val="Puceniveau1"/>
        <w:rPr>
          <w:lang w:val="en-US"/>
        </w:rPr>
      </w:pPr>
      <w:r>
        <w:rPr>
          <w:lang w:val="en-US"/>
        </w:rPr>
        <w:t>This collaborative workflow implies</w:t>
      </w:r>
      <w:r w:rsidR="00D2648C">
        <w:rPr>
          <w:lang w:val="en-US"/>
        </w:rPr>
        <w:t xml:space="preserve"> </w:t>
      </w:r>
      <w:r>
        <w:rPr>
          <w:lang w:val="en-US"/>
        </w:rPr>
        <w:t>choos</w:t>
      </w:r>
      <w:r w:rsidR="00D2648C">
        <w:rPr>
          <w:lang w:val="en-US"/>
        </w:rPr>
        <w:t>ing</w:t>
      </w:r>
      <w:r>
        <w:rPr>
          <w:lang w:val="en-US"/>
        </w:rPr>
        <w:t xml:space="preserve"> a dedicated team </w:t>
      </w:r>
      <w:r w:rsidR="00D2648C">
        <w:rPr>
          <w:lang w:val="en-US"/>
        </w:rPr>
        <w:t xml:space="preserve">from the </w:t>
      </w:r>
      <w:r>
        <w:rPr>
          <w:lang w:val="en-US"/>
        </w:rPr>
        <w:t>start, and automated notifications each time a request is sent, or an asset is received. [</w:t>
      </w:r>
      <w:r w:rsidRPr="009A4F01">
        <w:rPr>
          <w:highlight w:val="yellow"/>
          <w:lang w:val="en-US"/>
        </w:rPr>
        <w:t xml:space="preserve">Please note this workflow is sometimes straightforward, sometimes more specific, for instance if several people need to validate the asset, if there is a 2-step validation process (business and </w:t>
      </w:r>
      <w:proofErr w:type="gramStart"/>
      <w:r w:rsidRPr="009A4F01">
        <w:rPr>
          <w:highlight w:val="yellow"/>
          <w:lang w:val="en-US"/>
        </w:rPr>
        <w:t>legal)…</w:t>
      </w:r>
      <w:proofErr w:type="gramEnd"/>
      <w:r w:rsidRPr="009A4F01">
        <w:rPr>
          <w:highlight w:val="yellow"/>
          <w:lang w:val="en-US"/>
        </w:rPr>
        <w:t xml:space="preserve"> Do not hesitate to describe your own organization here.</w:t>
      </w:r>
      <w:r>
        <w:rPr>
          <w:lang w:val="en-US"/>
        </w:rPr>
        <w:t>]</w:t>
      </w:r>
    </w:p>
    <w:p w14:paraId="12EED689" w14:textId="2949556E" w:rsidR="00C221AF" w:rsidRDefault="00C221AF" w:rsidP="00C221AF">
      <w:pPr>
        <w:pStyle w:val="Puceniveau1"/>
        <w:rPr>
          <w:lang w:val="en-US"/>
        </w:rPr>
      </w:pPr>
      <w:proofErr w:type="gramStart"/>
      <w:r>
        <w:rPr>
          <w:lang w:val="en-US"/>
        </w:rPr>
        <w:t>Ideally</w:t>
      </w:r>
      <w:proofErr w:type="gramEnd"/>
      <w:r>
        <w:rPr>
          <w:lang w:val="en-US"/>
        </w:rPr>
        <w:t xml:space="preserve"> we can compare, side by side, assets of a previous version with the newly sent assets.</w:t>
      </w:r>
    </w:p>
    <w:p w14:paraId="50A00CF5" w14:textId="195B8AD0" w:rsidR="00C221AF" w:rsidRPr="00C221AF" w:rsidRDefault="00C221AF" w:rsidP="00C221AF">
      <w:pPr>
        <w:pStyle w:val="Puceniveau1"/>
        <w:rPr>
          <w:lang w:val="en-US"/>
        </w:rPr>
      </w:pPr>
      <w:r>
        <w:rPr>
          <w:lang w:val="en-US"/>
        </w:rPr>
        <w:t>Once this iterative process is over, the final validated asset(s) is (are) ingested into the DAM.</w:t>
      </w:r>
    </w:p>
    <w:p w14:paraId="383C4E0B" w14:textId="54389C1F" w:rsidR="006A6C7C" w:rsidRPr="00D77F11" w:rsidRDefault="006A6C7C" w:rsidP="006A6C7C">
      <w:pPr>
        <w:pStyle w:val="Intertitre"/>
      </w:pPr>
      <w:r>
        <w:t>Analytics</w:t>
      </w:r>
    </w:p>
    <w:p w14:paraId="7C8ACEA3" w14:textId="4B6670B5" w:rsidR="006A6C7C" w:rsidRDefault="006A6C7C" w:rsidP="006A6C7C">
      <w:pPr>
        <w:pStyle w:val="Puceniveau1"/>
        <w:rPr>
          <w:lang w:val="en-US"/>
        </w:rPr>
      </w:pPr>
      <w:r>
        <w:rPr>
          <w:lang w:val="en-US"/>
        </w:rPr>
        <w:t>Detailed analytics on the DAM usage per country, per brand, how many uploads, downloads.</w:t>
      </w:r>
    </w:p>
    <w:p w14:paraId="33FEB56F" w14:textId="3438D799" w:rsidR="006A6C7C" w:rsidRDefault="006A6C7C" w:rsidP="006A6C7C">
      <w:pPr>
        <w:pStyle w:val="Puceniveau1"/>
        <w:rPr>
          <w:lang w:val="en-US"/>
        </w:rPr>
      </w:pPr>
      <w:r>
        <w:rPr>
          <w:lang w:val="en-US"/>
        </w:rPr>
        <w:t>Top downloaded assets</w:t>
      </w:r>
      <w:r w:rsidR="008C7661">
        <w:rPr>
          <w:lang w:val="en-US"/>
        </w:rPr>
        <w:t>, most performed searches, searches with 0 result, …</w:t>
      </w:r>
    </w:p>
    <w:p w14:paraId="35E11DD4" w14:textId="5DA07591" w:rsidR="006A6C7C" w:rsidRDefault="006A6C7C" w:rsidP="006A6C7C">
      <w:pPr>
        <w:pStyle w:val="Puceniveau1"/>
        <w:rPr>
          <w:lang w:val="en-US"/>
        </w:rPr>
      </w:pPr>
      <w:r>
        <w:rPr>
          <w:lang w:val="en-US"/>
        </w:rPr>
        <w:t>Number of users</w:t>
      </w:r>
      <w:r w:rsidR="008C7661">
        <w:rPr>
          <w:lang w:val="en-US"/>
        </w:rPr>
        <w:t>, …</w:t>
      </w:r>
    </w:p>
    <w:p w14:paraId="78F978F9" w14:textId="6D12E784" w:rsidR="006A6C7C" w:rsidRDefault="006A6C7C" w:rsidP="006A6C7C">
      <w:pPr>
        <w:pStyle w:val="Puceniveau1"/>
        <w:rPr>
          <w:lang w:val="en-US"/>
        </w:rPr>
      </w:pPr>
      <w:r>
        <w:rPr>
          <w:lang w:val="en-US"/>
        </w:rPr>
        <w:t>Ability to export analytics to external tools.</w:t>
      </w:r>
    </w:p>
    <w:p w14:paraId="09489C02" w14:textId="0ADF15E5" w:rsidR="009230C3" w:rsidRDefault="009230C3" w:rsidP="006A6C7C">
      <w:pPr>
        <w:pStyle w:val="Puceniveau1"/>
        <w:rPr>
          <w:lang w:val="en-US"/>
        </w:rPr>
      </w:pPr>
      <w:r>
        <w:rPr>
          <w:lang w:val="en-US"/>
        </w:rPr>
        <w:t>[</w:t>
      </w:r>
      <w:r w:rsidRPr="009230C3">
        <w:rPr>
          <w:highlight w:val="yellow"/>
          <w:lang w:val="en-US"/>
        </w:rPr>
        <w:t>If the assets are distributed on web sites, social networks, etc., it is a high value feature to be able to track/monitor the success of your assets.</w:t>
      </w:r>
      <w:r>
        <w:rPr>
          <w:lang w:val="en-US"/>
        </w:rPr>
        <w:t>] Ability to collect and centralize in the DAM, the number of views of an asset on all the external sites where it is distributed.</w:t>
      </w:r>
    </w:p>
    <w:p w14:paraId="2C9055E7" w14:textId="5C4DFCE1" w:rsidR="006A6C7C" w:rsidRPr="006A6C7C" w:rsidRDefault="006A6C7C" w:rsidP="006A6C7C">
      <w:pPr>
        <w:pStyle w:val="Puceniveau1"/>
        <w:rPr>
          <w:lang w:val="en-US"/>
        </w:rPr>
      </w:pPr>
      <w:r>
        <w:rPr>
          <w:lang w:val="en-US"/>
        </w:rPr>
        <w:t>Etc.</w:t>
      </w:r>
    </w:p>
    <w:p w14:paraId="3A0CD50D" w14:textId="33166648" w:rsidR="001454D0" w:rsidRDefault="001454D0" w:rsidP="001454D0">
      <w:pPr>
        <w:pStyle w:val="Titre3"/>
        <w:rPr>
          <w:lang w:val="en-US"/>
        </w:rPr>
      </w:pPr>
      <w:r>
        <w:rPr>
          <w:lang w:val="en-US"/>
        </w:rPr>
        <w:t>For end-users</w:t>
      </w:r>
    </w:p>
    <w:p w14:paraId="35CB0AB4" w14:textId="326F8D73" w:rsidR="001454D0" w:rsidRDefault="001454D0" w:rsidP="001454D0">
      <w:pPr>
        <w:pStyle w:val="Intertitre"/>
      </w:pPr>
      <w:r>
        <w:t>Search</w:t>
      </w:r>
    </w:p>
    <w:p w14:paraId="7C925355" w14:textId="36D5D6AD" w:rsidR="001454D0" w:rsidRDefault="001454D0" w:rsidP="001454D0">
      <w:pPr>
        <w:pStyle w:val="Puceniveau1"/>
        <w:rPr>
          <w:lang w:val="en-US"/>
        </w:rPr>
      </w:pPr>
      <w:r>
        <w:rPr>
          <w:lang w:val="en-US"/>
        </w:rPr>
        <w:t>Google-like search should be the standard search mode.</w:t>
      </w:r>
    </w:p>
    <w:p w14:paraId="44998A28" w14:textId="12AA0818" w:rsidR="001454D0" w:rsidRDefault="001454D0" w:rsidP="001454D0">
      <w:pPr>
        <w:pStyle w:val="Puceniveau1"/>
        <w:rPr>
          <w:lang w:val="en-US"/>
        </w:rPr>
      </w:pPr>
      <w:r>
        <w:rPr>
          <w:lang w:val="en-US"/>
        </w:rPr>
        <w:t>Filters, advanced search.</w:t>
      </w:r>
    </w:p>
    <w:p w14:paraId="2005298F" w14:textId="78BB5A81" w:rsidR="001454D0" w:rsidRDefault="001454D0" w:rsidP="001454D0">
      <w:pPr>
        <w:pStyle w:val="Puceniveau1"/>
        <w:rPr>
          <w:lang w:val="en-US"/>
        </w:rPr>
      </w:pPr>
      <w:r>
        <w:rPr>
          <w:lang w:val="en-US"/>
        </w:rPr>
        <w:t>Possibility to set</w:t>
      </w:r>
      <w:r w:rsidR="00F83AF0">
        <w:rPr>
          <w:lang w:val="en-US"/>
        </w:rPr>
        <w:t xml:space="preserve"> </w:t>
      </w:r>
      <w:r>
        <w:rPr>
          <w:lang w:val="en-US"/>
        </w:rPr>
        <w:t>up a folder-like structure. But a single asset can be found in several folders at once, without being duplicated (logical structure vs. physical structure).</w:t>
      </w:r>
    </w:p>
    <w:p w14:paraId="2AF41D92" w14:textId="651FFA2F" w:rsidR="001454D0" w:rsidRDefault="001454D0" w:rsidP="001454D0">
      <w:pPr>
        <w:pStyle w:val="Puceniveau1"/>
        <w:rPr>
          <w:lang w:val="en-US"/>
        </w:rPr>
      </w:pPr>
      <w:r>
        <w:rPr>
          <w:lang w:val="en-US"/>
        </w:rPr>
        <w:lastRenderedPageBreak/>
        <w:t>Ability to save specific searches.</w:t>
      </w:r>
    </w:p>
    <w:p w14:paraId="16CDC6CD" w14:textId="0D868247" w:rsidR="001D449B" w:rsidRDefault="001D449B" w:rsidP="001454D0">
      <w:pPr>
        <w:pStyle w:val="Puceniveau1"/>
        <w:rPr>
          <w:lang w:val="en-US"/>
        </w:rPr>
      </w:pPr>
      <w:r>
        <w:rPr>
          <w:lang w:val="en-US"/>
        </w:rPr>
        <w:t>URLs should be explicit. We want to copy-paste the URL, share it with someone else (in any chat system), and, if they are allowed, they would access the same search result.</w:t>
      </w:r>
    </w:p>
    <w:p w14:paraId="7C408DAB" w14:textId="0EA1DB6A" w:rsidR="001D449B" w:rsidRDefault="001D449B" w:rsidP="001454D0">
      <w:pPr>
        <w:pStyle w:val="Puceniveau1"/>
        <w:rPr>
          <w:lang w:val="en-US"/>
        </w:rPr>
      </w:pPr>
      <w:r>
        <w:rPr>
          <w:lang w:val="en-US"/>
        </w:rPr>
        <w:t xml:space="preserve">Thumbnails will be automatically generated, video overviews will play on a simple mouse over, even complex files should be thumbnailed (InDesign files, Word, </w:t>
      </w:r>
      <w:proofErr w:type="spellStart"/>
      <w:r>
        <w:rPr>
          <w:lang w:val="en-US"/>
        </w:rPr>
        <w:t>Powerpoint</w:t>
      </w:r>
      <w:proofErr w:type="spellEnd"/>
      <w:r>
        <w:rPr>
          <w:lang w:val="en-US"/>
        </w:rPr>
        <w:t>, …).</w:t>
      </w:r>
    </w:p>
    <w:p w14:paraId="726B22E2" w14:textId="0FFAFA9A" w:rsidR="00E342EE" w:rsidRDefault="00E342EE" w:rsidP="001454D0">
      <w:pPr>
        <w:pStyle w:val="Puceniveau1"/>
        <w:rPr>
          <w:lang w:val="en-US"/>
        </w:rPr>
      </w:pPr>
      <w:r>
        <w:rPr>
          <w:lang w:val="en-US"/>
        </w:rPr>
        <w:t>On the initial search page (“homepage”), it must be possible to present some platform information to the end-users: latest updates, how-to, etc.</w:t>
      </w:r>
    </w:p>
    <w:p w14:paraId="68F688BA" w14:textId="16260D6C" w:rsidR="001454D0" w:rsidRDefault="001454D0" w:rsidP="001454D0">
      <w:pPr>
        <w:pStyle w:val="Intertitre"/>
      </w:pPr>
      <w:r>
        <w:t>Download</w:t>
      </w:r>
    </w:p>
    <w:p w14:paraId="335D12F6" w14:textId="7810CE28" w:rsidR="006A6C7C" w:rsidRDefault="006A6C7C" w:rsidP="001454D0">
      <w:pPr>
        <w:pStyle w:val="Puceniveau1"/>
        <w:rPr>
          <w:lang w:val="en-US"/>
        </w:rPr>
      </w:pPr>
      <w:r>
        <w:rPr>
          <w:lang w:val="en-US"/>
        </w:rPr>
        <w:t xml:space="preserve">Download should be </w:t>
      </w:r>
      <w:r w:rsidR="009D6E0D">
        <w:rPr>
          <w:lang w:val="en-US"/>
        </w:rPr>
        <w:t>straightforward and</w:t>
      </w:r>
      <w:r>
        <w:rPr>
          <w:lang w:val="en-US"/>
        </w:rPr>
        <w:t xml:space="preserve"> offer pre-defined renditions of the assets.</w:t>
      </w:r>
    </w:p>
    <w:p w14:paraId="7AD5F352" w14:textId="464F54D4" w:rsidR="006A6C7C" w:rsidRDefault="006A6C7C" w:rsidP="006A6C7C">
      <w:pPr>
        <w:pStyle w:val="Puceniveau1"/>
        <w:rPr>
          <w:lang w:val="en-US"/>
        </w:rPr>
      </w:pPr>
      <w:r>
        <w:rPr>
          <w:lang w:val="en-US"/>
        </w:rPr>
        <w:t>Some users may not have rights to access all renditions. In some cases, we may need a watermarked rendition.</w:t>
      </w:r>
    </w:p>
    <w:p w14:paraId="32940EED" w14:textId="5519A0C4" w:rsidR="006A6C7C" w:rsidRDefault="006A6C7C" w:rsidP="001454D0">
      <w:pPr>
        <w:pStyle w:val="Puceniveau1"/>
        <w:rPr>
          <w:lang w:val="en-US"/>
        </w:rPr>
      </w:pPr>
      <w:r>
        <w:rPr>
          <w:lang w:val="en-US"/>
        </w:rPr>
        <w:t xml:space="preserve">Large downloads can be sent directly to </w:t>
      </w:r>
      <w:proofErr w:type="gramStart"/>
      <w:r>
        <w:rPr>
          <w:lang w:val="en-US"/>
        </w:rPr>
        <w:t>a</w:t>
      </w:r>
      <w:proofErr w:type="gramEnd"/>
      <w:r>
        <w:rPr>
          <w:lang w:val="en-US"/>
        </w:rPr>
        <w:t xml:space="preserve"> FTP repository.</w:t>
      </w:r>
    </w:p>
    <w:p w14:paraId="57C91E1F" w14:textId="0D7A9970" w:rsidR="001454D0" w:rsidRPr="001454D0" w:rsidRDefault="001454D0" w:rsidP="001454D0">
      <w:pPr>
        <w:pStyle w:val="Puceniveau1"/>
        <w:rPr>
          <w:lang w:val="en-US"/>
        </w:rPr>
      </w:pPr>
      <w:r>
        <w:rPr>
          <w:lang w:val="en-US"/>
        </w:rPr>
        <w:t>Editing an asset: cropping for instance should be possible before download.</w:t>
      </w:r>
    </w:p>
    <w:p w14:paraId="06A6263F" w14:textId="4F5940AA" w:rsidR="001D449B" w:rsidRDefault="005D5ABE" w:rsidP="001D449B">
      <w:pPr>
        <w:pStyle w:val="Intertitre"/>
      </w:pPr>
      <w:r>
        <w:t>Share</w:t>
      </w:r>
    </w:p>
    <w:p w14:paraId="20EF1F10" w14:textId="1B6B9305" w:rsidR="001D449B" w:rsidRDefault="001D449B" w:rsidP="001D449B">
      <w:pPr>
        <w:pStyle w:val="Puceniveau1"/>
        <w:rPr>
          <w:lang w:val="en-US"/>
        </w:rPr>
      </w:pPr>
      <w:r>
        <w:rPr>
          <w:lang w:val="en-US"/>
        </w:rPr>
        <w:t>Easy-to-use basket or cart or board, where the user can add an asset selection (all types of assets can be mixed).</w:t>
      </w:r>
    </w:p>
    <w:p w14:paraId="08F3F39F" w14:textId="18EF4C61" w:rsidR="001D449B" w:rsidRDefault="001D449B" w:rsidP="001D449B">
      <w:pPr>
        <w:pStyle w:val="Puceniveau1"/>
        <w:rPr>
          <w:lang w:val="en-US"/>
        </w:rPr>
      </w:pPr>
      <w:r>
        <w:rPr>
          <w:lang w:val="en-US"/>
        </w:rPr>
        <w:t>Possibility to share these: by email, to another platform user.</w:t>
      </w:r>
    </w:p>
    <w:p w14:paraId="2F51DC9D" w14:textId="742907DF" w:rsidR="001D449B" w:rsidRPr="001D449B" w:rsidRDefault="001D449B" w:rsidP="001D449B">
      <w:pPr>
        <w:pStyle w:val="Puceniveau1"/>
        <w:rPr>
          <w:lang w:val="en-US"/>
        </w:rPr>
      </w:pPr>
      <w:r>
        <w:rPr>
          <w:lang w:val="en-US"/>
        </w:rPr>
        <w:t>Possibility to download a board (as a zip file for instance).</w:t>
      </w:r>
    </w:p>
    <w:p w14:paraId="3904B895" w14:textId="14DA1F6A" w:rsidR="00502A0C" w:rsidRDefault="00502A0C" w:rsidP="00380A0F">
      <w:pPr>
        <w:pStyle w:val="Intertitre"/>
      </w:pPr>
      <w:r>
        <w:t>Templates localization</w:t>
      </w:r>
    </w:p>
    <w:p w14:paraId="0EF3EF04" w14:textId="0A21494F" w:rsidR="00380A0F" w:rsidRDefault="00380A0F" w:rsidP="00380A0F">
      <w:pPr>
        <w:pStyle w:val="Puceniveau1"/>
        <w:rPr>
          <w:lang w:val="en-US"/>
        </w:rPr>
      </w:pPr>
      <w:r>
        <w:rPr>
          <w:lang w:val="en-US"/>
        </w:rPr>
        <w:t>[</w:t>
      </w:r>
      <w:r w:rsidR="00C221AF">
        <w:rPr>
          <w:highlight w:val="yellow"/>
          <w:lang w:val="en-US"/>
        </w:rPr>
        <w:t>S</w:t>
      </w:r>
      <w:r w:rsidRPr="00380A0F">
        <w:rPr>
          <w:highlight w:val="yellow"/>
          <w:lang w:val="en-US"/>
        </w:rPr>
        <w:t>ome organizations</w:t>
      </w:r>
      <w:r w:rsidR="00C221AF">
        <w:rPr>
          <w:highlight w:val="yellow"/>
          <w:lang w:val="en-US"/>
        </w:rPr>
        <w:t xml:space="preserve"> want</w:t>
      </w:r>
      <w:r w:rsidRPr="00380A0F">
        <w:rPr>
          <w:highlight w:val="yellow"/>
          <w:lang w:val="en-US"/>
        </w:rPr>
        <w:t xml:space="preserve"> to propose </w:t>
      </w:r>
      <w:r w:rsidR="00C221AF">
        <w:rPr>
          <w:highlight w:val="yellow"/>
          <w:lang w:val="en-US"/>
        </w:rPr>
        <w:t xml:space="preserve">their </w:t>
      </w:r>
      <w:r w:rsidRPr="00380A0F">
        <w:rPr>
          <w:highlight w:val="yellow"/>
          <w:lang w:val="en-US"/>
        </w:rPr>
        <w:t xml:space="preserve">end-users </w:t>
      </w:r>
      <w:r w:rsidR="00C221AF">
        <w:rPr>
          <w:highlight w:val="yellow"/>
          <w:lang w:val="en-US"/>
        </w:rPr>
        <w:t xml:space="preserve">some </w:t>
      </w:r>
      <w:r w:rsidRPr="00380A0F">
        <w:rPr>
          <w:highlight w:val="yellow"/>
          <w:lang w:val="en-US"/>
        </w:rPr>
        <w:t>print or digital templates that they can localize. Examples:</w:t>
      </w:r>
      <w:r>
        <w:rPr>
          <w:lang w:val="en-US"/>
        </w:rPr>
        <w:t>]</w:t>
      </w:r>
    </w:p>
    <w:p w14:paraId="5B390603" w14:textId="5D53EF0A" w:rsidR="00380A0F" w:rsidRDefault="00380A0F" w:rsidP="00380A0F">
      <w:pPr>
        <w:pStyle w:val="Puceniveau1"/>
        <w:rPr>
          <w:lang w:val="en-US"/>
        </w:rPr>
      </w:pPr>
      <w:r>
        <w:rPr>
          <w:lang w:val="en-US"/>
        </w:rPr>
        <w:t>Possibility to modify a pre-generated InDesign print template for localization purposes: easily modify the text and images while respecting our CI. Our end-users do not have InDesign installed on their workstations.</w:t>
      </w:r>
    </w:p>
    <w:p w14:paraId="780641F9" w14:textId="7B5A11EC" w:rsidR="00380A0F" w:rsidRDefault="00380A0F" w:rsidP="00380A0F">
      <w:pPr>
        <w:pStyle w:val="Puceniveau1"/>
        <w:rPr>
          <w:lang w:val="en-US"/>
        </w:rPr>
      </w:pPr>
      <w:r>
        <w:rPr>
          <w:lang w:val="en-US"/>
        </w:rPr>
        <w:t>Automate some of this localization. [</w:t>
      </w:r>
      <w:r w:rsidRPr="00380A0F">
        <w:rPr>
          <w:highlight w:val="yellow"/>
          <w:lang w:val="en-US"/>
        </w:rPr>
        <w:t>Be more specific here.</w:t>
      </w:r>
      <w:r>
        <w:rPr>
          <w:lang w:val="en-US"/>
        </w:rPr>
        <w:t xml:space="preserve"> </w:t>
      </w:r>
      <w:r w:rsidRPr="00380A0F">
        <w:rPr>
          <w:highlight w:val="yellow"/>
          <w:lang w:val="en-US"/>
        </w:rPr>
        <w:t>Example: selecting a Product from a list would automatically “flow” the Product image, the Product price, the Product description in the right boxes in the InDesign page.</w:t>
      </w:r>
      <w:r>
        <w:rPr>
          <w:lang w:val="en-US"/>
        </w:rPr>
        <w:t>]</w:t>
      </w:r>
    </w:p>
    <w:p w14:paraId="51FAA351" w14:textId="0EDC63E5" w:rsidR="00380A0F" w:rsidRDefault="00380A0F" w:rsidP="00380A0F">
      <w:pPr>
        <w:pStyle w:val="Puceniveau1"/>
        <w:rPr>
          <w:lang w:val="en-US"/>
        </w:rPr>
      </w:pPr>
      <w:r>
        <w:rPr>
          <w:lang w:val="en-US"/>
        </w:rPr>
        <w:t>Automatically generate different sizes of this Print document for ad purposes.</w:t>
      </w:r>
    </w:p>
    <w:p w14:paraId="37F10050" w14:textId="02102900" w:rsidR="00B6093D" w:rsidRDefault="00B6093D" w:rsidP="00380A0F">
      <w:pPr>
        <w:pStyle w:val="Puceniveau1"/>
        <w:rPr>
          <w:lang w:val="en-US"/>
        </w:rPr>
      </w:pPr>
      <w:r>
        <w:rPr>
          <w:lang w:val="en-US"/>
        </w:rPr>
        <w:t>At any point, we want the possibility for an advanced user to retrieve the InDesign file, modify it, and re-upload it into the platform.</w:t>
      </w:r>
    </w:p>
    <w:p w14:paraId="61B203E2" w14:textId="496E82B2" w:rsidR="00380A0F" w:rsidRDefault="00380A0F" w:rsidP="00380A0F">
      <w:pPr>
        <w:pStyle w:val="Puceniveau1"/>
        <w:rPr>
          <w:lang w:val="en-US"/>
        </w:rPr>
      </w:pPr>
      <w:r>
        <w:rPr>
          <w:lang w:val="en-US"/>
        </w:rPr>
        <w:lastRenderedPageBreak/>
        <w:t>Possibility to create digital templates (HTML) that can be localized by end-users: easily modify the text and images while respecting our CI.</w:t>
      </w:r>
    </w:p>
    <w:p w14:paraId="6DE609FF" w14:textId="34D5515D" w:rsidR="001D449B" w:rsidRDefault="008C7661" w:rsidP="008C7661">
      <w:pPr>
        <w:pStyle w:val="Intertitre"/>
      </w:pPr>
      <w:r>
        <w:t>External tools</w:t>
      </w:r>
    </w:p>
    <w:p w14:paraId="660AC77A" w14:textId="7CF287DD" w:rsidR="008C7661" w:rsidRDefault="008C7661" w:rsidP="008C7661">
      <w:pPr>
        <w:pStyle w:val="Puceniveau1"/>
        <w:rPr>
          <w:lang w:val="en-US"/>
        </w:rPr>
      </w:pPr>
      <w:r>
        <w:rPr>
          <w:lang w:val="en-US"/>
        </w:rPr>
        <w:t>Ability to access DAM assets from MS Office (</w:t>
      </w:r>
      <w:proofErr w:type="spellStart"/>
      <w:r>
        <w:rPr>
          <w:lang w:val="en-US"/>
        </w:rPr>
        <w:t>Powerpoint</w:t>
      </w:r>
      <w:proofErr w:type="spellEnd"/>
      <w:r>
        <w:rPr>
          <w:lang w:val="en-US"/>
        </w:rPr>
        <w:t>).</w:t>
      </w:r>
    </w:p>
    <w:p w14:paraId="7F5329B5" w14:textId="1F18D0DA" w:rsidR="008C7661" w:rsidRDefault="008C7661" w:rsidP="008C7661">
      <w:pPr>
        <w:pStyle w:val="Puceniveau1"/>
        <w:rPr>
          <w:lang w:val="en-US"/>
        </w:rPr>
      </w:pPr>
      <w:r w:rsidRPr="008C7661">
        <w:rPr>
          <w:lang w:val="en-US"/>
        </w:rPr>
        <w:t>Ability to access DAM assets from Adobe tools (Photoshop, InDesign, Illustrator).</w:t>
      </w:r>
    </w:p>
    <w:p w14:paraId="0938812E" w14:textId="5340032C" w:rsidR="001454D0" w:rsidRDefault="001454D0" w:rsidP="001454D0">
      <w:pPr>
        <w:pStyle w:val="Titre3"/>
        <w:rPr>
          <w:lang w:val="en-US"/>
        </w:rPr>
      </w:pPr>
      <w:r>
        <w:rPr>
          <w:lang w:val="en-US"/>
        </w:rPr>
        <w:t>Product-oriented features</w:t>
      </w:r>
    </w:p>
    <w:p w14:paraId="59C692B6" w14:textId="592B2030" w:rsidR="001454D0" w:rsidRPr="001454D0" w:rsidRDefault="001454D0" w:rsidP="001454D0">
      <w:pPr>
        <w:rPr>
          <w:lang w:val="en-US"/>
        </w:rPr>
      </w:pPr>
      <w:r>
        <w:rPr>
          <w:lang w:val="en-US"/>
        </w:rPr>
        <w:t>[</w:t>
      </w:r>
      <w:r w:rsidRPr="001454D0">
        <w:rPr>
          <w:highlight w:val="yellow"/>
          <w:lang w:val="en-US"/>
        </w:rPr>
        <w:t>Some organizations require to handle Product packshots, this can lead to Product-related needs. Some examples below:</w:t>
      </w:r>
      <w:r>
        <w:rPr>
          <w:lang w:val="en-US"/>
        </w:rPr>
        <w:t>]</w:t>
      </w:r>
    </w:p>
    <w:p w14:paraId="07E71244" w14:textId="3D8C176B" w:rsidR="002C2211" w:rsidRDefault="0034201F" w:rsidP="001454D0">
      <w:pPr>
        <w:pStyle w:val="Puceniveau1"/>
        <w:rPr>
          <w:lang w:val="en-US"/>
        </w:rPr>
      </w:pPr>
      <w:r>
        <w:rPr>
          <w:lang w:val="en-US"/>
        </w:rPr>
        <w:t xml:space="preserve">Our </w:t>
      </w:r>
      <w:r w:rsidR="00D04044">
        <w:rPr>
          <w:lang w:val="en-US"/>
        </w:rPr>
        <w:t>PIM</w:t>
      </w:r>
      <w:r>
        <w:rPr>
          <w:lang w:val="en-US"/>
        </w:rPr>
        <w:t xml:space="preserve"> platform (Product Information Management) is XXX. It is the reference to all our </w:t>
      </w:r>
      <w:proofErr w:type="gramStart"/>
      <w:r>
        <w:rPr>
          <w:lang w:val="en-US"/>
        </w:rPr>
        <w:t>Products, but</w:t>
      </w:r>
      <w:proofErr w:type="gramEnd"/>
      <w:r>
        <w:rPr>
          <w:lang w:val="en-US"/>
        </w:rPr>
        <w:t xml:space="preserve"> lacks some marketing information about the Products and doesn’t store the Product assets. We need to be able to upload Product assets, with a specific SKU, and the DAM would automatically find the right Product information in our PIM.</w:t>
      </w:r>
    </w:p>
    <w:p w14:paraId="274DBF3D" w14:textId="5C0A4FFF" w:rsidR="0034201F" w:rsidRDefault="0034201F" w:rsidP="001454D0">
      <w:pPr>
        <w:pStyle w:val="Puceniveau1"/>
        <w:rPr>
          <w:lang w:val="en-US"/>
        </w:rPr>
      </w:pPr>
      <w:r>
        <w:rPr>
          <w:lang w:val="en-US"/>
        </w:rPr>
        <w:t>We also would like Product assets and their metadata to be automatically sent to the PIM, ideally their link, in order to avoid duplicates.</w:t>
      </w:r>
    </w:p>
    <w:p w14:paraId="1CC83E65" w14:textId="122401C0" w:rsidR="00D04044" w:rsidRDefault="0034201F" w:rsidP="0034201F">
      <w:pPr>
        <w:pStyle w:val="Puceniveau1"/>
        <w:rPr>
          <w:lang w:val="en-US"/>
        </w:rPr>
      </w:pPr>
      <w:r>
        <w:rPr>
          <w:lang w:val="en-US"/>
        </w:rPr>
        <w:t xml:space="preserve">In the DAM, it must be possible to search by SKU and to display a Product page: possible to browse </w:t>
      </w:r>
      <w:r w:rsidR="00D04044">
        <w:rPr>
          <w:lang w:val="en-US"/>
        </w:rPr>
        <w:t xml:space="preserve">assets </w:t>
      </w:r>
      <w:r w:rsidR="00E67188">
        <w:rPr>
          <w:lang w:val="en-US"/>
        </w:rPr>
        <w:t xml:space="preserve">not only by media but by Products, with the ability to browse the company catalog and see all assets </w:t>
      </w:r>
      <w:r w:rsidR="00D04044">
        <w:rPr>
          <w:lang w:val="en-US"/>
        </w:rPr>
        <w:t>related to a single Product</w:t>
      </w:r>
      <w:r w:rsidR="00E67188">
        <w:rPr>
          <w:lang w:val="en-US"/>
        </w:rPr>
        <w:t xml:space="preserve"> in a single page.</w:t>
      </w:r>
    </w:p>
    <w:p w14:paraId="7D91A86D" w14:textId="5EFC09A9" w:rsidR="00D04044" w:rsidRDefault="00D04044" w:rsidP="00D04044">
      <w:pPr>
        <w:pStyle w:val="Titre3"/>
      </w:pPr>
      <w:r>
        <w:t>For webmasters</w:t>
      </w:r>
    </w:p>
    <w:p w14:paraId="4F1CA564" w14:textId="41FAA2A1" w:rsidR="00D04044" w:rsidRPr="001454D0" w:rsidRDefault="00D04044" w:rsidP="00D04044">
      <w:pPr>
        <w:rPr>
          <w:lang w:val="en-US"/>
        </w:rPr>
      </w:pPr>
      <w:r>
        <w:rPr>
          <w:lang w:val="en-US"/>
        </w:rPr>
        <w:t>[</w:t>
      </w:r>
      <w:r w:rsidRPr="001454D0">
        <w:rPr>
          <w:highlight w:val="yellow"/>
          <w:lang w:val="en-US"/>
        </w:rPr>
        <w:t xml:space="preserve">Some organizations </w:t>
      </w:r>
      <w:r>
        <w:rPr>
          <w:highlight w:val="yellow"/>
          <w:lang w:val="en-US"/>
        </w:rPr>
        <w:t xml:space="preserve">want to use their assets on external websites for communication needs or eCommerce. </w:t>
      </w:r>
      <w:r w:rsidRPr="001454D0">
        <w:rPr>
          <w:highlight w:val="yellow"/>
          <w:lang w:val="en-US"/>
        </w:rPr>
        <w:t>Some examples below:</w:t>
      </w:r>
      <w:r>
        <w:rPr>
          <w:lang w:val="en-US"/>
        </w:rPr>
        <w:t>]</w:t>
      </w:r>
    </w:p>
    <w:p w14:paraId="060B7D8D" w14:textId="37C1D376" w:rsidR="00D04044" w:rsidRDefault="00D04044" w:rsidP="00D04044">
      <w:pPr>
        <w:pStyle w:val="Puceniveau1"/>
        <w:rPr>
          <w:lang w:val="en-US"/>
        </w:rPr>
      </w:pPr>
      <w:r>
        <w:rPr>
          <w:lang w:val="en-US"/>
        </w:rPr>
        <w:t>Ability to distribute assets (images, videos, documents) directly from the DAM to an external web page</w:t>
      </w:r>
      <w:r w:rsidR="001D449B">
        <w:rPr>
          <w:lang w:val="en-US"/>
        </w:rPr>
        <w:t xml:space="preserve"> (embed code)</w:t>
      </w:r>
      <w:r>
        <w:rPr>
          <w:lang w:val="en-US"/>
        </w:rPr>
        <w:t>. We want to avoid duplicates, make sure asset rights are valid, and track the asset usage.</w:t>
      </w:r>
    </w:p>
    <w:p w14:paraId="032027FF" w14:textId="3DA9DE4D" w:rsidR="001D449B" w:rsidRDefault="001D449B" w:rsidP="00D04044">
      <w:pPr>
        <w:pStyle w:val="Puceniveau1"/>
        <w:rPr>
          <w:lang w:val="en-US"/>
        </w:rPr>
      </w:pPr>
      <w:r>
        <w:rPr>
          <w:lang w:val="en-US"/>
        </w:rPr>
        <w:t>The embed code should include possible options: rendition, resolution, …</w:t>
      </w:r>
    </w:p>
    <w:p w14:paraId="2DFA1A6B" w14:textId="48B01815" w:rsidR="00D04044" w:rsidRDefault="00D04044" w:rsidP="00D04044">
      <w:pPr>
        <w:pStyle w:val="Puceniveau1"/>
        <w:rPr>
          <w:lang w:val="en-US"/>
        </w:rPr>
      </w:pPr>
      <w:r>
        <w:rPr>
          <w:lang w:val="en-US"/>
        </w:rPr>
        <w:t>Performance is key</w:t>
      </w:r>
      <w:r w:rsidR="001D449B">
        <w:rPr>
          <w:lang w:val="en-US"/>
        </w:rPr>
        <w:t>:</w:t>
      </w:r>
      <w:r>
        <w:rPr>
          <w:lang w:val="en-US"/>
        </w:rPr>
        <w:t xml:space="preserve"> </w:t>
      </w:r>
      <w:r w:rsidR="001D449B">
        <w:rPr>
          <w:lang w:val="en-US"/>
        </w:rPr>
        <w:t>v</w:t>
      </w:r>
      <w:r>
        <w:rPr>
          <w:lang w:val="en-US"/>
        </w:rPr>
        <w:t>endors shall explain how they achieve high</w:t>
      </w:r>
      <w:r w:rsidR="009D6E0D">
        <w:rPr>
          <w:lang w:val="en-US"/>
        </w:rPr>
        <w:t xml:space="preserve"> </w:t>
      </w:r>
      <w:r>
        <w:rPr>
          <w:lang w:val="en-US"/>
        </w:rPr>
        <w:t>performance/</w:t>
      </w:r>
      <w:r w:rsidR="009D6E0D">
        <w:rPr>
          <w:lang w:val="en-US"/>
        </w:rPr>
        <w:t>high availability</w:t>
      </w:r>
      <w:r>
        <w:rPr>
          <w:lang w:val="en-US"/>
        </w:rPr>
        <w:t xml:space="preserve"> for this use case.</w:t>
      </w:r>
    </w:p>
    <w:p w14:paraId="01AE95F5" w14:textId="58E2A5FA" w:rsidR="001D449B" w:rsidRDefault="001D449B" w:rsidP="00D04044">
      <w:pPr>
        <w:pStyle w:val="Puceniveau1"/>
        <w:rPr>
          <w:lang w:val="en-US"/>
        </w:rPr>
      </w:pPr>
      <w:r>
        <w:rPr>
          <w:lang w:val="en-US"/>
        </w:rPr>
        <w:t>Security is key: vendors shall explain how they secure access to images while publishing others on external websites.</w:t>
      </w:r>
    </w:p>
    <w:p w14:paraId="0265F316" w14:textId="585DF935" w:rsidR="00D04044" w:rsidRDefault="00D04044" w:rsidP="00D04044">
      <w:pPr>
        <w:pStyle w:val="Puceniveau1"/>
        <w:rPr>
          <w:lang w:val="en-US"/>
        </w:rPr>
      </w:pPr>
      <w:r>
        <w:rPr>
          <w:lang w:val="en-US"/>
        </w:rPr>
        <w:t>[</w:t>
      </w:r>
      <w:r w:rsidRPr="00D04044">
        <w:rPr>
          <w:highlight w:val="yellow"/>
          <w:lang w:val="en-US"/>
        </w:rPr>
        <w:t>Typical communication use case:</w:t>
      </w:r>
      <w:r>
        <w:rPr>
          <w:lang w:val="en-US"/>
        </w:rPr>
        <w:t>] Webmasters should be able to access the DAM directly from their usual CMS interface.</w:t>
      </w:r>
    </w:p>
    <w:p w14:paraId="2A238B8D" w14:textId="1842132D" w:rsidR="00D04044" w:rsidRDefault="00D04044" w:rsidP="00D04044">
      <w:pPr>
        <w:pStyle w:val="Puceniveau1"/>
        <w:rPr>
          <w:lang w:val="en-US"/>
        </w:rPr>
      </w:pPr>
      <w:r>
        <w:rPr>
          <w:lang w:val="en-US"/>
        </w:rPr>
        <w:lastRenderedPageBreak/>
        <w:t>[</w:t>
      </w:r>
      <w:r w:rsidRPr="00D04044">
        <w:rPr>
          <w:highlight w:val="yellow"/>
          <w:lang w:val="en-US"/>
        </w:rPr>
        <w:t xml:space="preserve">Typical </w:t>
      </w:r>
      <w:r>
        <w:rPr>
          <w:highlight w:val="yellow"/>
          <w:lang w:val="en-US"/>
        </w:rPr>
        <w:t>eCommerce</w:t>
      </w:r>
      <w:r w:rsidRPr="00D04044">
        <w:rPr>
          <w:highlight w:val="yellow"/>
          <w:lang w:val="en-US"/>
        </w:rPr>
        <w:t xml:space="preserve"> use case:</w:t>
      </w:r>
      <w:r>
        <w:rPr>
          <w:lang w:val="en-US"/>
        </w:rPr>
        <w:t xml:space="preserve">] We have big volumes of Product assets to distribute to multiple </w:t>
      </w:r>
      <w:proofErr w:type="gramStart"/>
      <w:r>
        <w:rPr>
          <w:lang w:val="en-US"/>
        </w:rPr>
        <w:t>website</w:t>
      </w:r>
      <w:proofErr w:type="gramEnd"/>
      <w:r>
        <w:rPr>
          <w:lang w:val="en-US"/>
        </w:rPr>
        <w:t xml:space="preserve"> around the world. We need to automate the calling URLs with a SKU reference, a variation. Vendors shall present similar use cases and how they have handled this with their clients.</w:t>
      </w:r>
    </w:p>
    <w:p w14:paraId="55B3CD9B" w14:textId="698F8907" w:rsidR="009230C3" w:rsidRPr="009230C3" w:rsidRDefault="009230C3" w:rsidP="009230C3">
      <w:pPr>
        <w:pStyle w:val="Puceniveau1"/>
        <w:rPr>
          <w:lang w:val="en-US"/>
        </w:rPr>
      </w:pPr>
      <w:r>
        <w:rPr>
          <w:lang w:val="en-US"/>
        </w:rPr>
        <w:t>[</w:t>
      </w:r>
      <w:r>
        <w:rPr>
          <w:highlight w:val="yellow"/>
          <w:lang w:val="en-US"/>
        </w:rPr>
        <w:t>Again</w:t>
      </w:r>
      <w:r w:rsidRPr="009230C3">
        <w:rPr>
          <w:highlight w:val="yellow"/>
          <w:lang w:val="en-US"/>
        </w:rPr>
        <w:t>, it is a high value feature to be able to track/monitor the success of your assets.</w:t>
      </w:r>
      <w:r>
        <w:rPr>
          <w:lang w:val="en-US"/>
        </w:rPr>
        <w:t>] Ability to collect and centralize in the DAM, the number of views of an asset on all the external sites where it is distributed. And to filter per website/country.</w:t>
      </w:r>
    </w:p>
    <w:p w14:paraId="16855C72" w14:textId="5784B9F0" w:rsidR="00D04044" w:rsidRPr="00D04044" w:rsidRDefault="00502A0C" w:rsidP="00502A0C">
      <w:pPr>
        <w:pStyle w:val="Puceniveau1"/>
        <w:rPr>
          <w:lang w:val="en-US"/>
        </w:rPr>
      </w:pPr>
      <w:r>
        <w:rPr>
          <w:lang w:val="en-US"/>
        </w:rPr>
        <w:t>Focus on videos: embedded video player to distribute our videos on websites, ability to add subtitles (ideally pre-generated by AI), to create chapters, banners, pre-rolls/post-rolls, … Videos should be playable in adaptive streaming.</w:t>
      </w:r>
    </w:p>
    <w:p w14:paraId="1F7B5298" w14:textId="7A0B3D5A" w:rsidR="00CA7341" w:rsidRDefault="00CA7341" w:rsidP="00FA034F">
      <w:pPr>
        <w:pStyle w:val="Titre3"/>
        <w:rPr>
          <w:lang w:val="en-US"/>
        </w:rPr>
      </w:pPr>
      <w:r>
        <w:rPr>
          <w:lang w:val="en-US"/>
        </w:rPr>
        <w:t>Integrations to 3</w:t>
      </w:r>
      <w:r w:rsidRPr="00CA7341">
        <w:rPr>
          <w:vertAlign w:val="superscript"/>
          <w:lang w:val="en-US"/>
        </w:rPr>
        <w:t>rd</w:t>
      </w:r>
      <w:r>
        <w:rPr>
          <w:lang w:val="en-US"/>
        </w:rPr>
        <w:t xml:space="preserve"> party systems</w:t>
      </w:r>
    </w:p>
    <w:p w14:paraId="11780EFC" w14:textId="237C3584" w:rsidR="00CA7341" w:rsidRPr="001454D0" w:rsidRDefault="00CA7341" w:rsidP="00CA7341">
      <w:pPr>
        <w:rPr>
          <w:lang w:val="en-US"/>
        </w:rPr>
      </w:pPr>
      <w:r>
        <w:rPr>
          <w:lang w:val="en-US"/>
        </w:rPr>
        <w:t>[</w:t>
      </w:r>
      <w:r w:rsidRPr="00CA7341">
        <w:rPr>
          <w:highlight w:val="yellow"/>
          <w:lang w:val="en-US"/>
        </w:rPr>
        <w:t>Ideally, describe your current IT ecosystem in relation to the future DAM platform.</w:t>
      </w:r>
      <w:r>
        <w:rPr>
          <w:lang w:val="en-US"/>
        </w:rPr>
        <w:t xml:space="preserve"> </w:t>
      </w:r>
      <w:r w:rsidRPr="00CA7341">
        <w:rPr>
          <w:highlight w:val="yellow"/>
          <w:lang w:val="en-US"/>
        </w:rPr>
        <w:t>Some examples of typical integrations below:</w:t>
      </w:r>
      <w:r>
        <w:rPr>
          <w:lang w:val="en-US"/>
        </w:rPr>
        <w:t>]</w:t>
      </w:r>
    </w:p>
    <w:p w14:paraId="7348C089" w14:textId="70F94001" w:rsidR="00CA7341" w:rsidRDefault="00CA7341" w:rsidP="00CA7341">
      <w:pPr>
        <w:pStyle w:val="Puceniveau1"/>
        <w:rPr>
          <w:lang w:val="en-US"/>
        </w:rPr>
      </w:pPr>
      <w:r>
        <w:rPr>
          <w:lang w:val="en-US"/>
        </w:rPr>
        <w:t>Please describe the API you offer. We would require a platform with a state-of-the-art and documented API so we can easily access assets from any 3</w:t>
      </w:r>
      <w:r w:rsidRPr="00502A0C">
        <w:rPr>
          <w:vertAlign w:val="superscript"/>
          <w:lang w:val="en-US"/>
        </w:rPr>
        <w:t>rd</w:t>
      </w:r>
      <w:r>
        <w:rPr>
          <w:lang w:val="en-US"/>
        </w:rPr>
        <w:t xml:space="preserve"> party system.</w:t>
      </w:r>
    </w:p>
    <w:p w14:paraId="54EB4B97" w14:textId="36661A25" w:rsidR="00CA7341" w:rsidRDefault="00CA7341" w:rsidP="00CA7341">
      <w:pPr>
        <w:pStyle w:val="Puceniveau1"/>
        <w:rPr>
          <w:lang w:val="en-US"/>
        </w:rPr>
      </w:pPr>
      <w:r>
        <w:rPr>
          <w:lang w:val="en-US"/>
        </w:rPr>
        <w:t>Single Sign-On: how do you usually integrate with SSO platforms?</w:t>
      </w:r>
    </w:p>
    <w:p w14:paraId="0FB5AF8E" w14:textId="6B6BEC8C" w:rsidR="00CA7341" w:rsidRPr="00CA7341" w:rsidRDefault="00CA7341" w:rsidP="00CA7341">
      <w:pPr>
        <w:pStyle w:val="Puceniveau1"/>
        <w:rPr>
          <w:lang w:val="en-US"/>
        </w:rPr>
      </w:pPr>
      <w:r>
        <w:rPr>
          <w:lang w:val="en-US"/>
        </w:rPr>
        <w:t>Integration to our 3</w:t>
      </w:r>
      <w:r w:rsidRPr="00CA7341">
        <w:rPr>
          <w:vertAlign w:val="superscript"/>
          <w:lang w:val="en-US"/>
        </w:rPr>
        <w:t>rd</w:t>
      </w:r>
      <w:r>
        <w:rPr>
          <w:lang w:val="en-US"/>
        </w:rPr>
        <w:t xml:space="preserve"> party </w:t>
      </w:r>
      <w:proofErr w:type="spellStart"/>
      <w:r>
        <w:rPr>
          <w:lang w:val="en-US"/>
        </w:rPr>
        <w:t>softwares</w:t>
      </w:r>
      <w:proofErr w:type="spellEnd"/>
      <w:r>
        <w:rPr>
          <w:lang w:val="en-US"/>
        </w:rPr>
        <w:t>:</w:t>
      </w:r>
      <w:r w:rsidRPr="00CA7341">
        <w:rPr>
          <w:lang w:val="en-US"/>
        </w:rPr>
        <w:t xml:space="preserve"> </w:t>
      </w:r>
      <w:r>
        <w:rPr>
          <w:lang w:val="en-US"/>
        </w:rPr>
        <w:t>[</w:t>
      </w:r>
      <w:r>
        <w:rPr>
          <w:highlight w:val="yellow"/>
          <w:lang w:val="en-US"/>
        </w:rPr>
        <w:t>T</w:t>
      </w:r>
      <w:r w:rsidRPr="00502A0C">
        <w:rPr>
          <w:rFonts w:cs="Arial"/>
          <w:highlight w:val="yellow"/>
          <w:lang w:val="en-US"/>
        </w:rPr>
        <w:t>h</w:t>
      </w:r>
      <w:r>
        <w:rPr>
          <w:rFonts w:cs="Arial"/>
          <w:highlight w:val="yellow"/>
          <w:lang w:val="en-US"/>
        </w:rPr>
        <w:t>ese</w:t>
      </w:r>
      <w:r w:rsidRPr="00502A0C">
        <w:rPr>
          <w:rFonts w:cs="Arial"/>
          <w:highlight w:val="yellow"/>
          <w:lang w:val="en-US"/>
        </w:rPr>
        <w:t xml:space="preserve"> </w:t>
      </w:r>
      <w:r>
        <w:rPr>
          <w:rFonts w:cs="Arial"/>
          <w:highlight w:val="yellow"/>
          <w:lang w:val="en-US"/>
        </w:rPr>
        <w:t>expectations deserve to be more detailed. When possible, state which system, maybe the Vendor name, and i</w:t>
      </w:r>
      <w:r w:rsidRPr="009A7267">
        <w:rPr>
          <w:rFonts w:cs="Arial"/>
          <w:highlight w:val="yellow"/>
          <w:lang w:val="en-US"/>
        </w:rPr>
        <w:t>deally describe some use cases</w:t>
      </w:r>
      <w:r>
        <w:rPr>
          <w:rFonts w:cs="Arial"/>
          <w:lang w:val="en-US"/>
        </w:rPr>
        <w:t>.]</w:t>
      </w:r>
    </w:p>
    <w:p w14:paraId="738F4376" w14:textId="4D94F350" w:rsidR="00CA7341" w:rsidRPr="00CA7341" w:rsidRDefault="00CA7341" w:rsidP="00CA7341">
      <w:pPr>
        <w:pStyle w:val="Puceniveau2"/>
        <w:rPr>
          <w:lang w:val="en-US"/>
        </w:rPr>
      </w:pPr>
      <w:r>
        <w:rPr>
          <w:lang w:val="en-US"/>
        </w:rPr>
        <w:t>PIM: [</w:t>
      </w:r>
      <w:r w:rsidRPr="00CA7341">
        <w:rPr>
          <w:highlight w:val="yellow"/>
          <w:lang w:val="en-US"/>
        </w:rPr>
        <w:t xml:space="preserve">Use cases examples: </w:t>
      </w:r>
      <w:r w:rsidRPr="00CA7341">
        <w:rPr>
          <w:rFonts w:cs="Arial"/>
          <w:highlight w:val="yellow"/>
          <w:lang w:val="en-US"/>
        </w:rPr>
        <w:t xml:space="preserve">retrieve Product information from the PIM with a unique SKU code, send a link to the </w:t>
      </w:r>
      <w:r w:rsidRPr="009A7267">
        <w:rPr>
          <w:rFonts w:cs="Arial"/>
          <w:highlight w:val="yellow"/>
          <w:lang w:val="en-US"/>
        </w:rPr>
        <w:t xml:space="preserve">PIM so assets can be delivered automatically to every source directly from the DAM, </w:t>
      </w:r>
      <w:r w:rsidR="00776B0B">
        <w:rPr>
          <w:rFonts w:cs="Arial"/>
          <w:highlight w:val="yellow"/>
          <w:lang w:val="en-US"/>
        </w:rPr>
        <w:t>…</w:t>
      </w:r>
      <w:r>
        <w:rPr>
          <w:rFonts w:cs="Arial"/>
          <w:lang w:val="en-US"/>
        </w:rPr>
        <w:t>]</w:t>
      </w:r>
    </w:p>
    <w:p w14:paraId="1A963314" w14:textId="3C6E6F70" w:rsidR="00CA7341" w:rsidRDefault="00CA7341" w:rsidP="00CA7341">
      <w:pPr>
        <w:pStyle w:val="Puceniveau2"/>
        <w:rPr>
          <w:lang w:val="en-US"/>
        </w:rPr>
      </w:pPr>
      <w:r>
        <w:rPr>
          <w:lang w:val="en-US"/>
        </w:rPr>
        <w:t>CMS: [</w:t>
      </w:r>
      <w:r w:rsidRPr="005568AD">
        <w:rPr>
          <w:highlight w:val="yellow"/>
          <w:lang w:val="en-US"/>
        </w:rPr>
        <w:t>Use cases examples: enable the webmaster to retrieve the right asset</w:t>
      </w:r>
      <w:r w:rsidR="005568AD" w:rsidRPr="005568AD">
        <w:rPr>
          <w:highlight w:val="yellow"/>
          <w:lang w:val="en-US"/>
        </w:rPr>
        <w:t xml:space="preserve"> directly from the CMS interface, avoid any duplication, track the asset usage from the DAM. Or automatically push the right Product asset to the right place without a webmaster being involved…</w:t>
      </w:r>
      <w:r w:rsidR="005568AD">
        <w:rPr>
          <w:lang w:val="en-US"/>
        </w:rPr>
        <w:t>]</w:t>
      </w:r>
    </w:p>
    <w:p w14:paraId="73B5F0F4" w14:textId="1974462E" w:rsidR="00E04D49" w:rsidRDefault="00E04D49" w:rsidP="00CA7341">
      <w:pPr>
        <w:pStyle w:val="Puceniveau2"/>
        <w:rPr>
          <w:lang w:val="en-US"/>
        </w:rPr>
      </w:pPr>
      <w:r>
        <w:rPr>
          <w:lang w:val="en-US"/>
        </w:rPr>
        <w:t>Production workflow platform: [</w:t>
      </w:r>
      <w:r w:rsidRPr="00E04D49">
        <w:rPr>
          <w:highlight w:val="yellow"/>
          <w:lang w:val="en-US"/>
        </w:rPr>
        <w:t>Use case examples: some of our assets come out of a specialized production workflow, following complex validation steps in different services. Once validated, we want the asset to be ingested into the DAM.</w:t>
      </w:r>
      <w:r>
        <w:rPr>
          <w:lang w:val="en-US"/>
        </w:rPr>
        <w:t>]</w:t>
      </w:r>
    </w:p>
    <w:p w14:paraId="42676AF6" w14:textId="66473461" w:rsidR="00E04D49" w:rsidRDefault="00E04D49" w:rsidP="00CA7341">
      <w:pPr>
        <w:pStyle w:val="Puceniveau2"/>
        <w:rPr>
          <w:lang w:val="en-US"/>
        </w:rPr>
      </w:pPr>
      <w:r>
        <w:rPr>
          <w:lang w:val="en-US"/>
        </w:rPr>
        <w:t>Sales portal: [</w:t>
      </w:r>
      <w:r w:rsidRPr="00E04D49">
        <w:rPr>
          <w:highlight w:val="yellow"/>
          <w:lang w:val="en-US"/>
        </w:rPr>
        <w:t xml:space="preserve">Use case example: our </w:t>
      </w:r>
      <w:r w:rsidR="00D42EE9" w:rsidRPr="00E04D49">
        <w:rPr>
          <w:highlight w:val="yellow"/>
          <w:lang w:val="en-US"/>
        </w:rPr>
        <w:t>Salespeople</w:t>
      </w:r>
      <w:r w:rsidRPr="00E04D49">
        <w:rPr>
          <w:highlight w:val="yellow"/>
          <w:lang w:val="en-US"/>
        </w:rPr>
        <w:t xml:space="preserve"> need to access the assets from our dedicated mobile app.</w:t>
      </w:r>
      <w:r>
        <w:rPr>
          <w:lang w:val="en-US"/>
        </w:rPr>
        <w:t>]</w:t>
      </w:r>
    </w:p>
    <w:p w14:paraId="47FBF997" w14:textId="2D616F8E" w:rsidR="00E04D49" w:rsidRDefault="00E04D49" w:rsidP="00CA7341">
      <w:pPr>
        <w:pStyle w:val="Puceniveau2"/>
        <w:rPr>
          <w:lang w:val="en-US"/>
        </w:rPr>
      </w:pPr>
      <w:r>
        <w:rPr>
          <w:lang w:val="en-US"/>
        </w:rPr>
        <w:t>Etc.</w:t>
      </w:r>
    </w:p>
    <w:p w14:paraId="47AB3516" w14:textId="68A5109D" w:rsidR="00D04044" w:rsidRDefault="00876ADF" w:rsidP="00FA034F">
      <w:pPr>
        <w:pStyle w:val="Titre3"/>
        <w:rPr>
          <w:lang w:val="en-US"/>
        </w:rPr>
      </w:pPr>
      <w:r>
        <w:rPr>
          <w:lang w:val="en-US"/>
        </w:rPr>
        <w:t>Miscellaneous</w:t>
      </w:r>
    </w:p>
    <w:p w14:paraId="5F915237" w14:textId="54B151CB" w:rsidR="00ED71B3" w:rsidRDefault="00ED71B3" w:rsidP="00ED71B3">
      <w:pPr>
        <w:pStyle w:val="Puceniveau1"/>
        <w:rPr>
          <w:lang w:val="en-US"/>
        </w:rPr>
      </w:pPr>
      <w:r>
        <w:rPr>
          <w:lang w:val="en-US"/>
        </w:rPr>
        <w:t>[</w:t>
      </w:r>
      <w:r w:rsidRPr="00ED71B3">
        <w:rPr>
          <w:highlight w:val="yellow"/>
          <w:lang w:val="en-US"/>
        </w:rPr>
        <w:t xml:space="preserve">In some organizations, segmentation is a </w:t>
      </w:r>
      <w:proofErr w:type="gramStart"/>
      <w:r w:rsidRPr="00ED71B3">
        <w:rPr>
          <w:highlight w:val="yellow"/>
          <w:lang w:val="en-US"/>
        </w:rPr>
        <w:t>challenge in itself</w:t>
      </w:r>
      <w:proofErr w:type="gramEnd"/>
      <w:r w:rsidRPr="00ED71B3">
        <w:rPr>
          <w:highlight w:val="yellow"/>
          <w:lang w:val="en-US"/>
        </w:rPr>
        <w:t xml:space="preserve">. It consists in defining who is allowed to search/find/share which asset. If that is your case, describe it as much as possible </w:t>
      </w:r>
      <w:r w:rsidRPr="00ED71B3">
        <w:rPr>
          <w:highlight w:val="yellow"/>
          <w:lang w:val="en-US"/>
        </w:rPr>
        <w:lastRenderedPageBreak/>
        <w:t xml:space="preserve">so the Vendor can make the most relevant estimation since it </w:t>
      </w:r>
      <w:r>
        <w:rPr>
          <w:highlight w:val="yellow"/>
          <w:lang w:val="en-US"/>
        </w:rPr>
        <w:t>may</w:t>
      </w:r>
      <w:r w:rsidRPr="00ED71B3">
        <w:rPr>
          <w:highlight w:val="yellow"/>
          <w:lang w:val="en-US"/>
        </w:rPr>
        <w:t xml:space="preserve"> impact the setup complexity. Example:</w:t>
      </w:r>
      <w:r>
        <w:rPr>
          <w:lang w:val="en-US"/>
        </w:rPr>
        <w:t xml:space="preserve">] Our users are attached to 1 or several brands, usually 1 country, they should be allowed to see only assets of their brand(s) and country. </w:t>
      </w:r>
      <w:r w:rsidR="00D42EE9">
        <w:rPr>
          <w:lang w:val="en-US"/>
        </w:rPr>
        <w:t>However,</w:t>
      </w:r>
      <w:r>
        <w:rPr>
          <w:lang w:val="en-US"/>
        </w:rPr>
        <w:t xml:space="preserve"> in some cases, a user from Brand A can share an asset A to a user from Brand B. Uploaders should also be able to upload only where they’re allowed to. We also have delegated administration: global admins have every right, but admin from Country XX can only create users in Country XX. We are interested in similar use cases you may have with your clients: multi-brands, multi-countries… and multilingual challenges.</w:t>
      </w:r>
    </w:p>
    <w:p w14:paraId="233DC8AA" w14:textId="64BDC73D" w:rsidR="00876ADF" w:rsidRDefault="00876ADF" w:rsidP="00FA034F">
      <w:pPr>
        <w:pStyle w:val="Puceniveau1"/>
        <w:rPr>
          <w:lang w:val="en-US"/>
        </w:rPr>
      </w:pPr>
      <w:r>
        <w:rPr>
          <w:lang w:val="en-US"/>
        </w:rPr>
        <w:t xml:space="preserve">UI languages: the UI must exist in at least the following </w:t>
      </w:r>
      <w:proofErr w:type="spellStart"/>
      <w:r>
        <w:rPr>
          <w:lang w:val="en-US"/>
        </w:rPr>
        <w:t>languagues</w:t>
      </w:r>
      <w:proofErr w:type="spellEnd"/>
      <w:r>
        <w:rPr>
          <w:lang w:val="en-US"/>
        </w:rPr>
        <w:t>: XXX, XXX. Nice-to-have languages are: XXX, XXX. Please state if it is possible to add a new UI language if required in the future.</w:t>
      </w:r>
    </w:p>
    <w:p w14:paraId="6E88ACB7" w14:textId="6B119C49" w:rsidR="00FA034F" w:rsidRDefault="00FA034F" w:rsidP="00FA034F">
      <w:pPr>
        <w:pStyle w:val="Puceniveau1"/>
        <w:rPr>
          <w:lang w:val="en-US"/>
        </w:rPr>
      </w:pPr>
      <w:r>
        <w:rPr>
          <w:lang w:val="en-US"/>
        </w:rPr>
        <w:t>Data privacy: the platform must be compliant with GDPR (EU), CCPA (California), PIPEDA (Canada), LGPD (Brazil), etc. [</w:t>
      </w:r>
      <w:r w:rsidRPr="00FA034F">
        <w:rPr>
          <w:highlight w:val="yellow"/>
          <w:lang w:val="en-US"/>
        </w:rPr>
        <w:t>Choose your own, depending on the territories you cover.]</w:t>
      </w:r>
    </w:p>
    <w:p w14:paraId="1DA59621" w14:textId="0B320E3E" w:rsidR="00E342EE" w:rsidRDefault="00E342EE" w:rsidP="00FA034F">
      <w:pPr>
        <w:pStyle w:val="Puceniveau1"/>
        <w:rPr>
          <w:lang w:val="en-US"/>
        </w:rPr>
      </w:pPr>
      <w:r>
        <w:rPr>
          <w:lang w:val="en-US"/>
        </w:rPr>
        <w:t>All actions must be logged / historized.</w:t>
      </w:r>
    </w:p>
    <w:p w14:paraId="1A0B3B10" w14:textId="25D1A4E4" w:rsidR="003A76BA" w:rsidRPr="006B1F0B" w:rsidRDefault="003A76BA" w:rsidP="003A76BA">
      <w:pPr>
        <w:pStyle w:val="Titre2"/>
        <w:rPr>
          <w:lang w:val="en-US"/>
        </w:rPr>
      </w:pPr>
      <w:bookmarkStart w:id="29" w:name="_Toc81496856"/>
      <w:r w:rsidRPr="006B1F0B">
        <w:rPr>
          <w:lang w:val="en-US"/>
        </w:rPr>
        <w:t>Hosting</w:t>
      </w:r>
      <w:r>
        <w:rPr>
          <w:lang w:val="en-US"/>
        </w:rPr>
        <w:t>, SLA</w:t>
      </w:r>
      <w:bookmarkEnd w:id="29"/>
    </w:p>
    <w:p w14:paraId="3BE59B65" w14:textId="7DF1E202" w:rsidR="003A76BA" w:rsidRDefault="00895551" w:rsidP="003A76BA">
      <w:pPr>
        <w:rPr>
          <w:rFonts w:cs="Arial"/>
          <w:lang w:val="en-US"/>
        </w:rPr>
      </w:pPr>
      <w:r>
        <w:rPr>
          <w:rFonts w:cs="Arial"/>
          <w:lang w:val="en-US"/>
        </w:rPr>
        <w:t>We are looking for a SaaS solution: t</w:t>
      </w:r>
      <w:r w:rsidR="003A76BA">
        <w:rPr>
          <w:rFonts w:cs="Arial"/>
          <w:lang w:val="en-US"/>
        </w:rPr>
        <w:t>he platform must be hosted/monitored/</w:t>
      </w:r>
      <w:proofErr w:type="spellStart"/>
      <w:r w:rsidR="003A76BA">
        <w:rPr>
          <w:rFonts w:cs="Arial"/>
          <w:lang w:val="en-US"/>
        </w:rPr>
        <w:t>backuped</w:t>
      </w:r>
      <w:proofErr w:type="spellEnd"/>
      <w:r w:rsidR="003A76BA">
        <w:rPr>
          <w:rFonts w:cs="Arial"/>
          <w:lang w:val="en-US"/>
        </w:rPr>
        <w:t xml:space="preserve"> by the Vendor.</w:t>
      </w:r>
    </w:p>
    <w:p w14:paraId="3CCE5687" w14:textId="77777777" w:rsidR="003A76BA" w:rsidRPr="006B1F0B" w:rsidRDefault="003A76BA" w:rsidP="003A76BA">
      <w:pPr>
        <w:pStyle w:val="Puceniveau1"/>
        <w:numPr>
          <w:ilvl w:val="0"/>
          <w:numId w:val="0"/>
        </w:numPr>
        <w:rPr>
          <w:rFonts w:cs="Arial"/>
          <w:lang w:val="en-US"/>
        </w:rPr>
      </w:pPr>
      <w:r w:rsidRPr="006B1F0B">
        <w:rPr>
          <w:rFonts w:cs="Arial"/>
          <w:lang w:val="en-US"/>
        </w:rPr>
        <w:t>The hosting we expect must be:</w:t>
      </w:r>
    </w:p>
    <w:p w14:paraId="52DA5FC5" w14:textId="77777777" w:rsidR="003A76BA" w:rsidRPr="006B1F0B" w:rsidRDefault="003A76BA" w:rsidP="003A76BA">
      <w:pPr>
        <w:pStyle w:val="Puceniveau1"/>
        <w:rPr>
          <w:rFonts w:cs="Arial"/>
          <w:lang w:val="en-US"/>
        </w:rPr>
      </w:pPr>
      <w:r w:rsidRPr="006B1F0B">
        <w:rPr>
          <w:rFonts w:cs="Arial"/>
          <w:lang w:val="en-US"/>
        </w:rPr>
        <w:t>Simple: entirely taken care of by our partner.</w:t>
      </w:r>
    </w:p>
    <w:p w14:paraId="1E98E388" w14:textId="319BA972" w:rsidR="003A76BA" w:rsidRPr="006B1F0B" w:rsidRDefault="003A76BA" w:rsidP="003A76BA">
      <w:pPr>
        <w:pStyle w:val="Puceniveau1"/>
        <w:rPr>
          <w:rFonts w:cs="Arial"/>
          <w:lang w:val="en-US"/>
        </w:rPr>
      </w:pPr>
      <w:r w:rsidRPr="006B1F0B">
        <w:rPr>
          <w:rFonts w:cs="Arial"/>
          <w:lang w:val="en-US"/>
        </w:rPr>
        <w:t>High</w:t>
      </w:r>
      <w:r w:rsidR="00776B0B">
        <w:rPr>
          <w:rFonts w:cs="Arial"/>
          <w:lang w:val="en-US"/>
        </w:rPr>
        <w:t>ly</w:t>
      </w:r>
      <w:r w:rsidRPr="006B1F0B">
        <w:rPr>
          <w:rFonts w:cs="Arial"/>
          <w:lang w:val="en-US"/>
        </w:rPr>
        <w:t>-Performan</w:t>
      </w:r>
      <w:r w:rsidR="00776B0B">
        <w:rPr>
          <w:rFonts w:cs="Arial"/>
          <w:lang w:val="en-US"/>
        </w:rPr>
        <w:t>t</w:t>
      </w:r>
      <w:r w:rsidRPr="006B1F0B">
        <w:rPr>
          <w:rFonts w:cs="Arial"/>
          <w:lang w:val="en-US"/>
        </w:rPr>
        <w:t>: on a worldwide reference platform for hosting applications and websites.</w:t>
      </w:r>
    </w:p>
    <w:p w14:paraId="6A5D9F83" w14:textId="77777777" w:rsidR="003A76BA" w:rsidRPr="006B1F0B" w:rsidRDefault="003A76BA" w:rsidP="003A76BA">
      <w:pPr>
        <w:pStyle w:val="Puceniveau1"/>
        <w:rPr>
          <w:rFonts w:cs="Arial"/>
          <w:lang w:val="en-US"/>
        </w:rPr>
      </w:pPr>
      <w:r w:rsidRPr="006B1F0B">
        <w:rPr>
          <w:rFonts w:cs="Arial"/>
          <w:lang w:val="en-US"/>
        </w:rPr>
        <w:t>Scalable: the platform’s processing power can be increased at any time in order to take in more users and process more pages, more volume, more traffic…</w:t>
      </w:r>
    </w:p>
    <w:p w14:paraId="24BD4CE4" w14:textId="77777777" w:rsidR="003A76BA" w:rsidRPr="006B1F0B" w:rsidRDefault="003A76BA" w:rsidP="003A76BA">
      <w:pPr>
        <w:pStyle w:val="Puceniveau1"/>
        <w:rPr>
          <w:rFonts w:cs="Arial"/>
          <w:lang w:val="en-US"/>
        </w:rPr>
      </w:pPr>
      <w:r w:rsidRPr="006B1F0B">
        <w:rPr>
          <w:rFonts w:cs="Arial"/>
          <w:lang w:val="en-US"/>
        </w:rPr>
        <w:t>Capable of unlimited extension: bandwidth and storage will be unlimited.</w:t>
      </w:r>
    </w:p>
    <w:p w14:paraId="0D3B9AAD" w14:textId="77777777" w:rsidR="003A76BA" w:rsidRPr="006B1F0B" w:rsidRDefault="003A76BA" w:rsidP="003A76BA">
      <w:pPr>
        <w:pStyle w:val="Puceniveau1"/>
        <w:rPr>
          <w:rFonts w:cs="Arial"/>
          <w:lang w:val="en-US"/>
        </w:rPr>
      </w:pPr>
      <w:r w:rsidRPr="006B1F0B">
        <w:rPr>
          <w:rFonts w:cs="Arial"/>
          <w:lang w:val="en-US"/>
        </w:rPr>
        <w:t>Secured: access through https, dedicated environment.</w:t>
      </w:r>
    </w:p>
    <w:p w14:paraId="42A99C24" w14:textId="77777777" w:rsidR="003A76BA" w:rsidRPr="006B1F0B" w:rsidRDefault="003A76BA" w:rsidP="003A76BA">
      <w:pPr>
        <w:pStyle w:val="Puceniveau1"/>
        <w:rPr>
          <w:rFonts w:cs="Arial"/>
          <w:lang w:val="en-US"/>
        </w:rPr>
      </w:pPr>
      <w:r w:rsidRPr="006B1F0B">
        <w:rPr>
          <w:rFonts w:cs="Arial"/>
          <w:lang w:val="en-US"/>
        </w:rPr>
        <w:t>Available 24/7.</w:t>
      </w:r>
    </w:p>
    <w:p w14:paraId="0C8341BD" w14:textId="16F4E6B9" w:rsidR="003A76BA" w:rsidRDefault="003A76BA" w:rsidP="003A76BA">
      <w:pPr>
        <w:rPr>
          <w:rFonts w:cs="Arial"/>
          <w:lang w:val="en-US"/>
        </w:rPr>
      </w:pPr>
    </w:p>
    <w:p w14:paraId="5B26872B" w14:textId="77777777" w:rsidR="003A76BA" w:rsidRDefault="003A76BA" w:rsidP="003A76BA">
      <w:pPr>
        <w:rPr>
          <w:rFonts w:cs="Arial"/>
          <w:lang w:val="en-US"/>
        </w:rPr>
      </w:pPr>
      <w:r>
        <w:rPr>
          <w:rFonts w:cs="Arial"/>
          <w:lang w:val="en-US"/>
        </w:rPr>
        <w:t>Please describe:</w:t>
      </w:r>
    </w:p>
    <w:p w14:paraId="600F377F" w14:textId="77777777" w:rsidR="003A76BA" w:rsidRDefault="003A76BA" w:rsidP="003A76BA">
      <w:pPr>
        <w:pStyle w:val="Puceniveau1"/>
        <w:rPr>
          <w:lang w:val="en-US"/>
        </w:rPr>
      </w:pPr>
      <w:r>
        <w:rPr>
          <w:lang w:val="en-US"/>
        </w:rPr>
        <w:t>Your internal organization.</w:t>
      </w:r>
    </w:p>
    <w:p w14:paraId="66D25ECC" w14:textId="14728061" w:rsidR="003A76BA" w:rsidRDefault="003A76BA" w:rsidP="003A76BA">
      <w:pPr>
        <w:pStyle w:val="Puceniveau1"/>
        <w:rPr>
          <w:lang w:val="en-US"/>
        </w:rPr>
      </w:pPr>
      <w:r>
        <w:rPr>
          <w:lang w:val="en-US"/>
        </w:rPr>
        <w:t>Your datacenters (and their location).</w:t>
      </w:r>
    </w:p>
    <w:p w14:paraId="07B3BC6B" w14:textId="2E9F1CBC" w:rsidR="003A76BA" w:rsidRDefault="003A76BA" w:rsidP="003A76BA">
      <w:pPr>
        <w:pStyle w:val="Puceniveau1"/>
        <w:rPr>
          <w:lang w:val="en-US"/>
        </w:rPr>
      </w:pPr>
      <w:r>
        <w:rPr>
          <w:lang w:val="en-US"/>
        </w:rPr>
        <w:t>Your processes.</w:t>
      </w:r>
    </w:p>
    <w:p w14:paraId="291E1C1C" w14:textId="2BAA48D9" w:rsidR="003A76BA" w:rsidRDefault="003A76BA" w:rsidP="003A76BA">
      <w:pPr>
        <w:pStyle w:val="Puceniveau1"/>
        <w:rPr>
          <w:lang w:val="en-US"/>
        </w:rPr>
      </w:pPr>
      <w:r>
        <w:rPr>
          <w:lang w:val="en-US"/>
        </w:rPr>
        <w:t>Your certifications if any. We expect at least your datacenters to be certified (if outsourced), and the vendor to hold some security/data privacy certification(s).</w:t>
      </w:r>
    </w:p>
    <w:p w14:paraId="24AAA0CF" w14:textId="29B3541A" w:rsidR="003A76BA" w:rsidRDefault="003A76BA" w:rsidP="003A76BA">
      <w:pPr>
        <w:pStyle w:val="Puceniveau1"/>
        <w:rPr>
          <w:lang w:val="en-US"/>
        </w:rPr>
      </w:pPr>
      <w:r>
        <w:rPr>
          <w:lang w:val="en-US"/>
        </w:rPr>
        <w:lastRenderedPageBreak/>
        <w:t>Your typical architecture.</w:t>
      </w:r>
    </w:p>
    <w:p w14:paraId="5FAE2649" w14:textId="7CB86A98" w:rsidR="003A76BA" w:rsidRDefault="003A76BA" w:rsidP="003A76BA">
      <w:pPr>
        <w:pStyle w:val="Puceniveau1"/>
        <w:rPr>
          <w:lang w:val="en-US"/>
        </w:rPr>
      </w:pPr>
      <w:r>
        <w:rPr>
          <w:lang w:val="en-US"/>
        </w:rPr>
        <w:t>Your failover strategy (in case of a physical server failure, what is the process, how much time to restart from where we were).</w:t>
      </w:r>
    </w:p>
    <w:p w14:paraId="49DE3125" w14:textId="3EB989E5" w:rsidR="003A76BA" w:rsidRDefault="003A76BA" w:rsidP="003A76BA">
      <w:pPr>
        <w:pStyle w:val="Puceniveau1"/>
        <w:rPr>
          <w:lang w:val="en-US"/>
        </w:rPr>
      </w:pPr>
      <w:r>
        <w:rPr>
          <w:lang w:val="en-US"/>
        </w:rPr>
        <w:t>Your backup strategy.</w:t>
      </w:r>
    </w:p>
    <w:p w14:paraId="24A1F2F7" w14:textId="77777777" w:rsidR="003A76BA" w:rsidRDefault="003A76BA" w:rsidP="003A76BA">
      <w:pPr>
        <w:pStyle w:val="Puceniveau1"/>
        <w:rPr>
          <w:lang w:val="en-US"/>
        </w:rPr>
      </w:pPr>
      <w:r>
        <w:rPr>
          <w:lang w:val="en-US"/>
        </w:rPr>
        <w:t>RTO (Recovery Time Objective): 4 hours.</w:t>
      </w:r>
    </w:p>
    <w:p w14:paraId="73F2B476" w14:textId="77777777" w:rsidR="003A76BA" w:rsidRDefault="003A76BA" w:rsidP="003A76BA">
      <w:pPr>
        <w:pStyle w:val="Puceniveau1"/>
        <w:rPr>
          <w:lang w:val="en-US"/>
        </w:rPr>
      </w:pPr>
      <w:r>
        <w:rPr>
          <w:lang w:val="en-US"/>
        </w:rPr>
        <w:t>RPO (Recovery Point Objective): 24 hours.</w:t>
      </w:r>
    </w:p>
    <w:p w14:paraId="6EEBE098" w14:textId="5ECBFCF1" w:rsidR="003A76BA" w:rsidRDefault="003A76BA" w:rsidP="003A76BA">
      <w:pPr>
        <w:pStyle w:val="Puceniveau1"/>
        <w:rPr>
          <w:lang w:val="en-US"/>
        </w:rPr>
      </w:pPr>
      <w:r>
        <w:rPr>
          <w:lang w:val="en-US"/>
        </w:rPr>
        <w:t>SLA should be at least 99.95%.</w:t>
      </w:r>
    </w:p>
    <w:p w14:paraId="14BD3CCD" w14:textId="07BF0B2F" w:rsidR="003A76BA" w:rsidRPr="002127C7" w:rsidRDefault="00996282" w:rsidP="00996282">
      <w:pPr>
        <w:pStyle w:val="Puceniveau1"/>
        <w:rPr>
          <w:rFonts w:cs="Arial"/>
          <w:lang w:val="en-US"/>
        </w:rPr>
      </w:pPr>
      <w:r w:rsidRPr="00996282">
        <w:rPr>
          <w:lang w:val="en-US"/>
        </w:rPr>
        <w:t>Your monitoring tools and alerting strategy</w:t>
      </w:r>
      <w:r w:rsidR="002127C7">
        <w:rPr>
          <w:lang w:val="en-US"/>
        </w:rPr>
        <w:t>:</w:t>
      </w:r>
    </w:p>
    <w:p w14:paraId="471CADD1" w14:textId="3DA11591" w:rsidR="002127C7" w:rsidRDefault="002127C7" w:rsidP="002127C7">
      <w:pPr>
        <w:pStyle w:val="Puceniveau2"/>
        <w:rPr>
          <w:lang w:val="en-US"/>
        </w:rPr>
      </w:pPr>
      <w:r>
        <w:rPr>
          <w:lang w:val="en-US"/>
        </w:rPr>
        <w:t>Infrastructure monitoring: describe your tools/processes.</w:t>
      </w:r>
    </w:p>
    <w:p w14:paraId="38F03FAD" w14:textId="24289AA6" w:rsidR="002127C7" w:rsidRPr="00331660" w:rsidRDefault="002127C7" w:rsidP="002127C7">
      <w:pPr>
        <w:pStyle w:val="Puceniveau2"/>
        <w:rPr>
          <w:lang w:val="en-US"/>
        </w:rPr>
      </w:pPr>
      <w:r>
        <w:rPr>
          <w:lang w:val="en-US"/>
        </w:rPr>
        <w:t>Performance monitoring: do you use tools like Dynatrace / Datadog to understand/fix/monitor the performances of your clients’ applications?</w:t>
      </w:r>
    </w:p>
    <w:p w14:paraId="3DEA9BB5" w14:textId="77777777" w:rsidR="00331660" w:rsidRPr="006B1F0B" w:rsidRDefault="00331660" w:rsidP="00331660">
      <w:pPr>
        <w:pStyle w:val="Titre2"/>
        <w:rPr>
          <w:lang w:val="en-US"/>
        </w:rPr>
      </w:pPr>
      <w:bookmarkStart w:id="30" w:name="_Toc81496857"/>
      <w:r w:rsidRPr="006B1F0B">
        <w:rPr>
          <w:lang w:val="en-US"/>
        </w:rPr>
        <w:t>Technical support and maintenance</w:t>
      </w:r>
      <w:bookmarkEnd w:id="30"/>
    </w:p>
    <w:p w14:paraId="6C64466B" w14:textId="77777777" w:rsidR="00331660" w:rsidRPr="006B1F0B" w:rsidRDefault="00331660" w:rsidP="00331660">
      <w:pPr>
        <w:rPr>
          <w:rFonts w:cs="Arial"/>
          <w:lang w:val="en-US"/>
        </w:rPr>
      </w:pPr>
      <w:r w:rsidRPr="006B1F0B">
        <w:rPr>
          <w:rFonts w:cs="Arial"/>
          <w:highlight w:val="yellow"/>
          <w:lang w:val="en-US"/>
        </w:rPr>
        <w:t>[Describe here what you expect from your provider in terms of technical support and maintenance]</w:t>
      </w:r>
    </w:p>
    <w:p w14:paraId="5DEE64A4" w14:textId="77777777" w:rsidR="00331660" w:rsidRPr="006B1F0B" w:rsidRDefault="00331660" w:rsidP="00331660">
      <w:pPr>
        <w:pStyle w:val="Puceniveau1"/>
        <w:numPr>
          <w:ilvl w:val="0"/>
          <w:numId w:val="0"/>
        </w:numPr>
        <w:rPr>
          <w:rFonts w:cs="Arial"/>
          <w:b/>
          <w:lang w:val="en-US"/>
        </w:rPr>
      </w:pPr>
      <w:r w:rsidRPr="006B1F0B">
        <w:rPr>
          <w:rFonts w:cs="Arial"/>
          <w:lang w:val="en-US"/>
        </w:rPr>
        <w:t>We expect the following commitments:</w:t>
      </w:r>
      <w:r w:rsidRPr="006B1F0B">
        <w:rPr>
          <w:rFonts w:cs="Arial"/>
          <w:b/>
          <w:lang w:val="en-US"/>
        </w:rPr>
        <w:t xml:space="preserve"> </w:t>
      </w:r>
    </w:p>
    <w:p w14:paraId="1D97C577" w14:textId="77777777" w:rsidR="00331660" w:rsidRDefault="00331660" w:rsidP="00331660">
      <w:pPr>
        <w:pStyle w:val="Puceniveau1"/>
        <w:rPr>
          <w:rFonts w:cs="Arial"/>
          <w:lang w:val="en-US"/>
        </w:rPr>
      </w:pPr>
      <w:r w:rsidRPr="006B1F0B">
        <w:rPr>
          <w:rFonts w:cs="Arial"/>
          <w:lang w:val="en-US"/>
        </w:rPr>
        <w:t>Support available Monday to Friday from 9:00 am to 6:00 pm, accessible via e-mail.</w:t>
      </w:r>
    </w:p>
    <w:p w14:paraId="627F308F" w14:textId="77777777" w:rsidR="00331660" w:rsidRPr="006B1F0B" w:rsidRDefault="00331660" w:rsidP="00331660">
      <w:pPr>
        <w:pStyle w:val="Puceniveau1"/>
        <w:rPr>
          <w:rFonts w:cs="Arial"/>
          <w:lang w:val="en-US"/>
        </w:rPr>
      </w:pPr>
      <w:r>
        <w:rPr>
          <w:rFonts w:cs="Arial"/>
          <w:lang w:val="en-US"/>
        </w:rPr>
        <w:t>Ticketing process, access through a portal to our current open tickets.</w:t>
      </w:r>
    </w:p>
    <w:p w14:paraId="4476BEFB" w14:textId="743452DE" w:rsidR="00331660" w:rsidRPr="00C06996" w:rsidRDefault="00331660" w:rsidP="00331660">
      <w:pPr>
        <w:pStyle w:val="Puceniveau1"/>
        <w:rPr>
          <w:rFonts w:cs="Arial"/>
          <w:lang w:val="en-US"/>
        </w:rPr>
      </w:pPr>
      <w:r w:rsidRPr="006B1F0B">
        <w:rPr>
          <w:rFonts w:cs="Arial"/>
          <w:lang w:val="en-US"/>
        </w:rPr>
        <w:t>Intervention and repair of the solution. This makes it possible to answer specific needs for support within intervention and repair periods, defined according to levels of anomaly --</w:t>
      </w:r>
      <w:r>
        <w:rPr>
          <w:rFonts w:cs="Arial"/>
          <w:lang w:val="en-US"/>
        </w:rPr>
        <w:t>critical</w:t>
      </w:r>
      <w:r w:rsidRPr="006B1F0B">
        <w:rPr>
          <w:rFonts w:cs="Arial"/>
          <w:lang w:val="en-US"/>
        </w:rPr>
        <w:t>, major, or minor.</w:t>
      </w:r>
    </w:p>
    <w:p w14:paraId="1A8985A4" w14:textId="77777777" w:rsidR="00331660" w:rsidRDefault="00331660" w:rsidP="00331660">
      <w:pPr>
        <w:pStyle w:val="Puceniveau1"/>
        <w:numPr>
          <w:ilvl w:val="0"/>
          <w:numId w:val="0"/>
        </w:numPr>
        <w:rPr>
          <w:rFonts w:cs="Arial"/>
          <w:lang w:val="en-US"/>
        </w:rPr>
      </w:pPr>
    </w:p>
    <w:p w14:paraId="28D8B1FB" w14:textId="77777777" w:rsidR="00331660" w:rsidRPr="006B1F0B" w:rsidRDefault="00331660" w:rsidP="00331660">
      <w:pPr>
        <w:pStyle w:val="Puceniveau1"/>
        <w:numPr>
          <w:ilvl w:val="0"/>
          <w:numId w:val="0"/>
        </w:numPr>
        <w:rPr>
          <w:rFonts w:cs="Arial"/>
          <w:b/>
          <w:lang w:val="en-US"/>
        </w:rPr>
      </w:pPr>
      <w:r w:rsidRPr="006B1F0B">
        <w:rPr>
          <w:rFonts w:cs="Arial"/>
          <w:lang w:val="en-US"/>
        </w:rPr>
        <w:t>Correction periods will be as follows:</w:t>
      </w:r>
      <w:r w:rsidRPr="006B1F0B">
        <w:rPr>
          <w:rFonts w:cs="Arial"/>
          <w:b/>
          <w:lang w:val="en-US"/>
        </w:rPr>
        <w:t xml:space="preserve"> </w:t>
      </w:r>
    </w:p>
    <w:p w14:paraId="1C30B603" w14:textId="18856EE5" w:rsidR="00331660" w:rsidRPr="006B1F0B" w:rsidRDefault="00331660" w:rsidP="00331660">
      <w:pPr>
        <w:pStyle w:val="Puceniveau1"/>
        <w:rPr>
          <w:rFonts w:cs="Arial"/>
          <w:lang w:val="en-US"/>
        </w:rPr>
      </w:pPr>
      <w:r w:rsidRPr="006B1F0B">
        <w:rPr>
          <w:rFonts w:cs="Arial"/>
          <w:lang w:val="en-US"/>
        </w:rPr>
        <w:t xml:space="preserve">2 working days for </w:t>
      </w:r>
      <w:r>
        <w:rPr>
          <w:rFonts w:cs="Arial"/>
          <w:lang w:val="en-US"/>
        </w:rPr>
        <w:t>critical</w:t>
      </w:r>
      <w:r w:rsidRPr="006B1F0B">
        <w:rPr>
          <w:rFonts w:cs="Arial"/>
          <w:lang w:val="en-US"/>
        </w:rPr>
        <w:t xml:space="preserve"> anomalies,</w:t>
      </w:r>
    </w:p>
    <w:p w14:paraId="13C3640A" w14:textId="77777777" w:rsidR="00331660" w:rsidRPr="006B1F0B" w:rsidRDefault="00331660" w:rsidP="00331660">
      <w:pPr>
        <w:pStyle w:val="Puceniveau1"/>
        <w:rPr>
          <w:rFonts w:cs="Arial"/>
          <w:lang w:val="en-US"/>
        </w:rPr>
      </w:pPr>
      <w:r w:rsidRPr="006B1F0B">
        <w:rPr>
          <w:rFonts w:cs="Arial"/>
          <w:lang w:val="en-US"/>
        </w:rPr>
        <w:t>3 working days for major anomalies,</w:t>
      </w:r>
    </w:p>
    <w:p w14:paraId="49E18A08" w14:textId="77777777" w:rsidR="00331660" w:rsidRDefault="00331660" w:rsidP="00331660">
      <w:pPr>
        <w:pStyle w:val="Puceniveau1"/>
        <w:rPr>
          <w:rFonts w:cs="Arial"/>
          <w:lang w:val="en-US"/>
        </w:rPr>
      </w:pPr>
      <w:r w:rsidRPr="006B1F0B">
        <w:rPr>
          <w:rFonts w:cs="Arial"/>
          <w:lang w:val="en-US"/>
        </w:rPr>
        <w:t>5 working days for minor anomalies.</w:t>
      </w:r>
    </w:p>
    <w:p w14:paraId="29D07A25" w14:textId="77777777" w:rsidR="00331660" w:rsidRPr="00996282" w:rsidRDefault="00331660" w:rsidP="00331660">
      <w:pPr>
        <w:pStyle w:val="Puceniveau1"/>
        <w:numPr>
          <w:ilvl w:val="0"/>
          <w:numId w:val="0"/>
        </w:numPr>
        <w:ind w:left="720" w:hanging="360"/>
        <w:rPr>
          <w:rFonts w:cs="Arial"/>
          <w:lang w:val="en-US"/>
        </w:rPr>
      </w:pPr>
    </w:p>
    <w:p w14:paraId="571BA94F" w14:textId="57DD5CFA" w:rsidR="0066628D" w:rsidRPr="006B1F0B" w:rsidRDefault="0066628D" w:rsidP="0066628D">
      <w:pPr>
        <w:pStyle w:val="Titre1"/>
        <w:rPr>
          <w:lang w:val="en-US"/>
        </w:rPr>
      </w:pPr>
      <w:bookmarkStart w:id="31" w:name="_Toc81496858"/>
      <w:r w:rsidRPr="006B1F0B">
        <w:rPr>
          <w:lang w:val="en-US"/>
        </w:rPr>
        <w:lastRenderedPageBreak/>
        <w:t>Description of expected services</w:t>
      </w:r>
      <w:bookmarkEnd w:id="31"/>
    </w:p>
    <w:p w14:paraId="2D86A0EF" w14:textId="437866DB" w:rsidR="0066628D" w:rsidRDefault="0066628D" w:rsidP="0066628D">
      <w:pPr>
        <w:rPr>
          <w:rFonts w:cs="Arial"/>
          <w:lang w:val="en-US"/>
        </w:rPr>
      </w:pPr>
      <w:r w:rsidRPr="00FF21F6">
        <w:rPr>
          <w:rFonts w:cs="Arial"/>
          <w:lang w:val="en-US"/>
        </w:rPr>
        <w:t xml:space="preserve">Beyond a SaaS solution whose </w:t>
      </w:r>
      <w:r w:rsidR="00C06996">
        <w:rPr>
          <w:rFonts w:cs="Arial"/>
          <w:lang w:val="en-US"/>
        </w:rPr>
        <w:t>hosting</w:t>
      </w:r>
      <w:r w:rsidRPr="00FF21F6">
        <w:rPr>
          <w:rFonts w:cs="Arial"/>
          <w:lang w:val="en-US"/>
        </w:rPr>
        <w:t xml:space="preserve"> and maintenance are in the care of our partner, we expect this partner to assist us in the deployment of the solution and to propose a proven and pragmatic methodology.</w:t>
      </w:r>
    </w:p>
    <w:p w14:paraId="7D0EAA69" w14:textId="0431312D" w:rsidR="00895551" w:rsidRDefault="00895551" w:rsidP="00895551">
      <w:pPr>
        <w:pStyle w:val="Titre2"/>
        <w:rPr>
          <w:lang w:val="en-US"/>
        </w:rPr>
      </w:pPr>
      <w:bookmarkStart w:id="32" w:name="_Toc81496859"/>
      <w:r>
        <w:rPr>
          <w:lang w:val="en-US"/>
        </w:rPr>
        <w:t>The setup phase</w:t>
      </w:r>
      <w:bookmarkEnd w:id="32"/>
    </w:p>
    <w:p w14:paraId="0C0D9BE4" w14:textId="0196ED3B" w:rsidR="00895551" w:rsidRPr="00FF21F6" w:rsidRDefault="00895551" w:rsidP="00895551">
      <w:pPr>
        <w:rPr>
          <w:rFonts w:cs="Arial"/>
          <w:lang w:val="en-US"/>
        </w:rPr>
      </w:pPr>
      <w:r w:rsidRPr="00FF21F6">
        <w:rPr>
          <w:rFonts w:cs="Arial"/>
          <w:highlight w:val="yellow"/>
          <w:lang w:val="en-US"/>
        </w:rPr>
        <w:t>[Describe here the service delivery you expect from your provider, in terms of teams and methodology</w:t>
      </w:r>
      <w:r>
        <w:rPr>
          <w:rFonts w:cs="Arial"/>
          <w:highlight w:val="yellow"/>
          <w:lang w:val="en-US"/>
        </w:rPr>
        <w:t>. It can help to describe what team (size, positions) you plan to have on your side. Example:</w:t>
      </w:r>
      <w:r w:rsidRPr="00FF21F6">
        <w:rPr>
          <w:rFonts w:cs="Arial"/>
          <w:highlight w:val="yellow"/>
          <w:lang w:val="en-US"/>
        </w:rPr>
        <w:t>]</w:t>
      </w:r>
    </w:p>
    <w:p w14:paraId="6E384411" w14:textId="492EE456" w:rsidR="00895551" w:rsidRDefault="00895551" w:rsidP="00895551">
      <w:pPr>
        <w:rPr>
          <w:lang w:val="en-US"/>
        </w:rPr>
      </w:pPr>
      <w:r>
        <w:rPr>
          <w:lang w:val="en-US"/>
        </w:rPr>
        <w:t>We want to understand what type of project you propose to put in place for our need: team, methodology, planning.</w:t>
      </w:r>
    </w:p>
    <w:p w14:paraId="26FA8FF6" w14:textId="27E864CA" w:rsidR="0039118B" w:rsidRDefault="0039118B" w:rsidP="0039118B">
      <w:pPr>
        <w:pStyle w:val="Intertitre"/>
      </w:pPr>
      <w:r>
        <w:t>Teams</w:t>
      </w:r>
    </w:p>
    <w:p w14:paraId="5A28E7A1" w14:textId="2E98592C" w:rsidR="00895551" w:rsidRDefault="00895551" w:rsidP="00895551">
      <w:pPr>
        <w:rPr>
          <w:lang w:val="en-US"/>
        </w:rPr>
      </w:pPr>
      <w:r>
        <w:rPr>
          <w:lang w:val="en-US"/>
        </w:rPr>
        <w:t>On our side, we plan to have one person to be the “Product Owner” in this setup phase. He/she will collect and centralize the needs of all stakeholders, he/she will participate in all necessary meetings, make decisions, validate choices.</w:t>
      </w:r>
    </w:p>
    <w:p w14:paraId="25A1AEA0" w14:textId="127F100C" w:rsidR="00895551" w:rsidRDefault="00895551" w:rsidP="00895551">
      <w:pPr>
        <w:rPr>
          <w:lang w:val="en-US"/>
        </w:rPr>
      </w:pPr>
      <w:r>
        <w:rPr>
          <w:lang w:val="en-US"/>
        </w:rPr>
        <w:t>We’ll also have a reference person to represent IT, each time it will be required: SSO, interface to a 3</w:t>
      </w:r>
      <w:r w:rsidRPr="00895551">
        <w:rPr>
          <w:vertAlign w:val="superscript"/>
          <w:lang w:val="en-US"/>
        </w:rPr>
        <w:t>rd</w:t>
      </w:r>
      <w:r>
        <w:rPr>
          <w:lang w:val="en-US"/>
        </w:rPr>
        <w:t xml:space="preserve"> party system, security/architecture questions.</w:t>
      </w:r>
    </w:p>
    <w:p w14:paraId="2F9752D5" w14:textId="2010110C" w:rsidR="00895551" w:rsidRDefault="00895551" w:rsidP="00895551">
      <w:pPr>
        <w:rPr>
          <w:lang w:val="en-US"/>
        </w:rPr>
      </w:pPr>
      <w:r>
        <w:rPr>
          <w:lang w:val="en-US"/>
        </w:rPr>
        <w:t>We’ll invite other people in workshops depending on their agenda.</w:t>
      </w:r>
    </w:p>
    <w:p w14:paraId="236AABCA" w14:textId="133E8865" w:rsidR="00895551" w:rsidRDefault="00895551" w:rsidP="00895551">
      <w:pPr>
        <w:rPr>
          <w:lang w:val="en-US"/>
        </w:rPr>
      </w:pPr>
      <w:r>
        <w:rPr>
          <w:lang w:val="en-US"/>
        </w:rPr>
        <w:t xml:space="preserve">More people (5-8) will participate in testing the platform, and we would like to keep this team as key users (“champions”) of the solution </w:t>
      </w:r>
      <w:proofErr w:type="gramStart"/>
      <w:r>
        <w:rPr>
          <w:lang w:val="en-US"/>
        </w:rPr>
        <w:t>later on</w:t>
      </w:r>
      <w:proofErr w:type="gramEnd"/>
      <w:r>
        <w:rPr>
          <w:lang w:val="en-US"/>
        </w:rPr>
        <w:t>, so our end-users will have a reference team for questions, trainings, assistance.</w:t>
      </w:r>
    </w:p>
    <w:p w14:paraId="77DBED12" w14:textId="196F6A3C" w:rsidR="00895551" w:rsidRDefault="0039118B" w:rsidP="00895551">
      <w:pPr>
        <w:rPr>
          <w:lang w:val="en-US"/>
        </w:rPr>
      </w:pPr>
      <w:r>
        <w:rPr>
          <w:lang w:val="en-US"/>
        </w:rPr>
        <w:t>Please describe your own team, and the responsibilities.</w:t>
      </w:r>
    </w:p>
    <w:p w14:paraId="624B32E5" w14:textId="166FA4F6" w:rsidR="0039118B" w:rsidRDefault="0039118B" w:rsidP="0039118B">
      <w:pPr>
        <w:pStyle w:val="Intertitre"/>
      </w:pPr>
      <w:r>
        <w:t>Methodology</w:t>
      </w:r>
    </w:p>
    <w:p w14:paraId="1C14FE59" w14:textId="77777777" w:rsidR="0039118B" w:rsidRPr="006B1F0B" w:rsidRDefault="0039118B" w:rsidP="0039118B">
      <w:pPr>
        <w:rPr>
          <w:lang w:val="en-US"/>
        </w:rPr>
      </w:pPr>
      <w:r w:rsidRPr="006B1F0B">
        <w:rPr>
          <w:lang w:val="en-US"/>
        </w:rPr>
        <w:t>We are evolving in highly innovative and changing marketing and communication contexts, with business teams focusing on their production objectives. They are aware of their business priorities and need help in translating these into User Stories related to the future Media Library.</w:t>
      </w:r>
    </w:p>
    <w:p w14:paraId="6C6E5127" w14:textId="77777777" w:rsidR="0039118B" w:rsidRPr="006B1F0B" w:rsidRDefault="0039118B" w:rsidP="0039118B">
      <w:pPr>
        <w:rPr>
          <w:lang w:val="en-US"/>
        </w:rPr>
      </w:pPr>
      <w:r w:rsidRPr="006B1F0B">
        <w:rPr>
          <w:lang w:val="en-US"/>
        </w:rPr>
        <w:t xml:space="preserve">Therefore, we are looking towards </w:t>
      </w:r>
      <w:r w:rsidRPr="00567072">
        <w:rPr>
          <w:b/>
          <w:bCs/>
          <w:lang w:val="en-US"/>
        </w:rPr>
        <w:t>Agile project methodologies</w:t>
      </w:r>
      <w:r w:rsidRPr="006B1F0B">
        <w:rPr>
          <w:lang w:val="en-US"/>
        </w:rPr>
        <w:t>:</w:t>
      </w:r>
    </w:p>
    <w:p w14:paraId="5F2C478B" w14:textId="3BC045F1" w:rsidR="0039118B" w:rsidRPr="006B1F0B" w:rsidRDefault="0039118B" w:rsidP="0039118B">
      <w:pPr>
        <w:pStyle w:val="Puceniveau1"/>
        <w:rPr>
          <w:lang w:val="en-US"/>
        </w:rPr>
      </w:pPr>
      <w:r w:rsidRPr="006B1F0B">
        <w:rPr>
          <w:lang w:val="en-US"/>
        </w:rPr>
        <w:t>They help our team focus on priorities, and not spend too much time specifying low-level, low ROI needs.</w:t>
      </w:r>
    </w:p>
    <w:p w14:paraId="40C17B6F" w14:textId="77777777" w:rsidR="0039118B" w:rsidRPr="006B1F0B" w:rsidRDefault="0039118B" w:rsidP="0039118B">
      <w:pPr>
        <w:pStyle w:val="Puceniveau1"/>
        <w:rPr>
          <w:lang w:val="en-US"/>
        </w:rPr>
      </w:pPr>
      <w:r w:rsidRPr="006B1F0B">
        <w:rPr>
          <w:lang w:val="en-US"/>
        </w:rPr>
        <w:t>We’ll demand iterative deliveries, so we see the result of our choices often enough, and we can adapt all along the project.</w:t>
      </w:r>
    </w:p>
    <w:p w14:paraId="59A9264B" w14:textId="777DAC6B" w:rsidR="0039118B" w:rsidRDefault="0039118B" w:rsidP="0039118B">
      <w:pPr>
        <w:pStyle w:val="Puceniveau1"/>
        <w:rPr>
          <w:lang w:val="en-US"/>
        </w:rPr>
      </w:pPr>
      <w:r w:rsidRPr="006B1F0B">
        <w:rPr>
          <w:lang w:val="en-US"/>
        </w:rPr>
        <w:lastRenderedPageBreak/>
        <w:t xml:space="preserve">We </w:t>
      </w:r>
      <w:r>
        <w:rPr>
          <w:lang w:val="en-US"/>
        </w:rPr>
        <w:t xml:space="preserve">need visibility </w:t>
      </w:r>
      <w:proofErr w:type="gramStart"/>
      <w:r>
        <w:rPr>
          <w:lang w:val="en-US"/>
        </w:rPr>
        <w:t>though, and</w:t>
      </w:r>
      <w:proofErr w:type="gramEnd"/>
      <w:r>
        <w:rPr>
          <w:lang w:val="en-US"/>
        </w:rPr>
        <w:t xml:space="preserve"> will not commit on a never-ending project.</w:t>
      </w:r>
      <w:r w:rsidRPr="0039118B">
        <w:rPr>
          <w:lang w:val="en-US"/>
        </w:rPr>
        <w:t xml:space="preserve"> </w:t>
      </w:r>
      <w:proofErr w:type="gramStart"/>
      <w:r w:rsidRPr="0039118B">
        <w:rPr>
          <w:lang w:val="en-US"/>
        </w:rPr>
        <w:t>Ideally</w:t>
      </w:r>
      <w:proofErr w:type="gramEnd"/>
      <w:r w:rsidRPr="0039118B">
        <w:rPr>
          <w:lang w:val="en-US"/>
        </w:rPr>
        <w:t xml:space="preserve"> we can start with a platform that fits 80% of our needs, so we can test and learn, and make the right decisions in workshops</w:t>
      </w:r>
      <w:r>
        <w:rPr>
          <w:lang w:val="en-US"/>
        </w:rPr>
        <w:t>.</w:t>
      </w:r>
    </w:p>
    <w:p w14:paraId="354B2EE2" w14:textId="33C83914" w:rsidR="00037A3C" w:rsidRDefault="00037A3C" w:rsidP="0039118B">
      <w:pPr>
        <w:pStyle w:val="Intertitre"/>
      </w:pPr>
      <w:r>
        <w:t>Focus on data migration</w:t>
      </w:r>
    </w:p>
    <w:p w14:paraId="435A1BDC" w14:textId="79D21F4E" w:rsidR="00037A3C" w:rsidRPr="006B1F0B" w:rsidRDefault="00037A3C" w:rsidP="00037A3C">
      <w:pPr>
        <w:rPr>
          <w:rFonts w:cs="Arial"/>
          <w:lang w:val="en-US"/>
        </w:rPr>
      </w:pPr>
      <w:r w:rsidRPr="006B1F0B">
        <w:rPr>
          <w:rFonts w:cs="Arial"/>
          <w:highlight w:val="yellow"/>
          <w:lang w:val="en-US"/>
        </w:rPr>
        <w:t xml:space="preserve">[If you wish to integrate your </w:t>
      </w:r>
      <w:r>
        <w:rPr>
          <w:rFonts w:cs="Arial"/>
          <w:highlight w:val="yellow"/>
          <w:lang w:val="en-US"/>
        </w:rPr>
        <w:t>existing assets</w:t>
      </w:r>
      <w:r w:rsidRPr="006B1F0B">
        <w:rPr>
          <w:rFonts w:cs="Arial"/>
          <w:highlight w:val="yellow"/>
          <w:lang w:val="en-US"/>
        </w:rPr>
        <w:t xml:space="preserve"> into your new multimedia library, you can add to your specific requirements this part concerning data </w:t>
      </w:r>
      <w:r>
        <w:rPr>
          <w:rFonts w:cs="Arial"/>
          <w:highlight w:val="yellow"/>
          <w:lang w:val="en-US"/>
        </w:rPr>
        <w:t>migration. Example:</w:t>
      </w:r>
      <w:r w:rsidRPr="006B1F0B">
        <w:rPr>
          <w:rFonts w:cs="Arial"/>
          <w:highlight w:val="yellow"/>
          <w:lang w:val="en-US"/>
        </w:rPr>
        <w:t>]</w:t>
      </w:r>
    </w:p>
    <w:p w14:paraId="38F53DC7" w14:textId="334FDB5A" w:rsidR="00037A3C" w:rsidRDefault="00037A3C" w:rsidP="00037A3C">
      <w:pPr>
        <w:rPr>
          <w:rFonts w:cs="Arial"/>
          <w:lang w:val="en-US"/>
        </w:rPr>
      </w:pPr>
      <w:r>
        <w:rPr>
          <w:rFonts w:cs="Arial"/>
          <w:lang w:val="en-US"/>
        </w:rPr>
        <w:t>Please describe how you plan to migrate our existing assets into your platform.</w:t>
      </w:r>
    </w:p>
    <w:p w14:paraId="199EE04B" w14:textId="1EE12532" w:rsidR="00037A3C" w:rsidRDefault="00037A3C" w:rsidP="00037A3C">
      <w:pPr>
        <w:rPr>
          <w:rFonts w:cs="Arial"/>
          <w:lang w:val="en-US"/>
        </w:rPr>
      </w:pPr>
      <w:r>
        <w:rPr>
          <w:rFonts w:cs="Arial"/>
          <w:lang w:val="en-US"/>
        </w:rPr>
        <w:t>Volumes can be found in the “useful figures” chapter.</w:t>
      </w:r>
    </w:p>
    <w:p w14:paraId="3E5CC21C" w14:textId="6B66D564" w:rsidR="00037A3C" w:rsidRDefault="00037A3C" w:rsidP="00037A3C">
      <w:pPr>
        <w:rPr>
          <w:rFonts w:cs="Arial"/>
          <w:lang w:val="en-US"/>
        </w:rPr>
      </w:pPr>
      <w:r>
        <w:rPr>
          <w:rFonts w:cs="Arial"/>
          <w:lang w:val="en-US"/>
        </w:rPr>
        <w:t xml:space="preserve">We can collect our assets for you, and give you (on </w:t>
      </w:r>
      <w:proofErr w:type="gramStart"/>
      <w:r>
        <w:rPr>
          <w:rFonts w:cs="Arial"/>
          <w:lang w:val="en-US"/>
        </w:rPr>
        <w:t>a</w:t>
      </w:r>
      <w:proofErr w:type="gramEnd"/>
      <w:r>
        <w:rPr>
          <w:rFonts w:cs="Arial"/>
          <w:lang w:val="en-US"/>
        </w:rPr>
        <w:t xml:space="preserve"> FTP server for instance) all the binary files, and their current description.</w:t>
      </w:r>
    </w:p>
    <w:p w14:paraId="43EEB088" w14:textId="0F33AA6C" w:rsidR="00037A3C" w:rsidRDefault="00037A3C" w:rsidP="00037A3C">
      <w:pPr>
        <w:rPr>
          <w:rFonts w:cs="Arial"/>
          <w:lang w:val="en-US"/>
        </w:rPr>
      </w:pPr>
      <w:r>
        <w:rPr>
          <w:rFonts w:cs="Arial"/>
          <w:lang w:val="en-US"/>
        </w:rPr>
        <w:t>[</w:t>
      </w:r>
      <w:r w:rsidRPr="00037A3C">
        <w:rPr>
          <w:rFonts w:cs="Arial"/>
          <w:highlight w:val="yellow"/>
          <w:lang w:val="en-US"/>
        </w:rPr>
        <w:t>If your volumes are high (&gt; 500,000 assets), you may want to add a specific section:</w:t>
      </w:r>
      <w:r>
        <w:rPr>
          <w:rFonts w:cs="Arial"/>
          <w:lang w:val="en-US"/>
        </w:rPr>
        <w:t>]</w:t>
      </w:r>
    </w:p>
    <w:p w14:paraId="73C4C548" w14:textId="19D101F9" w:rsidR="00037A3C" w:rsidRDefault="00037A3C" w:rsidP="00037A3C">
      <w:pPr>
        <w:rPr>
          <w:lang w:val="en-US"/>
        </w:rPr>
      </w:pPr>
      <w:r>
        <w:rPr>
          <w:lang w:val="en-US"/>
        </w:rPr>
        <w:t xml:space="preserve">How do you ensure the migration process </w:t>
      </w:r>
      <w:proofErr w:type="gramStart"/>
      <w:r>
        <w:rPr>
          <w:lang w:val="en-US"/>
        </w:rPr>
        <w:t>in itself will</w:t>
      </w:r>
      <w:proofErr w:type="gramEnd"/>
      <w:r>
        <w:rPr>
          <w:lang w:val="en-US"/>
        </w:rPr>
        <w:t xml:space="preserve"> not take too long in the planning, can we mutualize resources for instance?</w:t>
      </w:r>
    </w:p>
    <w:p w14:paraId="234281F8" w14:textId="08204890" w:rsidR="00037A3C" w:rsidRPr="00037A3C" w:rsidRDefault="00037A3C" w:rsidP="00037A3C">
      <w:pPr>
        <w:rPr>
          <w:lang w:val="en-US"/>
        </w:rPr>
      </w:pPr>
      <w:r>
        <w:rPr>
          <w:lang w:val="en-US"/>
        </w:rPr>
        <w:t>We plan to provide a first set of assets (~10,000) to test the quality of the whole process, how do you suggest this could work?</w:t>
      </w:r>
    </w:p>
    <w:p w14:paraId="2B4C7903" w14:textId="236D5B10" w:rsidR="0039118B" w:rsidRDefault="0039118B" w:rsidP="0039118B">
      <w:pPr>
        <w:pStyle w:val="Intertitre"/>
      </w:pPr>
      <w:r>
        <w:t>Planning</w:t>
      </w:r>
    </w:p>
    <w:p w14:paraId="0F8C7288" w14:textId="088E4795" w:rsidR="0039118B" w:rsidRDefault="0039118B" w:rsidP="0039118B">
      <w:pPr>
        <w:rPr>
          <w:lang w:val="en-US"/>
        </w:rPr>
      </w:pPr>
      <w:r>
        <w:rPr>
          <w:lang w:val="en-US"/>
        </w:rPr>
        <w:t>[</w:t>
      </w:r>
      <w:r w:rsidRPr="0039118B">
        <w:rPr>
          <w:highlight w:val="yellow"/>
          <w:lang w:val="en-US"/>
        </w:rPr>
        <w:t>Insert here any hard deadline your vendors should know of.</w:t>
      </w:r>
      <w:r>
        <w:rPr>
          <w:lang w:val="en-US"/>
        </w:rPr>
        <w:t>]</w:t>
      </w:r>
    </w:p>
    <w:p w14:paraId="555CCD5C" w14:textId="789FCD6A" w:rsidR="0039118B" w:rsidRPr="0039118B" w:rsidRDefault="005733DE" w:rsidP="0039118B">
      <w:pPr>
        <w:rPr>
          <w:lang w:val="en-US"/>
        </w:rPr>
      </w:pPr>
      <w:r>
        <w:rPr>
          <w:lang w:val="en-US"/>
        </w:rPr>
        <w:t>Please describe your best possible planning to setup our platform. How flexible is this? Can we imagine several phases in our project?</w:t>
      </w:r>
    </w:p>
    <w:p w14:paraId="50BD1CFC" w14:textId="1881B3D5" w:rsidR="0039118B" w:rsidRDefault="0039118B" w:rsidP="0039118B">
      <w:pPr>
        <w:pStyle w:val="Titre2"/>
        <w:rPr>
          <w:lang w:val="en-US"/>
        </w:rPr>
      </w:pPr>
      <w:bookmarkStart w:id="33" w:name="_Toc81496860"/>
      <w:r w:rsidRPr="006B1F0B">
        <w:rPr>
          <w:lang w:val="en-US"/>
        </w:rPr>
        <w:t>Change management</w:t>
      </w:r>
      <w:bookmarkEnd w:id="33"/>
    </w:p>
    <w:p w14:paraId="0066318A" w14:textId="3210EB94" w:rsidR="0039118B" w:rsidRDefault="0039118B" w:rsidP="00895551">
      <w:pPr>
        <w:rPr>
          <w:lang w:val="en-US"/>
        </w:rPr>
      </w:pPr>
      <w:r>
        <w:rPr>
          <w:lang w:val="en-US"/>
        </w:rPr>
        <w:t>We will need to train our key users to the platform. Please describe your proposal regarding change management.</w:t>
      </w:r>
    </w:p>
    <w:p w14:paraId="4E2A60D6" w14:textId="51FC0275" w:rsidR="00734D8F" w:rsidRDefault="00734D8F" w:rsidP="00895551">
      <w:pPr>
        <w:rPr>
          <w:lang w:val="en-US"/>
        </w:rPr>
      </w:pPr>
      <w:r>
        <w:rPr>
          <w:lang w:val="en-US"/>
        </w:rPr>
        <w:t>We may also be interested by a specific training to indexing best practices: do you provide this service?</w:t>
      </w:r>
    </w:p>
    <w:p w14:paraId="4BF73658" w14:textId="342063CE" w:rsidR="00331660" w:rsidRDefault="00331660" w:rsidP="00331660">
      <w:pPr>
        <w:pStyle w:val="Titre2"/>
        <w:rPr>
          <w:lang w:val="en-US"/>
        </w:rPr>
      </w:pPr>
      <w:bookmarkStart w:id="34" w:name="_Toc81496861"/>
      <w:r>
        <w:rPr>
          <w:lang w:val="en-US"/>
        </w:rPr>
        <w:t>Run period</w:t>
      </w:r>
      <w:bookmarkEnd w:id="34"/>
    </w:p>
    <w:p w14:paraId="59A1A5B5" w14:textId="3713F02A" w:rsidR="00331660" w:rsidRDefault="00331660" w:rsidP="00331660">
      <w:pPr>
        <w:rPr>
          <w:lang w:val="en-US"/>
        </w:rPr>
      </w:pPr>
      <w:r>
        <w:rPr>
          <w:lang w:val="en-US"/>
        </w:rPr>
        <w:t>Once the platform is live, we w</w:t>
      </w:r>
      <w:r w:rsidR="008D6986">
        <w:rPr>
          <w:lang w:val="en-US"/>
        </w:rPr>
        <w:t xml:space="preserve">ant to </w:t>
      </w:r>
      <w:r>
        <w:rPr>
          <w:lang w:val="en-US"/>
        </w:rPr>
        <w:t xml:space="preserve">benefit from </w:t>
      </w:r>
      <w:r w:rsidR="008D6986">
        <w:rPr>
          <w:lang w:val="en-US"/>
        </w:rPr>
        <w:t>your</w:t>
      </w:r>
      <w:r>
        <w:rPr>
          <w:lang w:val="en-US"/>
        </w:rPr>
        <w:t xml:space="preserve"> technical support.</w:t>
      </w:r>
    </w:p>
    <w:p w14:paraId="12F13974" w14:textId="173F5DF4" w:rsidR="008D6986" w:rsidRDefault="008D6986" w:rsidP="00331660">
      <w:pPr>
        <w:rPr>
          <w:lang w:val="en-US"/>
        </w:rPr>
      </w:pPr>
      <w:r>
        <w:rPr>
          <w:lang w:val="en-US"/>
        </w:rPr>
        <w:t xml:space="preserve">For bugs/issues discovered later, during the run period, please describe what type of applicative maintenance process you propose your clients, and to what financial conditions. Do you usually propose </w:t>
      </w:r>
      <w:r>
        <w:rPr>
          <w:lang w:val="en-US"/>
        </w:rPr>
        <w:lastRenderedPageBreak/>
        <w:t>a warranty period (under which conditions), or is it possible to activate a budget to serve several purposes: bugs/issues/questions but also change requests if any?</w:t>
      </w:r>
    </w:p>
    <w:p w14:paraId="2F78018C" w14:textId="3E6765A5" w:rsidR="00331660" w:rsidRPr="00331660" w:rsidRDefault="00331660" w:rsidP="00331660">
      <w:pPr>
        <w:rPr>
          <w:lang w:val="en-US"/>
        </w:rPr>
      </w:pPr>
      <w:r>
        <w:rPr>
          <w:lang w:val="en-US"/>
        </w:rPr>
        <w:t>Do you provide some Customer Success process in the long run? We would expect to be regularly informed on the usage of our platform, the opportunities for new features, and to give feedback from our users.</w:t>
      </w:r>
    </w:p>
    <w:p w14:paraId="29E909A6" w14:textId="77777777" w:rsidR="00331660" w:rsidRPr="006B1F0B" w:rsidRDefault="00331660" w:rsidP="00331660">
      <w:pPr>
        <w:rPr>
          <w:lang w:val="en-US"/>
        </w:rPr>
      </w:pPr>
    </w:p>
    <w:p w14:paraId="5DD5AB63" w14:textId="6C294D46" w:rsidR="005733DE" w:rsidRDefault="005733DE" w:rsidP="005733DE">
      <w:pPr>
        <w:pStyle w:val="Titre1"/>
        <w:rPr>
          <w:lang w:val="en-US"/>
        </w:rPr>
      </w:pPr>
      <w:bookmarkStart w:id="35" w:name="_Toc81496862"/>
      <w:r>
        <w:rPr>
          <w:lang w:val="en-US"/>
        </w:rPr>
        <w:lastRenderedPageBreak/>
        <w:t>Financial proposal</w:t>
      </w:r>
      <w:bookmarkEnd w:id="35"/>
    </w:p>
    <w:p w14:paraId="07867344" w14:textId="353F99A5" w:rsidR="005733DE" w:rsidRDefault="005733DE" w:rsidP="005733DE">
      <w:pPr>
        <w:rPr>
          <w:lang w:val="en-US"/>
        </w:rPr>
      </w:pPr>
      <w:r>
        <w:rPr>
          <w:lang w:val="en-US"/>
        </w:rPr>
        <w:t>We need the Vendors to provide us with your best possible estimations in cost for:</w:t>
      </w:r>
    </w:p>
    <w:p w14:paraId="63F61D8A" w14:textId="6F07C109" w:rsidR="005733DE" w:rsidRDefault="005733DE" w:rsidP="005733DE">
      <w:pPr>
        <w:pStyle w:val="Puceniveau1"/>
        <w:rPr>
          <w:lang w:val="en-US"/>
        </w:rPr>
      </w:pPr>
      <w:r>
        <w:rPr>
          <w:lang w:val="en-US"/>
        </w:rPr>
        <w:t>The yearly license costs involved, they must include usage, hosting, support.</w:t>
      </w:r>
    </w:p>
    <w:p w14:paraId="17856817" w14:textId="3EBC14AC" w:rsidR="005733DE" w:rsidRDefault="005733DE" w:rsidP="005733DE">
      <w:pPr>
        <w:pStyle w:val="Puceniveau1"/>
        <w:rPr>
          <w:lang w:val="en-US"/>
        </w:rPr>
      </w:pPr>
      <w:r>
        <w:rPr>
          <w:lang w:val="en-US"/>
        </w:rPr>
        <w:t>The setup costs.</w:t>
      </w:r>
    </w:p>
    <w:p w14:paraId="5071F21C" w14:textId="7ED368EB" w:rsidR="005733DE" w:rsidRDefault="005733DE" w:rsidP="005733DE">
      <w:pPr>
        <w:pStyle w:val="Puceniveau1"/>
        <w:rPr>
          <w:lang w:val="en-US"/>
        </w:rPr>
      </w:pPr>
      <w:r>
        <w:rPr>
          <w:lang w:val="en-US"/>
        </w:rPr>
        <w:t>Any optional cost.</w:t>
      </w:r>
    </w:p>
    <w:p w14:paraId="0F6D0E7D" w14:textId="591347CD" w:rsidR="005733DE" w:rsidRDefault="005733DE" w:rsidP="005733DE">
      <w:pPr>
        <w:pStyle w:val="Puceniveau1"/>
        <w:rPr>
          <w:lang w:val="en-US"/>
        </w:rPr>
      </w:pPr>
      <w:r>
        <w:rPr>
          <w:lang w:val="en-US"/>
        </w:rPr>
        <w:t>Our usual payment conditions are: XXX</w:t>
      </w:r>
    </w:p>
    <w:p w14:paraId="53B676B6" w14:textId="78A1C2E6" w:rsidR="005733DE" w:rsidRDefault="005733DE" w:rsidP="005733DE">
      <w:pPr>
        <w:rPr>
          <w:lang w:val="en-US"/>
        </w:rPr>
      </w:pPr>
    </w:p>
    <w:p w14:paraId="70BEDF19" w14:textId="7156EB49" w:rsidR="005733DE" w:rsidRDefault="005733DE" w:rsidP="005733DE">
      <w:pPr>
        <w:rPr>
          <w:lang w:val="en-US"/>
        </w:rPr>
      </w:pPr>
      <w:r>
        <w:rPr>
          <w:lang w:val="en-US"/>
        </w:rPr>
        <w:t xml:space="preserve">Please give us as many details as possible, we want to understand the logic of your pricing, and simulate our TCO (total cost of ownership) in case we </w:t>
      </w:r>
      <w:proofErr w:type="spellStart"/>
      <w:r>
        <w:rPr>
          <w:lang w:val="en-US"/>
        </w:rPr>
        <w:t>contractualize</w:t>
      </w:r>
      <w:proofErr w:type="spellEnd"/>
      <w:r>
        <w:rPr>
          <w:lang w:val="en-US"/>
        </w:rPr>
        <w:t xml:space="preserve"> for several years.</w:t>
      </w:r>
    </w:p>
    <w:p w14:paraId="2E8D53C5" w14:textId="0B0F9D09" w:rsidR="00A93CD4" w:rsidRDefault="00A93CD4" w:rsidP="005733DE">
      <w:pPr>
        <w:rPr>
          <w:lang w:val="en-US"/>
        </w:rPr>
      </w:pPr>
      <w:r>
        <w:rPr>
          <w:lang w:val="en-US"/>
        </w:rPr>
        <w:t xml:space="preserve">In our search for a SaaS solution, we also want to benefit from a </w:t>
      </w:r>
      <w:proofErr w:type="spellStart"/>
      <w:r>
        <w:rPr>
          <w:lang w:val="en-US"/>
        </w:rPr>
        <w:t>Saas</w:t>
      </w:r>
      <w:proofErr w:type="spellEnd"/>
      <w:r>
        <w:rPr>
          <w:lang w:val="en-US"/>
        </w:rPr>
        <w:t xml:space="preserve"> financial model: small usage / small fee, growing usage / growing fee. We do not want to be limited with our </w:t>
      </w:r>
      <w:proofErr w:type="gramStart"/>
      <w:r>
        <w:rPr>
          <w:lang w:val="en-US"/>
        </w:rPr>
        <w:t>end-users,</w:t>
      </w:r>
      <w:proofErr w:type="gramEnd"/>
      <w:r>
        <w:rPr>
          <w:lang w:val="en-US"/>
        </w:rPr>
        <w:t xml:space="preserve"> we believe an unlimited model for these users will benefit the success of the platform.</w:t>
      </w:r>
    </w:p>
    <w:p w14:paraId="52254897" w14:textId="77777777" w:rsidR="00A93CD4" w:rsidRPr="003E5A16" w:rsidRDefault="00A93CD4" w:rsidP="005733DE">
      <w:pPr>
        <w:rPr>
          <w:lang w:val="en-US"/>
        </w:rPr>
      </w:pPr>
    </w:p>
    <w:sectPr w:rsidR="00A93CD4" w:rsidRPr="003E5A16" w:rsidSect="00061F5C">
      <w:headerReference w:type="default" r:id="rId8"/>
      <w:footerReference w:type="default" r:id="rId9"/>
      <w:headerReference w:type="first" r:id="rId10"/>
      <w:pgSz w:w="11906" w:h="16838" w:code="9"/>
      <w:pgMar w:top="1418" w:right="1418" w:bottom="1701" w:left="1418"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6CDA" w14:textId="77777777" w:rsidR="009578ED" w:rsidRDefault="009578ED" w:rsidP="00166CA9">
      <w:r>
        <w:separator/>
      </w:r>
    </w:p>
  </w:endnote>
  <w:endnote w:type="continuationSeparator" w:id="0">
    <w:p w14:paraId="75475343" w14:textId="77777777" w:rsidR="009578ED" w:rsidRDefault="009578ED" w:rsidP="0016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ajita ICG Mild">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Garamond">
    <w:panose1 w:val="020204040303010108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rcury Text G1">
    <w:altName w:val="Times New Roman"/>
    <w:panose1 w:val="00000000000000000000"/>
    <w:charset w:val="00"/>
    <w:family w:val="modern"/>
    <w:notTrueType/>
    <w:pitch w:val="variable"/>
    <w:sig w:usb0="800000AF" w:usb1="50002048" w:usb2="00000000" w:usb3="00000000" w:csb0="00000001" w:csb1="00000000"/>
  </w:font>
  <w:font w:name="Mercury Text G2 Roman">
    <w:altName w:val="Times New Roman"/>
    <w:charset w:val="00"/>
    <w:family w:val="auto"/>
    <w:pitch w:val="variable"/>
    <w:sig w:usb0="800000AF" w:usb1="50002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7733"/>
      <w:gridCol w:w="1337"/>
    </w:tblGrid>
    <w:tr w:rsidR="00E14424" w:rsidRPr="00D91471" w14:paraId="3290A352" w14:textId="77777777" w:rsidTr="0004059E">
      <w:trPr>
        <w:trHeight w:val="20"/>
      </w:trPr>
      <w:tc>
        <w:tcPr>
          <w:tcW w:w="4263" w:type="pct"/>
        </w:tcPr>
        <w:p w14:paraId="57AB167C" w14:textId="37914DFB" w:rsidR="00E14424" w:rsidRPr="00FB577D" w:rsidRDefault="00E14424" w:rsidP="00061F5C">
          <w:pPr>
            <w:pStyle w:val="Pieddepage"/>
            <w:rPr>
              <w:rStyle w:val="Numrodepage"/>
              <w:rFonts w:ascii="Garamond" w:hAnsi="Garamond"/>
              <w:bCs w:val="0"/>
              <w:color w:val="404142"/>
              <w:sz w:val="24"/>
              <w:lang w:val="en-US"/>
            </w:rPr>
          </w:pPr>
          <w:r>
            <w:rPr>
              <w:color w:val="404142"/>
              <w:lang w:val="en-US"/>
            </w:rPr>
            <w:ptab w:relativeTo="margin" w:alignment="left" w:leader="none"/>
          </w:r>
          <w:r>
            <w:rPr>
              <w:color w:val="404142"/>
              <w:lang w:val="en-US"/>
            </w:rPr>
            <w:t>Project Name - Date</w:t>
          </w:r>
        </w:p>
      </w:tc>
      <w:tc>
        <w:tcPr>
          <w:tcW w:w="737" w:type="pct"/>
        </w:tcPr>
        <w:p w14:paraId="598A8802" w14:textId="2AD9EC12" w:rsidR="00E14424" w:rsidRPr="00D91471" w:rsidRDefault="00E14424" w:rsidP="00166CA9">
          <w:pPr>
            <w:pStyle w:val="Pieddepagedroite"/>
            <w:rPr>
              <w:color w:val="404142"/>
              <w:lang w:val="nl-NL"/>
            </w:rPr>
          </w:pPr>
          <w:r w:rsidRPr="00D91471">
            <w:rPr>
              <w:rStyle w:val="Numrodepage"/>
              <w:rFonts w:ascii="Montserrat Light" w:hAnsi="Montserrat Light"/>
              <w:color w:val="404142"/>
              <w:sz w:val="22"/>
            </w:rPr>
            <w:fldChar w:fldCharType="begin"/>
          </w:r>
          <w:r w:rsidRPr="00D91471">
            <w:rPr>
              <w:rStyle w:val="Numrodepage"/>
              <w:rFonts w:ascii="Montserrat Light" w:hAnsi="Montserrat Light"/>
              <w:color w:val="404142"/>
              <w:sz w:val="22"/>
            </w:rPr>
            <w:instrText xml:space="preserve"> PAGE </w:instrText>
          </w:r>
          <w:r w:rsidRPr="00D91471">
            <w:rPr>
              <w:rStyle w:val="Numrodepage"/>
              <w:rFonts w:ascii="Montserrat Light" w:hAnsi="Montserrat Light"/>
              <w:color w:val="404142"/>
              <w:sz w:val="22"/>
            </w:rPr>
            <w:fldChar w:fldCharType="separate"/>
          </w:r>
          <w:r>
            <w:rPr>
              <w:rStyle w:val="Numrodepage"/>
              <w:rFonts w:ascii="Montserrat Light" w:hAnsi="Montserrat Light"/>
              <w:noProof/>
              <w:color w:val="404142"/>
              <w:sz w:val="22"/>
            </w:rPr>
            <w:t>2</w:t>
          </w:r>
          <w:r w:rsidRPr="00D91471">
            <w:rPr>
              <w:rStyle w:val="Numrodepage"/>
              <w:rFonts w:ascii="Montserrat Light" w:hAnsi="Montserrat Light"/>
              <w:color w:val="404142"/>
              <w:sz w:val="22"/>
            </w:rPr>
            <w:fldChar w:fldCharType="end"/>
          </w:r>
          <w:r w:rsidRPr="00D91471">
            <w:rPr>
              <w:rStyle w:val="Numrodepage"/>
              <w:rFonts w:ascii="Montserrat Light" w:hAnsi="Montserrat Light"/>
              <w:color w:val="404142"/>
              <w:sz w:val="22"/>
            </w:rPr>
            <w:t>/</w:t>
          </w:r>
          <w:r w:rsidRPr="00D91471">
            <w:rPr>
              <w:rStyle w:val="Numrodepage"/>
              <w:rFonts w:ascii="Montserrat Light" w:hAnsi="Montserrat Light"/>
              <w:color w:val="404142"/>
              <w:sz w:val="22"/>
            </w:rPr>
            <w:fldChar w:fldCharType="begin"/>
          </w:r>
          <w:r w:rsidRPr="00D91471">
            <w:rPr>
              <w:rStyle w:val="Numrodepage"/>
              <w:rFonts w:ascii="Montserrat Light" w:hAnsi="Montserrat Light"/>
              <w:color w:val="404142"/>
              <w:sz w:val="22"/>
            </w:rPr>
            <w:instrText xml:space="preserve"> NUMPAGES </w:instrText>
          </w:r>
          <w:r w:rsidRPr="00D91471">
            <w:rPr>
              <w:rStyle w:val="Numrodepage"/>
              <w:rFonts w:ascii="Montserrat Light" w:hAnsi="Montserrat Light"/>
              <w:color w:val="404142"/>
              <w:sz w:val="22"/>
            </w:rPr>
            <w:fldChar w:fldCharType="separate"/>
          </w:r>
          <w:r>
            <w:rPr>
              <w:rStyle w:val="Numrodepage"/>
              <w:rFonts w:ascii="Montserrat Light" w:hAnsi="Montserrat Light"/>
              <w:noProof/>
              <w:color w:val="404142"/>
              <w:sz w:val="22"/>
            </w:rPr>
            <w:t>31</w:t>
          </w:r>
          <w:r w:rsidRPr="00D91471">
            <w:rPr>
              <w:rStyle w:val="Numrodepage"/>
              <w:rFonts w:ascii="Montserrat Light" w:hAnsi="Montserrat Light"/>
              <w:color w:val="404142"/>
              <w:sz w:val="22"/>
            </w:rPr>
            <w:fldChar w:fldCharType="end"/>
          </w:r>
        </w:p>
      </w:tc>
    </w:tr>
  </w:tbl>
  <w:p w14:paraId="4D37763A" w14:textId="77777777" w:rsidR="00E14424" w:rsidRDefault="00E14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32BE" w14:textId="77777777" w:rsidR="009578ED" w:rsidRDefault="009578ED" w:rsidP="00166CA9">
      <w:r>
        <w:separator/>
      </w:r>
    </w:p>
  </w:footnote>
  <w:footnote w:type="continuationSeparator" w:id="0">
    <w:p w14:paraId="2BFFDE08" w14:textId="77777777" w:rsidR="009578ED" w:rsidRDefault="009578ED" w:rsidP="00166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753E" w14:textId="78DD77BE" w:rsidR="00E14424" w:rsidRDefault="00E14424" w:rsidP="003F2C7C">
    <w:pPr>
      <w:pStyle w:val="En-tte"/>
      <w:tabs>
        <w:tab w:val="clear" w:pos="9072"/>
        <w:tab w:val="left" w:pos="7388"/>
        <w:tab w:val="right" w:pos="9070"/>
      </w:tabs>
      <w:jc w:val="right"/>
    </w:pPr>
    <w:r>
      <w:rPr>
        <w:noProof/>
      </w:rPr>
      <w:drawing>
        <wp:inline distT="0" distB="0" distL="0" distR="0" wp14:anchorId="1BEB1C0D" wp14:editId="4BF8EE28">
          <wp:extent cx="923688" cy="25310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ustine\Documents\PROJETS\Identité de marque Wedia 2016\WEDIA LOGO VALISE 2016\WEDIA\LOGO\RVB\WEDIA-LOGO2016-BD-0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3688" cy="25310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D307" w14:textId="0800342E" w:rsidR="00E14424" w:rsidRPr="000D3A4D" w:rsidRDefault="00E14424" w:rsidP="0098319D">
    <w:pPr>
      <w:jc w:val="right"/>
    </w:pPr>
    <w:r>
      <w:rPr>
        <w:noProof/>
      </w:rPr>
      <mc:AlternateContent>
        <mc:Choice Requires="wps">
          <w:drawing>
            <wp:anchor distT="0" distB="0" distL="114300" distR="114300" simplePos="0" relativeHeight="251657728" behindDoc="0" locked="0" layoutInCell="1" allowOverlap="1" wp14:anchorId="1A550837" wp14:editId="4B28D689">
              <wp:simplePos x="0" y="0"/>
              <wp:positionH relativeFrom="page">
                <wp:posOffset>-13970</wp:posOffset>
              </wp:positionH>
              <wp:positionV relativeFrom="page">
                <wp:posOffset>2762885</wp:posOffset>
              </wp:positionV>
              <wp:extent cx="7560310" cy="41402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4140200"/>
                      </a:xfrm>
                      <a:prstGeom prst="rect">
                        <a:avLst/>
                      </a:prstGeom>
                      <a:noFill/>
                      <a:ln>
                        <a:noFill/>
                      </a:ln>
                      <a:extLst>
                        <a:ext uri="{909E8E84-426E-40DD-AFC4-6F175D3DCCD1}">
                          <a14:hiddenFill xmlns:a14="http://schemas.microsoft.com/office/drawing/2010/main">
                            <a:solidFill>
                              <a:srgbClr val="507FBA"/>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BAB10" id="Rectangle 1" o:spid="_x0000_s1026" style="position:absolute;margin-left:-1.1pt;margin-top:217.55pt;width:595.3pt;height:3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" filled="f" fillcolor="#507fba" stroked="f">
              <w10:wrap anchorx="page" anchory="page"/>
            </v:rect>
          </w:pict>
        </mc:Fallback>
      </mc:AlternateContent>
    </w:r>
    <w:r w:rsidRPr="000D3A4D">
      <w:tab/>
    </w:r>
    <w:r>
      <w:rPr>
        <w:noProof/>
      </w:rPr>
      <w:drawing>
        <wp:inline distT="0" distB="0" distL="0" distR="0" wp14:anchorId="0ADE6EEE" wp14:editId="612E1932">
          <wp:extent cx="2188706" cy="601200"/>
          <wp:effectExtent l="0" t="0" r="254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IA-LOGO2016-BD-01-1.png"/>
                  <pic:cNvPicPr/>
                </pic:nvPicPr>
                <pic:blipFill>
                  <a:blip r:embed="rId1"/>
                  <a:stretch>
                    <a:fillRect/>
                  </a:stretch>
                </pic:blipFill>
                <pic:spPr>
                  <a:xfrm>
                    <a:off x="0" y="0"/>
                    <a:ext cx="2188706" cy="601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7A2F95"/>
    <w:multiLevelType w:val="hybridMultilevel"/>
    <w:tmpl w:val="7425E4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E71A663C"/>
    <w:lvl w:ilvl="0">
      <w:start w:val="1"/>
      <w:numFmt w:val="bullet"/>
      <w:pStyle w:val="Listepuces"/>
      <w:lvlText w:val=""/>
      <w:lvlJc w:val="left"/>
      <w:pPr>
        <w:tabs>
          <w:tab w:val="num" w:pos="360"/>
        </w:tabs>
        <w:ind w:left="360" w:hanging="360"/>
      </w:pPr>
      <w:rPr>
        <w:rFonts w:ascii="Wingdings" w:hAnsi="Wingdings" w:hint="default"/>
        <w:color w:val="99CCFF"/>
      </w:r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3"/>
    <w:multiLevelType w:val="multilevel"/>
    <w:tmpl w:val="00000003"/>
    <w:name w:val="WW8Num3"/>
    <w:lvl w:ilvl="0">
      <w:start w:val="1"/>
      <w:numFmt w:val="bullet"/>
      <w:lvlText w:val=""/>
      <w:lvlJc w:val="left"/>
      <w:pPr>
        <w:tabs>
          <w:tab w:val="num" w:pos="717"/>
        </w:tabs>
        <w:ind w:left="717"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5"/>
    <w:multiLevelType w:val="singleLevel"/>
    <w:tmpl w:val="00000005"/>
    <w:name w:val="WW8Num5"/>
    <w:lvl w:ilvl="0">
      <w:numFmt w:val="bullet"/>
      <w:lvlText w:val="-"/>
      <w:lvlJc w:val="left"/>
      <w:pPr>
        <w:tabs>
          <w:tab w:val="num" w:pos="720"/>
        </w:tabs>
        <w:ind w:left="720" w:hanging="360"/>
      </w:pPr>
      <w:rPr>
        <w:rFonts w:ascii="Verdana" w:hAnsi="Verdana"/>
      </w:rPr>
    </w:lvl>
  </w:abstractNum>
  <w:abstractNum w:abstractNumId="6" w15:restartNumberingAfterBreak="0">
    <w:nsid w:val="04FE4030"/>
    <w:multiLevelType w:val="hybridMultilevel"/>
    <w:tmpl w:val="C59A58B6"/>
    <w:lvl w:ilvl="0" w:tplc="F8D6DB5A">
      <w:numFmt w:val="bullet"/>
      <w:pStyle w:val="Tiret"/>
      <w:lvlText w:val="-"/>
      <w:lvlJc w:val="left"/>
      <w:pPr>
        <w:tabs>
          <w:tab w:val="num" w:pos="720"/>
        </w:tabs>
        <w:ind w:left="720" w:hanging="360"/>
      </w:pPr>
      <w:rPr>
        <w:rFonts w:ascii="Verdana" w:eastAsia="Times New Roman" w:hAnsi="Verdana"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9F16FB"/>
    <w:multiLevelType w:val="hybridMultilevel"/>
    <w:tmpl w:val="00946FC6"/>
    <w:lvl w:ilvl="0" w:tplc="28ACA468">
      <w:start w:val="1"/>
      <w:numFmt w:val="bullet"/>
      <w:pStyle w:val="Style3"/>
      <w:lvlText w:val="o"/>
      <w:lvlJc w:val="left"/>
      <w:pPr>
        <w:ind w:left="1068" w:hanging="360"/>
      </w:pPr>
      <w:rPr>
        <w:rFonts w:ascii="Courier New" w:hAnsi="Courier New" w:hint="default"/>
      </w:rPr>
    </w:lvl>
    <w:lvl w:ilvl="1" w:tplc="040C0003">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0CAF5A3F"/>
    <w:multiLevelType w:val="hybridMultilevel"/>
    <w:tmpl w:val="B754BE28"/>
    <w:lvl w:ilvl="0" w:tplc="8302545E">
      <w:start w:val="1"/>
      <w:numFmt w:val="bullet"/>
      <w:pStyle w:val="ListeEncore"/>
      <w:lvlText w:val=""/>
      <w:lvlJc w:val="left"/>
      <w:pPr>
        <w:tabs>
          <w:tab w:val="num" w:pos="717"/>
        </w:tabs>
        <w:ind w:left="717"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D7B4771"/>
    <w:multiLevelType w:val="hybridMultilevel"/>
    <w:tmpl w:val="3C26FEEC"/>
    <w:lvl w:ilvl="0" w:tplc="EE6C3924">
      <w:start w:val="1"/>
      <w:numFmt w:val="bullet"/>
      <w:pStyle w:val="Flche"/>
      <w:lvlText w:val=""/>
      <w:lvlJc w:val="left"/>
      <w:pPr>
        <w:tabs>
          <w:tab w:val="num" w:pos="720"/>
        </w:tabs>
        <w:ind w:left="720" w:hanging="360"/>
      </w:pPr>
      <w:rPr>
        <w:rFonts w:ascii="Wingdings" w:hAnsi="Wingdings" w:hint="default"/>
        <w:color w:val="507FBA"/>
      </w:rPr>
    </w:lvl>
    <w:lvl w:ilvl="1" w:tplc="A5FC4D06">
      <w:start w:val="1"/>
      <w:numFmt w:val="bullet"/>
      <w:lvlText w:val="o"/>
      <w:lvlJc w:val="left"/>
      <w:pPr>
        <w:tabs>
          <w:tab w:val="num" w:pos="720"/>
        </w:tabs>
        <w:ind w:left="720" w:hanging="360"/>
      </w:pPr>
      <w:rPr>
        <w:rFonts w:ascii="Courier New" w:hAnsi="Courier New" w:hint="default"/>
      </w:rPr>
    </w:lvl>
    <w:lvl w:ilvl="2" w:tplc="787EEB2C">
      <w:start w:val="1"/>
      <w:numFmt w:val="bullet"/>
      <w:lvlText w:val=""/>
      <w:lvlJc w:val="left"/>
      <w:pPr>
        <w:tabs>
          <w:tab w:val="num" w:pos="1440"/>
        </w:tabs>
        <w:ind w:left="1440" w:hanging="360"/>
      </w:pPr>
      <w:rPr>
        <w:rFonts w:ascii="Wingdings" w:hAnsi="Wingdings" w:hint="default"/>
      </w:rPr>
    </w:lvl>
    <w:lvl w:ilvl="3" w:tplc="8292B1D2" w:tentative="1">
      <w:start w:val="1"/>
      <w:numFmt w:val="bullet"/>
      <w:lvlText w:val=""/>
      <w:lvlJc w:val="left"/>
      <w:pPr>
        <w:tabs>
          <w:tab w:val="num" w:pos="2160"/>
        </w:tabs>
        <w:ind w:left="2160" w:hanging="360"/>
      </w:pPr>
      <w:rPr>
        <w:rFonts w:ascii="Symbol" w:hAnsi="Symbol" w:hint="default"/>
      </w:rPr>
    </w:lvl>
    <w:lvl w:ilvl="4" w:tplc="75F00796" w:tentative="1">
      <w:start w:val="1"/>
      <w:numFmt w:val="bullet"/>
      <w:lvlText w:val="o"/>
      <w:lvlJc w:val="left"/>
      <w:pPr>
        <w:tabs>
          <w:tab w:val="num" w:pos="2880"/>
        </w:tabs>
        <w:ind w:left="2880" w:hanging="360"/>
      </w:pPr>
      <w:rPr>
        <w:rFonts w:ascii="Courier New" w:hAnsi="Courier New" w:hint="default"/>
      </w:rPr>
    </w:lvl>
    <w:lvl w:ilvl="5" w:tplc="76647CE0" w:tentative="1">
      <w:start w:val="1"/>
      <w:numFmt w:val="bullet"/>
      <w:lvlText w:val=""/>
      <w:lvlJc w:val="left"/>
      <w:pPr>
        <w:tabs>
          <w:tab w:val="num" w:pos="3600"/>
        </w:tabs>
        <w:ind w:left="3600" w:hanging="360"/>
      </w:pPr>
      <w:rPr>
        <w:rFonts w:ascii="Wingdings" w:hAnsi="Wingdings" w:hint="default"/>
      </w:rPr>
    </w:lvl>
    <w:lvl w:ilvl="6" w:tplc="301C2412" w:tentative="1">
      <w:start w:val="1"/>
      <w:numFmt w:val="bullet"/>
      <w:lvlText w:val=""/>
      <w:lvlJc w:val="left"/>
      <w:pPr>
        <w:tabs>
          <w:tab w:val="num" w:pos="4320"/>
        </w:tabs>
        <w:ind w:left="4320" w:hanging="360"/>
      </w:pPr>
      <w:rPr>
        <w:rFonts w:ascii="Symbol" w:hAnsi="Symbol" w:hint="default"/>
      </w:rPr>
    </w:lvl>
    <w:lvl w:ilvl="7" w:tplc="1BCE34E2" w:tentative="1">
      <w:start w:val="1"/>
      <w:numFmt w:val="bullet"/>
      <w:lvlText w:val="o"/>
      <w:lvlJc w:val="left"/>
      <w:pPr>
        <w:tabs>
          <w:tab w:val="num" w:pos="5040"/>
        </w:tabs>
        <w:ind w:left="5040" w:hanging="360"/>
      </w:pPr>
      <w:rPr>
        <w:rFonts w:ascii="Courier New" w:hAnsi="Courier New" w:hint="default"/>
      </w:rPr>
    </w:lvl>
    <w:lvl w:ilvl="8" w:tplc="52145030"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0FA14D2C"/>
    <w:multiLevelType w:val="hybridMultilevel"/>
    <w:tmpl w:val="683661CC"/>
    <w:lvl w:ilvl="0" w:tplc="53F40886">
      <w:start w:val="1"/>
      <w:numFmt w:val="bullet"/>
      <w:pStyle w:val="Puceniveau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2116C57C">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915E71"/>
    <w:multiLevelType w:val="multilevel"/>
    <w:tmpl w:val="0D96A7FC"/>
    <w:lvl w:ilvl="0">
      <w:start w:val="1"/>
      <w:numFmt w:val="decimal"/>
      <w:pStyle w:val="Titre1"/>
      <w:lvlText w:val="%1."/>
      <w:lvlJc w:val="left"/>
      <w:pPr>
        <w:tabs>
          <w:tab w:val="num" w:pos="360"/>
        </w:tabs>
        <w:ind w:left="360" w:hanging="360"/>
      </w:pPr>
      <w:rPr>
        <w:rFonts w:ascii="Gill Sans MT" w:hAnsi="Gill Sans MT" w:cs="Times New Roman" w:hint="default"/>
      </w:rPr>
    </w:lvl>
    <w:lvl w:ilvl="1">
      <w:start w:val="1"/>
      <w:numFmt w:val="decimal"/>
      <w:pStyle w:val="Titre2"/>
      <w:lvlText w:val="%1.%2."/>
      <w:lvlJc w:val="left"/>
      <w:pPr>
        <w:tabs>
          <w:tab w:val="num" w:pos="860"/>
        </w:tabs>
        <w:ind w:left="860" w:hanging="576"/>
      </w:pPr>
      <w:rPr>
        <w:rFonts w:ascii="Gill Sans MT" w:hAnsi="Gill Sans MT" w:cs="Times New Roman" w:hint="default"/>
      </w:rPr>
    </w:lvl>
    <w:lvl w:ilvl="2">
      <w:start w:val="1"/>
      <w:numFmt w:val="decimal"/>
      <w:pStyle w:val="Titre3"/>
      <w:lvlText w:val="%1.%2.%3."/>
      <w:lvlJc w:val="left"/>
      <w:pPr>
        <w:tabs>
          <w:tab w:val="num" w:pos="720"/>
        </w:tabs>
        <w:ind w:left="720" w:hanging="720"/>
      </w:pPr>
      <w:rPr>
        <w:rFonts w:ascii="Gill Sans MT" w:hAnsi="Gill Sans MT" w:cs="Times New Roman" w:hint="default"/>
      </w:rPr>
    </w:lvl>
    <w:lvl w:ilvl="3">
      <w:start w:val="1"/>
      <w:numFmt w:val="decimal"/>
      <w:pStyle w:val="Titre4"/>
      <w:lvlText w:val="%1.%2.%3.%4"/>
      <w:lvlJc w:val="left"/>
      <w:pPr>
        <w:tabs>
          <w:tab w:val="num" w:pos="864"/>
        </w:tabs>
        <w:ind w:left="864" w:hanging="864"/>
      </w:pPr>
      <w:rPr>
        <w:rFonts w:cs="Times New Roman" w:hint="default"/>
        <w:color w:val="00A5C8"/>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pStyle w:val="Titre6"/>
      <w:lvlText w:val="%1.%2.%3.%4.%5.%6"/>
      <w:lvlJc w:val="left"/>
      <w:pPr>
        <w:tabs>
          <w:tab w:val="num" w:pos="1152"/>
        </w:tabs>
        <w:ind w:left="1152" w:hanging="1152"/>
      </w:pPr>
      <w:rPr>
        <w:rFonts w:cs="Times New Roman" w:hint="default"/>
      </w:rPr>
    </w:lvl>
    <w:lvl w:ilvl="6">
      <w:start w:val="1"/>
      <w:numFmt w:val="decimal"/>
      <w:pStyle w:val="Titre7"/>
      <w:lvlText w:val="%1.%2.%3.%4.%5.%6.%7"/>
      <w:lvlJc w:val="left"/>
      <w:pPr>
        <w:tabs>
          <w:tab w:val="num" w:pos="1296"/>
        </w:tabs>
        <w:ind w:left="1296" w:hanging="1296"/>
      </w:pPr>
      <w:rPr>
        <w:rFonts w:cs="Times New Roman" w:hint="default"/>
      </w:rPr>
    </w:lvl>
    <w:lvl w:ilvl="7">
      <w:start w:val="1"/>
      <w:numFmt w:val="decimal"/>
      <w:pStyle w:val="Titre8"/>
      <w:lvlText w:val="%1.%2.%3.%4.%5.%6.%7.%8"/>
      <w:lvlJc w:val="left"/>
      <w:pPr>
        <w:tabs>
          <w:tab w:val="num" w:pos="1440"/>
        </w:tabs>
        <w:ind w:left="1440" w:hanging="1440"/>
      </w:pPr>
      <w:rPr>
        <w:rFonts w:cs="Times New Roman" w:hint="default"/>
      </w:rPr>
    </w:lvl>
    <w:lvl w:ilvl="8">
      <w:start w:val="1"/>
      <w:numFmt w:val="decimal"/>
      <w:pStyle w:val="Titre9"/>
      <w:lvlText w:val="%1.%2.%3.%4.%5.%6.%7.%8.%9"/>
      <w:lvlJc w:val="left"/>
      <w:pPr>
        <w:tabs>
          <w:tab w:val="num" w:pos="1584"/>
        </w:tabs>
        <w:ind w:left="1584" w:hanging="1584"/>
      </w:pPr>
      <w:rPr>
        <w:rFonts w:cs="Times New Roman" w:hint="default"/>
      </w:rPr>
    </w:lvl>
  </w:abstractNum>
  <w:abstractNum w:abstractNumId="12" w15:restartNumberingAfterBreak="0">
    <w:nsid w:val="187875B3"/>
    <w:multiLevelType w:val="hybridMultilevel"/>
    <w:tmpl w:val="69CAD082"/>
    <w:lvl w:ilvl="0" w:tplc="64A0D806">
      <w:start w:val="1"/>
      <w:numFmt w:val="bullet"/>
      <w:pStyle w:val="PucesCarres"/>
      <w:lvlText w:val=""/>
      <w:lvlJc w:val="left"/>
      <w:pPr>
        <w:tabs>
          <w:tab w:val="num" w:pos="360"/>
        </w:tabs>
        <w:ind w:left="360" w:hanging="360"/>
      </w:pPr>
      <w:rPr>
        <w:rFonts w:ascii="Wingdings" w:hAnsi="Wingdings" w:hint="default"/>
        <w:color w:val="99CCFF"/>
        <w:sz w:val="16"/>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D44514"/>
    <w:multiLevelType w:val="hybridMultilevel"/>
    <w:tmpl w:val="BA0CD7C8"/>
    <w:lvl w:ilvl="0" w:tplc="B7B05CDA">
      <w:start w:val="1"/>
      <w:numFmt w:val="bullet"/>
      <w:lvlText w:val=""/>
      <w:lvlJc w:val="left"/>
      <w:pPr>
        <w:tabs>
          <w:tab w:val="num" w:pos="720"/>
        </w:tabs>
        <w:ind w:left="720" w:hanging="360"/>
      </w:pPr>
      <w:rPr>
        <w:rFonts w:ascii="Symbol" w:hAnsi="Symbol" w:hint="default"/>
      </w:rPr>
    </w:lvl>
    <w:lvl w:ilvl="1" w:tplc="8AD8E9F2" w:tentative="1">
      <w:start w:val="1"/>
      <w:numFmt w:val="bullet"/>
      <w:lvlText w:val=""/>
      <w:lvlJc w:val="left"/>
      <w:pPr>
        <w:tabs>
          <w:tab w:val="num" w:pos="1440"/>
        </w:tabs>
        <w:ind w:left="1440" w:hanging="360"/>
      </w:pPr>
      <w:rPr>
        <w:rFonts w:ascii="Symbol" w:hAnsi="Symbol" w:hint="default"/>
      </w:rPr>
    </w:lvl>
    <w:lvl w:ilvl="2" w:tplc="7A626A82" w:tentative="1">
      <w:start w:val="1"/>
      <w:numFmt w:val="bullet"/>
      <w:lvlText w:val=""/>
      <w:lvlJc w:val="left"/>
      <w:pPr>
        <w:tabs>
          <w:tab w:val="num" w:pos="2160"/>
        </w:tabs>
        <w:ind w:left="2160" w:hanging="360"/>
      </w:pPr>
      <w:rPr>
        <w:rFonts w:ascii="Symbol" w:hAnsi="Symbol" w:hint="default"/>
      </w:rPr>
    </w:lvl>
    <w:lvl w:ilvl="3" w:tplc="72FA6634" w:tentative="1">
      <w:start w:val="1"/>
      <w:numFmt w:val="bullet"/>
      <w:lvlText w:val=""/>
      <w:lvlJc w:val="left"/>
      <w:pPr>
        <w:tabs>
          <w:tab w:val="num" w:pos="2880"/>
        </w:tabs>
        <w:ind w:left="2880" w:hanging="360"/>
      </w:pPr>
      <w:rPr>
        <w:rFonts w:ascii="Symbol" w:hAnsi="Symbol" w:hint="default"/>
      </w:rPr>
    </w:lvl>
    <w:lvl w:ilvl="4" w:tplc="4A1A2E14" w:tentative="1">
      <w:start w:val="1"/>
      <w:numFmt w:val="bullet"/>
      <w:lvlText w:val=""/>
      <w:lvlJc w:val="left"/>
      <w:pPr>
        <w:tabs>
          <w:tab w:val="num" w:pos="3600"/>
        </w:tabs>
        <w:ind w:left="3600" w:hanging="360"/>
      </w:pPr>
      <w:rPr>
        <w:rFonts w:ascii="Symbol" w:hAnsi="Symbol" w:hint="default"/>
      </w:rPr>
    </w:lvl>
    <w:lvl w:ilvl="5" w:tplc="39468D26" w:tentative="1">
      <w:start w:val="1"/>
      <w:numFmt w:val="bullet"/>
      <w:lvlText w:val=""/>
      <w:lvlJc w:val="left"/>
      <w:pPr>
        <w:tabs>
          <w:tab w:val="num" w:pos="4320"/>
        </w:tabs>
        <w:ind w:left="4320" w:hanging="360"/>
      </w:pPr>
      <w:rPr>
        <w:rFonts w:ascii="Symbol" w:hAnsi="Symbol" w:hint="default"/>
      </w:rPr>
    </w:lvl>
    <w:lvl w:ilvl="6" w:tplc="83C6BDF8" w:tentative="1">
      <w:start w:val="1"/>
      <w:numFmt w:val="bullet"/>
      <w:lvlText w:val=""/>
      <w:lvlJc w:val="left"/>
      <w:pPr>
        <w:tabs>
          <w:tab w:val="num" w:pos="5040"/>
        </w:tabs>
        <w:ind w:left="5040" w:hanging="360"/>
      </w:pPr>
      <w:rPr>
        <w:rFonts w:ascii="Symbol" w:hAnsi="Symbol" w:hint="default"/>
      </w:rPr>
    </w:lvl>
    <w:lvl w:ilvl="7" w:tplc="79AE8356" w:tentative="1">
      <w:start w:val="1"/>
      <w:numFmt w:val="bullet"/>
      <w:lvlText w:val=""/>
      <w:lvlJc w:val="left"/>
      <w:pPr>
        <w:tabs>
          <w:tab w:val="num" w:pos="5760"/>
        </w:tabs>
        <w:ind w:left="5760" w:hanging="360"/>
      </w:pPr>
      <w:rPr>
        <w:rFonts w:ascii="Symbol" w:hAnsi="Symbol" w:hint="default"/>
      </w:rPr>
    </w:lvl>
    <w:lvl w:ilvl="8" w:tplc="EE0E4FB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32136B1"/>
    <w:multiLevelType w:val="hybridMultilevel"/>
    <w:tmpl w:val="C1E87ADA"/>
    <w:lvl w:ilvl="0" w:tplc="58C60BB2">
      <w:start w:val="1"/>
      <w:numFmt w:val="bullet"/>
      <w:lvlText w:val=""/>
      <w:lvlJc w:val="left"/>
      <w:pPr>
        <w:tabs>
          <w:tab w:val="num" w:pos="720"/>
        </w:tabs>
        <w:ind w:left="720" w:hanging="360"/>
      </w:pPr>
      <w:rPr>
        <w:rFonts w:ascii="Symbol" w:hAnsi="Symbol" w:hint="default"/>
      </w:rPr>
    </w:lvl>
    <w:lvl w:ilvl="1" w:tplc="1CECC9CA" w:tentative="1">
      <w:start w:val="1"/>
      <w:numFmt w:val="bullet"/>
      <w:lvlText w:val=""/>
      <w:lvlJc w:val="left"/>
      <w:pPr>
        <w:tabs>
          <w:tab w:val="num" w:pos="1440"/>
        </w:tabs>
        <w:ind w:left="1440" w:hanging="360"/>
      </w:pPr>
      <w:rPr>
        <w:rFonts w:ascii="Symbol" w:hAnsi="Symbol" w:hint="default"/>
      </w:rPr>
    </w:lvl>
    <w:lvl w:ilvl="2" w:tplc="08D64CCE" w:tentative="1">
      <w:start w:val="1"/>
      <w:numFmt w:val="bullet"/>
      <w:lvlText w:val=""/>
      <w:lvlJc w:val="left"/>
      <w:pPr>
        <w:tabs>
          <w:tab w:val="num" w:pos="2160"/>
        </w:tabs>
        <w:ind w:left="2160" w:hanging="360"/>
      </w:pPr>
      <w:rPr>
        <w:rFonts w:ascii="Symbol" w:hAnsi="Symbol" w:hint="default"/>
      </w:rPr>
    </w:lvl>
    <w:lvl w:ilvl="3" w:tplc="DA5EC488" w:tentative="1">
      <w:start w:val="1"/>
      <w:numFmt w:val="bullet"/>
      <w:lvlText w:val=""/>
      <w:lvlJc w:val="left"/>
      <w:pPr>
        <w:tabs>
          <w:tab w:val="num" w:pos="2880"/>
        </w:tabs>
        <w:ind w:left="2880" w:hanging="360"/>
      </w:pPr>
      <w:rPr>
        <w:rFonts w:ascii="Symbol" w:hAnsi="Symbol" w:hint="default"/>
      </w:rPr>
    </w:lvl>
    <w:lvl w:ilvl="4" w:tplc="27D8F7BA" w:tentative="1">
      <w:start w:val="1"/>
      <w:numFmt w:val="bullet"/>
      <w:lvlText w:val=""/>
      <w:lvlJc w:val="left"/>
      <w:pPr>
        <w:tabs>
          <w:tab w:val="num" w:pos="3600"/>
        </w:tabs>
        <w:ind w:left="3600" w:hanging="360"/>
      </w:pPr>
      <w:rPr>
        <w:rFonts w:ascii="Symbol" w:hAnsi="Symbol" w:hint="default"/>
      </w:rPr>
    </w:lvl>
    <w:lvl w:ilvl="5" w:tplc="486A8108" w:tentative="1">
      <w:start w:val="1"/>
      <w:numFmt w:val="bullet"/>
      <w:lvlText w:val=""/>
      <w:lvlJc w:val="left"/>
      <w:pPr>
        <w:tabs>
          <w:tab w:val="num" w:pos="4320"/>
        </w:tabs>
        <w:ind w:left="4320" w:hanging="360"/>
      </w:pPr>
      <w:rPr>
        <w:rFonts w:ascii="Symbol" w:hAnsi="Symbol" w:hint="default"/>
      </w:rPr>
    </w:lvl>
    <w:lvl w:ilvl="6" w:tplc="AC5235BA" w:tentative="1">
      <w:start w:val="1"/>
      <w:numFmt w:val="bullet"/>
      <w:lvlText w:val=""/>
      <w:lvlJc w:val="left"/>
      <w:pPr>
        <w:tabs>
          <w:tab w:val="num" w:pos="5040"/>
        </w:tabs>
        <w:ind w:left="5040" w:hanging="360"/>
      </w:pPr>
      <w:rPr>
        <w:rFonts w:ascii="Symbol" w:hAnsi="Symbol" w:hint="default"/>
      </w:rPr>
    </w:lvl>
    <w:lvl w:ilvl="7" w:tplc="6DD89128" w:tentative="1">
      <w:start w:val="1"/>
      <w:numFmt w:val="bullet"/>
      <w:lvlText w:val=""/>
      <w:lvlJc w:val="left"/>
      <w:pPr>
        <w:tabs>
          <w:tab w:val="num" w:pos="5760"/>
        </w:tabs>
        <w:ind w:left="5760" w:hanging="360"/>
      </w:pPr>
      <w:rPr>
        <w:rFonts w:ascii="Symbol" w:hAnsi="Symbol" w:hint="default"/>
      </w:rPr>
    </w:lvl>
    <w:lvl w:ilvl="8" w:tplc="5086761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E626B10"/>
    <w:multiLevelType w:val="hybridMultilevel"/>
    <w:tmpl w:val="25FC994C"/>
    <w:lvl w:ilvl="0" w:tplc="9904A230">
      <w:start w:val="1"/>
      <w:numFmt w:val="bullet"/>
      <w:lvlText w:val=""/>
      <w:lvlJc w:val="left"/>
      <w:pPr>
        <w:tabs>
          <w:tab w:val="num" w:pos="720"/>
        </w:tabs>
        <w:ind w:left="720" w:hanging="360"/>
      </w:pPr>
      <w:rPr>
        <w:rFonts w:ascii="Symbol" w:hAnsi="Symbol" w:hint="default"/>
      </w:rPr>
    </w:lvl>
    <w:lvl w:ilvl="1" w:tplc="79C634AE" w:tentative="1">
      <w:start w:val="1"/>
      <w:numFmt w:val="bullet"/>
      <w:lvlText w:val=""/>
      <w:lvlJc w:val="left"/>
      <w:pPr>
        <w:tabs>
          <w:tab w:val="num" w:pos="1440"/>
        </w:tabs>
        <w:ind w:left="1440" w:hanging="360"/>
      </w:pPr>
      <w:rPr>
        <w:rFonts w:ascii="Symbol" w:hAnsi="Symbol" w:hint="default"/>
      </w:rPr>
    </w:lvl>
    <w:lvl w:ilvl="2" w:tplc="60785B0C" w:tentative="1">
      <w:start w:val="1"/>
      <w:numFmt w:val="bullet"/>
      <w:lvlText w:val=""/>
      <w:lvlJc w:val="left"/>
      <w:pPr>
        <w:tabs>
          <w:tab w:val="num" w:pos="2160"/>
        </w:tabs>
        <w:ind w:left="2160" w:hanging="360"/>
      </w:pPr>
      <w:rPr>
        <w:rFonts w:ascii="Symbol" w:hAnsi="Symbol" w:hint="default"/>
      </w:rPr>
    </w:lvl>
    <w:lvl w:ilvl="3" w:tplc="4C90994C" w:tentative="1">
      <w:start w:val="1"/>
      <w:numFmt w:val="bullet"/>
      <w:lvlText w:val=""/>
      <w:lvlJc w:val="left"/>
      <w:pPr>
        <w:tabs>
          <w:tab w:val="num" w:pos="2880"/>
        </w:tabs>
        <w:ind w:left="2880" w:hanging="360"/>
      </w:pPr>
      <w:rPr>
        <w:rFonts w:ascii="Symbol" w:hAnsi="Symbol" w:hint="default"/>
      </w:rPr>
    </w:lvl>
    <w:lvl w:ilvl="4" w:tplc="638A02E4" w:tentative="1">
      <w:start w:val="1"/>
      <w:numFmt w:val="bullet"/>
      <w:lvlText w:val=""/>
      <w:lvlJc w:val="left"/>
      <w:pPr>
        <w:tabs>
          <w:tab w:val="num" w:pos="3600"/>
        </w:tabs>
        <w:ind w:left="3600" w:hanging="360"/>
      </w:pPr>
      <w:rPr>
        <w:rFonts w:ascii="Symbol" w:hAnsi="Symbol" w:hint="default"/>
      </w:rPr>
    </w:lvl>
    <w:lvl w:ilvl="5" w:tplc="4DFAD10E" w:tentative="1">
      <w:start w:val="1"/>
      <w:numFmt w:val="bullet"/>
      <w:lvlText w:val=""/>
      <w:lvlJc w:val="left"/>
      <w:pPr>
        <w:tabs>
          <w:tab w:val="num" w:pos="4320"/>
        </w:tabs>
        <w:ind w:left="4320" w:hanging="360"/>
      </w:pPr>
      <w:rPr>
        <w:rFonts w:ascii="Symbol" w:hAnsi="Symbol" w:hint="default"/>
      </w:rPr>
    </w:lvl>
    <w:lvl w:ilvl="6" w:tplc="7E7A8D06" w:tentative="1">
      <w:start w:val="1"/>
      <w:numFmt w:val="bullet"/>
      <w:lvlText w:val=""/>
      <w:lvlJc w:val="left"/>
      <w:pPr>
        <w:tabs>
          <w:tab w:val="num" w:pos="5040"/>
        </w:tabs>
        <w:ind w:left="5040" w:hanging="360"/>
      </w:pPr>
      <w:rPr>
        <w:rFonts w:ascii="Symbol" w:hAnsi="Symbol" w:hint="default"/>
      </w:rPr>
    </w:lvl>
    <w:lvl w:ilvl="7" w:tplc="963CF344" w:tentative="1">
      <w:start w:val="1"/>
      <w:numFmt w:val="bullet"/>
      <w:lvlText w:val=""/>
      <w:lvlJc w:val="left"/>
      <w:pPr>
        <w:tabs>
          <w:tab w:val="num" w:pos="5760"/>
        </w:tabs>
        <w:ind w:left="5760" w:hanging="360"/>
      </w:pPr>
      <w:rPr>
        <w:rFonts w:ascii="Symbol" w:hAnsi="Symbol" w:hint="default"/>
      </w:rPr>
    </w:lvl>
    <w:lvl w:ilvl="8" w:tplc="318C1A7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FA01C7E"/>
    <w:multiLevelType w:val="hybridMultilevel"/>
    <w:tmpl w:val="1444E500"/>
    <w:lvl w:ilvl="0" w:tplc="D1541C20">
      <w:start w:val="1"/>
      <w:numFmt w:val="bullet"/>
      <w:pStyle w:val="Puceniveau2"/>
      <w:lvlText w:val=""/>
      <w:lvlJc w:val="left"/>
      <w:pPr>
        <w:ind w:left="3728" w:hanging="360"/>
      </w:pPr>
      <w:rPr>
        <w:rFonts w:ascii="Wingdings" w:hAnsi="Wingdings" w:hint="default"/>
      </w:rPr>
    </w:lvl>
    <w:lvl w:ilvl="1" w:tplc="040C0003">
      <w:start w:val="1"/>
      <w:numFmt w:val="bullet"/>
      <w:lvlText w:val="o"/>
      <w:lvlJc w:val="left"/>
      <w:pPr>
        <w:ind w:left="4448" w:hanging="360"/>
      </w:pPr>
      <w:rPr>
        <w:rFonts w:ascii="Courier New" w:hAnsi="Courier New" w:cs="Courier New" w:hint="default"/>
      </w:rPr>
    </w:lvl>
    <w:lvl w:ilvl="2" w:tplc="040C0005">
      <w:start w:val="1"/>
      <w:numFmt w:val="bullet"/>
      <w:lvlText w:val=""/>
      <w:lvlJc w:val="left"/>
      <w:pPr>
        <w:ind w:left="5168" w:hanging="360"/>
      </w:pPr>
      <w:rPr>
        <w:rFonts w:ascii="Wingdings" w:hAnsi="Wingdings" w:hint="default"/>
      </w:rPr>
    </w:lvl>
    <w:lvl w:ilvl="3" w:tplc="040C0001" w:tentative="1">
      <w:start w:val="1"/>
      <w:numFmt w:val="bullet"/>
      <w:lvlText w:val=""/>
      <w:lvlJc w:val="left"/>
      <w:pPr>
        <w:ind w:left="5888" w:hanging="360"/>
      </w:pPr>
      <w:rPr>
        <w:rFonts w:ascii="Symbol" w:hAnsi="Symbol" w:hint="default"/>
      </w:rPr>
    </w:lvl>
    <w:lvl w:ilvl="4" w:tplc="040C0003" w:tentative="1">
      <w:start w:val="1"/>
      <w:numFmt w:val="bullet"/>
      <w:lvlText w:val="o"/>
      <w:lvlJc w:val="left"/>
      <w:pPr>
        <w:ind w:left="6608" w:hanging="360"/>
      </w:pPr>
      <w:rPr>
        <w:rFonts w:ascii="Courier New" w:hAnsi="Courier New" w:cs="Courier New" w:hint="default"/>
      </w:rPr>
    </w:lvl>
    <w:lvl w:ilvl="5" w:tplc="040C0005" w:tentative="1">
      <w:start w:val="1"/>
      <w:numFmt w:val="bullet"/>
      <w:lvlText w:val=""/>
      <w:lvlJc w:val="left"/>
      <w:pPr>
        <w:ind w:left="7328" w:hanging="360"/>
      </w:pPr>
      <w:rPr>
        <w:rFonts w:ascii="Wingdings" w:hAnsi="Wingdings" w:hint="default"/>
      </w:rPr>
    </w:lvl>
    <w:lvl w:ilvl="6" w:tplc="040C0001" w:tentative="1">
      <w:start w:val="1"/>
      <w:numFmt w:val="bullet"/>
      <w:lvlText w:val=""/>
      <w:lvlJc w:val="left"/>
      <w:pPr>
        <w:ind w:left="8048" w:hanging="360"/>
      </w:pPr>
      <w:rPr>
        <w:rFonts w:ascii="Symbol" w:hAnsi="Symbol" w:hint="default"/>
      </w:rPr>
    </w:lvl>
    <w:lvl w:ilvl="7" w:tplc="040C0003" w:tentative="1">
      <w:start w:val="1"/>
      <w:numFmt w:val="bullet"/>
      <w:lvlText w:val="o"/>
      <w:lvlJc w:val="left"/>
      <w:pPr>
        <w:ind w:left="8768" w:hanging="360"/>
      </w:pPr>
      <w:rPr>
        <w:rFonts w:ascii="Courier New" w:hAnsi="Courier New" w:cs="Courier New" w:hint="default"/>
      </w:rPr>
    </w:lvl>
    <w:lvl w:ilvl="8" w:tplc="040C0005" w:tentative="1">
      <w:start w:val="1"/>
      <w:numFmt w:val="bullet"/>
      <w:lvlText w:val=""/>
      <w:lvlJc w:val="left"/>
      <w:pPr>
        <w:ind w:left="9488" w:hanging="360"/>
      </w:pPr>
      <w:rPr>
        <w:rFonts w:ascii="Wingdings" w:hAnsi="Wingdings" w:hint="default"/>
      </w:rPr>
    </w:lvl>
  </w:abstractNum>
  <w:abstractNum w:abstractNumId="17" w15:restartNumberingAfterBreak="0">
    <w:nsid w:val="53A225DE"/>
    <w:multiLevelType w:val="hybridMultilevel"/>
    <w:tmpl w:val="44F00746"/>
    <w:lvl w:ilvl="0" w:tplc="5786228C">
      <w:start w:val="1"/>
      <w:numFmt w:val="bullet"/>
      <w:pStyle w:val="Listeniv2"/>
      <w:lvlText w:val="–"/>
      <w:lvlJc w:val="left"/>
      <w:pPr>
        <w:tabs>
          <w:tab w:val="num" w:pos="1021"/>
        </w:tabs>
        <w:ind w:left="1021" w:hanging="341"/>
      </w:pPr>
      <w:rPr>
        <w:rFonts w:ascii="Arial" w:hAnsi="Arial" w:hint="default"/>
        <w:b/>
        <w:i w:val="0"/>
        <w:caps w:val="0"/>
        <w:strike w:val="0"/>
        <w:dstrike w:val="0"/>
        <w:vanish w:val="0"/>
        <w:color w:val="auto"/>
        <w:sz w:val="22"/>
        <w:vertAlign w:val="baseline"/>
      </w:rPr>
    </w:lvl>
    <w:lvl w:ilvl="1" w:tplc="040C0003">
      <w:start w:val="1"/>
      <w:numFmt w:val="bullet"/>
      <w:lvlText w:val="o"/>
      <w:lvlJc w:val="left"/>
      <w:pPr>
        <w:tabs>
          <w:tab w:val="num" w:pos="756"/>
        </w:tabs>
        <w:ind w:left="680" w:hanging="284"/>
      </w:pPr>
      <w:rPr>
        <w:rFonts w:ascii="Fajita ICG Mild" w:hAnsi="Fajita ICG Mild" w:hint="default"/>
        <w:caps w:val="0"/>
        <w:strike w:val="0"/>
        <w:dstrike w:val="0"/>
        <w:vanish w:val="0"/>
        <w:vertAlign w:val="baseline"/>
      </w:rPr>
    </w:lvl>
    <w:lvl w:ilvl="2" w:tplc="040C0005">
      <w:start w:val="1"/>
      <w:numFmt w:val="bullet"/>
      <w:lvlText w:val=""/>
      <w:lvlJc w:val="left"/>
      <w:pPr>
        <w:tabs>
          <w:tab w:val="num" w:pos="1473"/>
        </w:tabs>
        <w:ind w:left="1473" w:hanging="453"/>
      </w:pPr>
      <w:rPr>
        <w:rFonts w:ascii="Wingdings" w:hAnsi="Wingdings" w:hint="default"/>
        <w:caps w:val="0"/>
        <w:strike w:val="0"/>
        <w:dstrike w:val="0"/>
        <w:vanish w:val="0"/>
        <w:color w:val="808080"/>
        <w:sz w:val="12"/>
        <w:vertAlign w:val="baseline"/>
      </w:rPr>
    </w:lvl>
    <w:lvl w:ilvl="3" w:tplc="040C0001" w:tentative="1">
      <w:start w:val="1"/>
      <w:numFmt w:val="bullet"/>
      <w:lvlText w:val=""/>
      <w:lvlJc w:val="left"/>
      <w:pPr>
        <w:tabs>
          <w:tab w:val="num" w:pos="2936"/>
        </w:tabs>
        <w:ind w:left="2936" w:hanging="360"/>
      </w:pPr>
      <w:rPr>
        <w:rFonts w:ascii="Symbol" w:hAnsi="Symbol" w:hint="default"/>
      </w:rPr>
    </w:lvl>
    <w:lvl w:ilvl="4" w:tplc="040C0003" w:tentative="1">
      <w:start w:val="1"/>
      <w:numFmt w:val="bullet"/>
      <w:lvlText w:val="o"/>
      <w:lvlJc w:val="left"/>
      <w:pPr>
        <w:tabs>
          <w:tab w:val="num" w:pos="3656"/>
        </w:tabs>
        <w:ind w:left="3656" w:hanging="360"/>
      </w:pPr>
      <w:rPr>
        <w:rFonts w:ascii="Courier New" w:hAnsi="Courier New" w:hint="default"/>
      </w:rPr>
    </w:lvl>
    <w:lvl w:ilvl="5" w:tplc="040C0005" w:tentative="1">
      <w:start w:val="1"/>
      <w:numFmt w:val="bullet"/>
      <w:lvlText w:val=""/>
      <w:lvlJc w:val="left"/>
      <w:pPr>
        <w:tabs>
          <w:tab w:val="num" w:pos="4376"/>
        </w:tabs>
        <w:ind w:left="4376" w:hanging="360"/>
      </w:pPr>
      <w:rPr>
        <w:rFonts w:ascii="Wingdings" w:hAnsi="Wingdings" w:hint="default"/>
      </w:rPr>
    </w:lvl>
    <w:lvl w:ilvl="6" w:tplc="040C0001" w:tentative="1">
      <w:start w:val="1"/>
      <w:numFmt w:val="bullet"/>
      <w:lvlText w:val=""/>
      <w:lvlJc w:val="left"/>
      <w:pPr>
        <w:tabs>
          <w:tab w:val="num" w:pos="5096"/>
        </w:tabs>
        <w:ind w:left="5096" w:hanging="360"/>
      </w:pPr>
      <w:rPr>
        <w:rFonts w:ascii="Symbol" w:hAnsi="Symbol" w:hint="default"/>
      </w:rPr>
    </w:lvl>
    <w:lvl w:ilvl="7" w:tplc="040C0003" w:tentative="1">
      <w:start w:val="1"/>
      <w:numFmt w:val="bullet"/>
      <w:lvlText w:val="o"/>
      <w:lvlJc w:val="left"/>
      <w:pPr>
        <w:tabs>
          <w:tab w:val="num" w:pos="5816"/>
        </w:tabs>
        <w:ind w:left="5816" w:hanging="360"/>
      </w:pPr>
      <w:rPr>
        <w:rFonts w:ascii="Courier New" w:hAnsi="Courier New" w:hint="default"/>
      </w:rPr>
    </w:lvl>
    <w:lvl w:ilvl="8" w:tplc="040C0005" w:tentative="1">
      <w:start w:val="1"/>
      <w:numFmt w:val="bullet"/>
      <w:lvlText w:val=""/>
      <w:lvlJc w:val="left"/>
      <w:pPr>
        <w:tabs>
          <w:tab w:val="num" w:pos="6536"/>
        </w:tabs>
        <w:ind w:left="6536" w:hanging="360"/>
      </w:pPr>
      <w:rPr>
        <w:rFonts w:ascii="Wingdings" w:hAnsi="Wingdings" w:hint="default"/>
      </w:rPr>
    </w:lvl>
  </w:abstractNum>
  <w:abstractNum w:abstractNumId="18" w15:restartNumberingAfterBreak="0">
    <w:nsid w:val="593D3947"/>
    <w:multiLevelType w:val="hybridMultilevel"/>
    <w:tmpl w:val="3762052E"/>
    <w:lvl w:ilvl="0" w:tplc="040C0005">
      <w:start w:val="1"/>
      <w:numFmt w:val="bullet"/>
      <w:pStyle w:val="Puces"/>
      <w:lvlText w:val=""/>
      <w:lvlJc w:val="left"/>
      <w:pPr>
        <w:tabs>
          <w:tab w:val="num" w:pos="720"/>
        </w:tabs>
        <w:ind w:left="720" w:hanging="360"/>
      </w:pPr>
      <w:rPr>
        <w:rFonts w:ascii="Wingdings" w:hAnsi="Wingdings" w:hint="default"/>
        <w:color w:val="99CCFF"/>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6B73EE"/>
    <w:multiLevelType w:val="hybridMultilevel"/>
    <w:tmpl w:val="725E0380"/>
    <w:lvl w:ilvl="0" w:tplc="A35A3C6A">
      <w:start w:val="1"/>
      <w:numFmt w:val="bullet"/>
      <w:lvlText w:val=""/>
      <w:lvlJc w:val="left"/>
      <w:pPr>
        <w:tabs>
          <w:tab w:val="num" w:pos="720"/>
        </w:tabs>
        <w:ind w:left="720" w:hanging="360"/>
      </w:pPr>
      <w:rPr>
        <w:rFonts w:ascii="Symbol" w:hAnsi="Symbol" w:hint="default"/>
      </w:rPr>
    </w:lvl>
    <w:lvl w:ilvl="1" w:tplc="0C22B6F6" w:tentative="1">
      <w:start w:val="1"/>
      <w:numFmt w:val="bullet"/>
      <w:lvlText w:val=""/>
      <w:lvlJc w:val="left"/>
      <w:pPr>
        <w:tabs>
          <w:tab w:val="num" w:pos="1440"/>
        </w:tabs>
        <w:ind w:left="1440" w:hanging="360"/>
      </w:pPr>
      <w:rPr>
        <w:rFonts w:ascii="Symbol" w:hAnsi="Symbol" w:hint="default"/>
      </w:rPr>
    </w:lvl>
    <w:lvl w:ilvl="2" w:tplc="A628E5EC" w:tentative="1">
      <w:start w:val="1"/>
      <w:numFmt w:val="bullet"/>
      <w:lvlText w:val=""/>
      <w:lvlJc w:val="left"/>
      <w:pPr>
        <w:tabs>
          <w:tab w:val="num" w:pos="2160"/>
        </w:tabs>
        <w:ind w:left="2160" w:hanging="360"/>
      </w:pPr>
      <w:rPr>
        <w:rFonts w:ascii="Symbol" w:hAnsi="Symbol" w:hint="default"/>
      </w:rPr>
    </w:lvl>
    <w:lvl w:ilvl="3" w:tplc="446E880C" w:tentative="1">
      <w:start w:val="1"/>
      <w:numFmt w:val="bullet"/>
      <w:lvlText w:val=""/>
      <w:lvlJc w:val="left"/>
      <w:pPr>
        <w:tabs>
          <w:tab w:val="num" w:pos="2880"/>
        </w:tabs>
        <w:ind w:left="2880" w:hanging="360"/>
      </w:pPr>
      <w:rPr>
        <w:rFonts w:ascii="Symbol" w:hAnsi="Symbol" w:hint="default"/>
      </w:rPr>
    </w:lvl>
    <w:lvl w:ilvl="4" w:tplc="D554843C" w:tentative="1">
      <w:start w:val="1"/>
      <w:numFmt w:val="bullet"/>
      <w:lvlText w:val=""/>
      <w:lvlJc w:val="left"/>
      <w:pPr>
        <w:tabs>
          <w:tab w:val="num" w:pos="3600"/>
        </w:tabs>
        <w:ind w:left="3600" w:hanging="360"/>
      </w:pPr>
      <w:rPr>
        <w:rFonts w:ascii="Symbol" w:hAnsi="Symbol" w:hint="default"/>
      </w:rPr>
    </w:lvl>
    <w:lvl w:ilvl="5" w:tplc="934074A0" w:tentative="1">
      <w:start w:val="1"/>
      <w:numFmt w:val="bullet"/>
      <w:lvlText w:val=""/>
      <w:lvlJc w:val="left"/>
      <w:pPr>
        <w:tabs>
          <w:tab w:val="num" w:pos="4320"/>
        </w:tabs>
        <w:ind w:left="4320" w:hanging="360"/>
      </w:pPr>
      <w:rPr>
        <w:rFonts w:ascii="Symbol" w:hAnsi="Symbol" w:hint="default"/>
      </w:rPr>
    </w:lvl>
    <w:lvl w:ilvl="6" w:tplc="8558168A" w:tentative="1">
      <w:start w:val="1"/>
      <w:numFmt w:val="bullet"/>
      <w:lvlText w:val=""/>
      <w:lvlJc w:val="left"/>
      <w:pPr>
        <w:tabs>
          <w:tab w:val="num" w:pos="5040"/>
        </w:tabs>
        <w:ind w:left="5040" w:hanging="360"/>
      </w:pPr>
      <w:rPr>
        <w:rFonts w:ascii="Symbol" w:hAnsi="Symbol" w:hint="default"/>
      </w:rPr>
    </w:lvl>
    <w:lvl w:ilvl="7" w:tplc="F5FECE0C" w:tentative="1">
      <w:start w:val="1"/>
      <w:numFmt w:val="bullet"/>
      <w:lvlText w:val=""/>
      <w:lvlJc w:val="left"/>
      <w:pPr>
        <w:tabs>
          <w:tab w:val="num" w:pos="5760"/>
        </w:tabs>
        <w:ind w:left="5760" w:hanging="360"/>
      </w:pPr>
      <w:rPr>
        <w:rFonts w:ascii="Symbol" w:hAnsi="Symbol" w:hint="default"/>
      </w:rPr>
    </w:lvl>
    <w:lvl w:ilvl="8" w:tplc="451A4FF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C8E0713"/>
    <w:multiLevelType w:val="hybridMultilevel"/>
    <w:tmpl w:val="AA54F672"/>
    <w:lvl w:ilvl="0" w:tplc="F3D035B8">
      <w:start w:val="1"/>
      <w:numFmt w:val="bullet"/>
      <w:pStyle w:val="Listeniv1"/>
      <w:lvlText w:val=""/>
      <w:lvlJc w:val="left"/>
      <w:pPr>
        <w:tabs>
          <w:tab w:val="num" w:pos="700"/>
        </w:tabs>
        <w:ind w:left="700" w:hanging="360"/>
      </w:pPr>
      <w:rPr>
        <w:rFonts w:ascii="Symbol" w:hAnsi="Symbol" w:hint="default"/>
        <w:color w:val="auto"/>
      </w:rPr>
    </w:lvl>
    <w:lvl w:ilvl="1" w:tplc="CB18D3AA">
      <w:start w:val="1"/>
      <w:numFmt w:val="bullet"/>
      <w:lvlText w:val=""/>
      <w:lvlJc w:val="left"/>
      <w:pPr>
        <w:tabs>
          <w:tab w:val="num" w:pos="927"/>
        </w:tabs>
        <w:ind w:left="907" w:hanging="340"/>
      </w:pPr>
      <w:rPr>
        <w:rFonts w:ascii="Wingdings" w:hAnsi="Wingdings" w:hint="default"/>
        <w:caps w:val="0"/>
        <w:strike w:val="0"/>
        <w:dstrike w:val="0"/>
        <w:vanish w:val="0"/>
        <w:sz w:val="24"/>
        <w:vertAlign w:val="baseline"/>
      </w:rPr>
    </w:lvl>
    <w:lvl w:ilvl="2" w:tplc="DF0A2DD2" w:tentative="1">
      <w:start w:val="1"/>
      <w:numFmt w:val="bullet"/>
      <w:lvlText w:val=""/>
      <w:lvlJc w:val="left"/>
      <w:pPr>
        <w:tabs>
          <w:tab w:val="num" w:pos="2160"/>
        </w:tabs>
        <w:ind w:left="2160" w:hanging="360"/>
      </w:pPr>
      <w:rPr>
        <w:rFonts w:ascii="Wingdings" w:hAnsi="Wingdings" w:hint="default"/>
      </w:rPr>
    </w:lvl>
    <w:lvl w:ilvl="3" w:tplc="399A54BE" w:tentative="1">
      <w:start w:val="1"/>
      <w:numFmt w:val="bullet"/>
      <w:lvlText w:val=""/>
      <w:lvlJc w:val="left"/>
      <w:pPr>
        <w:tabs>
          <w:tab w:val="num" w:pos="2880"/>
        </w:tabs>
        <w:ind w:left="2880" w:hanging="360"/>
      </w:pPr>
      <w:rPr>
        <w:rFonts w:ascii="Symbol" w:hAnsi="Symbol" w:hint="default"/>
      </w:rPr>
    </w:lvl>
    <w:lvl w:ilvl="4" w:tplc="69D69824" w:tentative="1">
      <w:start w:val="1"/>
      <w:numFmt w:val="bullet"/>
      <w:lvlText w:val="o"/>
      <w:lvlJc w:val="left"/>
      <w:pPr>
        <w:tabs>
          <w:tab w:val="num" w:pos="3600"/>
        </w:tabs>
        <w:ind w:left="3600" w:hanging="360"/>
      </w:pPr>
      <w:rPr>
        <w:rFonts w:ascii="Courier New" w:hAnsi="Courier New" w:hint="default"/>
      </w:rPr>
    </w:lvl>
    <w:lvl w:ilvl="5" w:tplc="3296F766" w:tentative="1">
      <w:start w:val="1"/>
      <w:numFmt w:val="bullet"/>
      <w:lvlText w:val=""/>
      <w:lvlJc w:val="left"/>
      <w:pPr>
        <w:tabs>
          <w:tab w:val="num" w:pos="4320"/>
        </w:tabs>
        <w:ind w:left="4320" w:hanging="360"/>
      </w:pPr>
      <w:rPr>
        <w:rFonts w:ascii="Wingdings" w:hAnsi="Wingdings" w:hint="default"/>
      </w:rPr>
    </w:lvl>
    <w:lvl w:ilvl="6" w:tplc="B5AACE0A" w:tentative="1">
      <w:start w:val="1"/>
      <w:numFmt w:val="bullet"/>
      <w:lvlText w:val=""/>
      <w:lvlJc w:val="left"/>
      <w:pPr>
        <w:tabs>
          <w:tab w:val="num" w:pos="5040"/>
        </w:tabs>
        <w:ind w:left="5040" w:hanging="360"/>
      </w:pPr>
      <w:rPr>
        <w:rFonts w:ascii="Symbol" w:hAnsi="Symbol" w:hint="default"/>
      </w:rPr>
    </w:lvl>
    <w:lvl w:ilvl="7" w:tplc="FF5647AC" w:tentative="1">
      <w:start w:val="1"/>
      <w:numFmt w:val="bullet"/>
      <w:lvlText w:val="o"/>
      <w:lvlJc w:val="left"/>
      <w:pPr>
        <w:tabs>
          <w:tab w:val="num" w:pos="5760"/>
        </w:tabs>
        <w:ind w:left="5760" w:hanging="360"/>
      </w:pPr>
      <w:rPr>
        <w:rFonts w:ascii="Courier New" w:hAnsi="Courier New" w:hint="default"/>
      </w:rPr>
    </w:lvl>
    <w:lvl w:ilvl="8" w:tplc="DEAAB16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856359"/>
    <w:multiLevelType w:val="hybridMultilevel"/>
    <w:tmpl w:val="24A64BB2"/>
    <w:lvl w:ilvl="0" w:tplc="7652B3C8">
      <w:start w:val="1"/>
      <w:numFmt w:val="bullet"/>
      <w:lvlText w:val=""/>
      <w:lvlJc w:val="left"/>
      <w:pPr>
        <w:tabs>
          <w:tab w:val="num" w:pos="720"/>
        </w:tabs>
        <w:ind w:left="720" w:hanging="360"/>
      </w:pPr>
      <w:rPr>
        <w:rFonts w:ascii="Symbol" w:hAnsi="Symbol" w:hint="default"/>
      </w:rPr>
    </w:lvl>
    <w:lvl w:ilvl="1" w:tplc="945E84A0" w:tentative="1">
      <w:start w:val="1"/>
      <w:numFmt w:val="bullet"/>
      <w:lvlText w:val=""/>
      <w:lvlJc w:val="left"/>
      <w:pPr>
        <w:tabs>
          <w:tab w:val="num" w:pos="1440"/>
        </w:tabs>
        <w:ind w:left="1440" w:hanging="360"/>
      </w:pPr>
      <w:rPr>
        <w:rFonts w:ascii="Symbol" w:hAnsi="Symbol" w:hint="default"/>
      </w:rPr>
    </w:lvl>
    <w:lvl w:ilvl="2" w:tplc="6C7668D2" w:tentative="1">
      <w:start w:val="1"/>
      <w:numFmt w:val="bullet"/>
      <w:lvlText w:val=""/>
      <w:lvlJc w:val="left"/>
      <w:pPr>
        <w:tabs>
          <w:tab w:val="num" w:pos="2160"/>
        </w:tabs>
        <w:ind w:left="2160" w:hanging="360"/>
      </w:pPr>
      <w:rPr>
        <w:rFonts w:ascii="Symbol" w:hAnsi="Symbol" w:hint="default"/>
      </w:rPr>
    </w:lvl>
    <w:lvl w:ilvl="3" w:tplc="BECAD830" w:tentative="1">
      <w:start w:val="1"/>
      <w:numFmt w:val="bullet"/>
      <w:lvlText w:val=""/>
      <w:lvlJc w:val="left"/>
      <w:pPr>
        <w:tabs>
          <w:tab w:val="num" w:pos="2880"/>
        </w:tabs>
        <w:ind w:left="2880" w:hanging="360"/>
      </w:pPr>
      <w:rPr>
        <w:rFonts w:ascii="Symbol" w:hAnsi="Symbol" w:hint="default"/>
      </w:rPr>
    </w:lvl>
    <w:lvl w:ilvl="4" w:tplc="34FC01AE" w:tentative="1">
      <w:start w:val="1"/>
      <w:numFmt w:val="bullet"/>
      <w:lvlText w:val=""/>
      <w:lvlJc w:val="left"/>
      <w:pPr>
        <w:tabs>
          <w:tab w:val="num" w:pos="3600"/>
        </w:tabs>
        <w:ind w:left="3600" w:hanging="360"/>
      </w:pPr>
      <w:rPr>
        <w:rFonts w:ascii="Symbol" w:hAnsi="Symbol" w:hint="default"/>
      </w:rPr>
    </w:lvl>
    <w:lvl w:ilvl="5" w:tplc="D3B460AE" w:tentative="1">
      <w:start w:val="1"/>
      <w:numFmt w:val="bullet"/>
      <w:lvlText w:val=""/>
      <w:lvlJc w:val="left"/>
      <w:pPr>
        <w:tabs>
          <w:tab w:val="num" w:pos="4320"/>
        </w:tabs>
        <w:ind w:left="4320" w:hanging="360"/>
      </w:pPr>
      <w:rPr>
        <w:rFonts w:ascii="Symbol" w:hAnsi="Symbol" w:hint="default"/>
      </w:rPr>
    </w:lvl>
    <w:lvl w:ilvl="6" w:tplc="5712A7EE" w:tentative="1">
      <w:start w:val="1"/>
      <w:numFmt w:val="bullet"/>
      <w:lvlText w:val=""/>
      <w:lvlJc w:val="left"/>
      <w:pPr>
        <w:tabs>
          <w:tab w:val="num" w:pos="5040"/>
        </w:tabs>
        <w:ind w:left="5040" w:hanging="360"/>
      </w:pPr>
      <w:rPr>
        <w:rFonts w:ascii="Symbol" w:hAnsi="Symbol" w:hint="default"/>
      </w:rPr>
    </w:lvl>
    <w:lvl w:ilvl="7" w:tplc="F656DDF4" w:tentative="1">
      <w:start w:val="1"/>
      <w:numFmt w:val="bullet"/>
      <w:lvlText w:val=""/>
      <w:lvlJc w:val="left"/>
      <w:pPr>
        <w:tabs>
          <w:tab w:val="num" w:pos="5760"/>
        </w:tabs>
        <w:ind w:left="5760" w:hanging="360"/>
      </w:pPr>
      <w:rPr>
        <w:rFonts w:ascii="Symbol" w:hAnsi="Symbol" w:hint="default"/>
      </w:rPr>
    </w:lvl>
    <w:lvl w:ilvl="8" w:tplc="8C865D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B446773"/>
    <w:multiLevelType w:val="hybridMultilevel"/>
    <w:tmpl w:val="17AC9926"/>
    <w:lvl w:ilvl="0" w:tplc="A6D6FDF6">
      <w:start w:val="1"/>
      <w:numFmt w:val="bullet"/>
      <w:pStyle w:val="Style2"/>
      <w:lvlText w:val=""/>
      <w:lvlJc w:val="left"/>
      <w:pPr>
        <w:ind w:left="720" w:hanging="360"/>
      </w:pPr>
      <w:rPr>
        <w:rFonts w:ascii="Symbol" w:hAnsi="Symbol" w:hint="default"/>
      </w:rPr>
    </w:lvl>
    <w:lvl w:ilvl="1" w:tplc="760406DA">
      <w:start w:val="1"/>
      <w:numFmt w:val="bullet"/>
      <w:lvlText w:val="o"/>
      <w:lvlJc w:val="left"/>
      <w:pPr>
        <w:ind w:left="1440" w:hanging="360"/>
      </w:pPr>
      <w:rPr>
        <w:rFonts w:ascii="Courier New" w:hAnsi="Courier New" w:hint="default"/>
      </w:rPr>
    </w:lvl>
    <w:lvl w:ilvl="2" w:tplc="27CAB4B4" w:tentative="1">
      <w:start w:val="1"/>
      <w:numFmt w:val="bullet"/>
      <w:lvlText w:val=""/>
      <w:lvlJc w:val="left"/>
      <w:pPr>
        <w:ind w:left="2160" w:hanging="360"/>
      </w:pPr>
      <w:rPr>
        <w:rFonts w:ascii="Wingdings" w:hAnsi="Wingdings" w:hint="default"/>
      </w:rPr>
    </w:lvl>
    <w:lvl w:ilvl="3" w:tplc="ED72C68A" w:tentative="1">
      <w:start w:val="1"/>
      <w:numFmt w:val="bullet"/>
      <w:lvlText w:val=""/>
      <w:lvlJc w:val="left"/>
      <w:pPr>
        <w:ind w:left="2880" w:hanging="360"/>
      </w:pPr>
      <w:rPr>
        <w:rFonts w:ascii="Symbol" w:hAnsi="Symbol" w:hint="default"/>
      </w:rPr>
    </w:lvl>
    <w:lvl w:ilvl="4" w:tplc="19041AD8" w:tentative="1">
      <w:start w:val="1"/>
      <w:numFmt w:val="bullet"/>
      <w:lvlText w:val="o"/>
      <w:lvlJc w:val="left"/>
      <w:pPr>
        <w:ind w:left="3600" w:hanging="360"/>
      </w:pPr>
      <w:rPr>
        <w:rFonts w:ascii="Courier New" w:hAnsi="Courier New" w:hint="default"/>
      </w:rPr>
    </w:lvl>
    <w:lvl w:ilvl="5" w:tplc="10166B96" w:tentative="1">
      <w:start w:val="1"/>
      <w:numFmt w:val="bullet"/>
      <w:lvlText w:val=""/>
      <w:lvlJc w:val="left"/>
      <w:pPr>
        <w:ind w:left="4320" w:hanging="360"/>
      </w:pPr>
      <w:rPr>
        <w:rFonts w:ascii="Wingdings" w:hAnsi="Wingdings" w:hint="default"/>
      </w:rPr>
    </w:lvl>
    <w:lvl w:ilvl="6" w:tplc="CB340ABA" w:tentative="1">
      <w:start w:val="1"/>
      <w:numFmt w:val="bullet"/>
      <w:lvlText w:val=""/>
      <w:lvlJc w:val="left"/>
      <w:pPr>
        <w:ind w:left="5040" w:hanging="360"/>
      </w:pPr>
      <w:rPr>
        <w:rFonts w:ascii="Symbol" w:hAnsi="Symbol" w:hint="default"/>
      </w:rPr>
    </w:lvl>
    <w:lvl w:ilvl="7" w:tplc="D18C93AE" w:tentative="1">
      <w:start w:val="1"/>
      <w:numFmt w:val="bullet"/>
      <w:lvlText w:val="o"/>
      <w:lvlJc w:val="left"/>
      <w:pPr>
        <w:ind w:left="5760" w:hanging="360"/>
      </w:pPr>
      <w:rPr>
        <w:rFonts w:ascii="Courier New" w:hAnsi="Courier New" w:hint="default"/>
      </w:rPr>
    </w:lvl>
    <w:lvl w:ilvl="8" w:tplc="FA94BDA0"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8"/>
  </w:num>
  <w:num w:numId="5">
    <w:abstractNumId w:val="18"/>
  </w:num>
  <w:num w:numId="6">
    <w:abstractNumId w:val="9"/>
  </w:num>
  <w:num w:numId="7">
    <w:abstractNumId w:val="6"/>
  </w:num>
  <w:num w:numId="8">
    <w:abstractNumId w:val="22"/>
  </w:num>
  <w:num w:numId="9">
    <w:abstractNumId w:val="7"/>
  </w:num>
  <w:num w:numId="10">
    <w:abstractNumId w:val="20"/>
  </w:num>
  <w:num w:numId="11">
    <w:abstractNumId w:val="17"/>
  </w:num>
  <w:num w:numId="12">
    <w:abstractNumId w:val="10"/>
  </w:num>
  <w:num w:numId="13">
    <w:abstractNumId w:val="1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9"/>
  </w:num>
  <w:num w:numId="17">
    <w:abstractNumId w:val="21"/>
  </w:num>
  <w:num w:numId="18">
    <w:abstractNumId w:val="15"/>
  </w:num>
  <w:num w:numId="19">
    <w:abstractNumId w:val="13"/>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608" w:allStyles="0" w:customStyles="0" w:latentStyles="0" w:stylesInUse="1" w:headingStyles="0" w:numberingStyles="0" w:tableStyles="0" w:directFormattingOnRuns="0" w:directFormattingOnParagraphs="1" w:directFormattingOnNumbering="1" w:directFormattingOnTables="0" w:clearFormatting="1" w:top3HeadingStyles="1" w:visibleStyles="0" w:alternateStyleNames="0"/>
  <w:stylePaneSortMethod w:val="00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66"/>
    <w:rsid w:val="00004CF7"/>
    <w:rsid w:val="0001469F"/>
    <w:rsid w:val="000225C4"/>
    <w:rsid w:val="00023AA8"/>
    <w:rsid w:val="0002668E"/>
    <w:rsid w:val="0003225E"/>
    <w:rsid w:val="0003371C"/>
    <w:rsid w:val="000341DD"/>
    <w:rsid w:val="00036701"/>
    <w:rsid w:val="00037A3C"/>
    <w:rsid w:val="0004059E"/>
    <w:rsid w:val="00044CBD"/>
    <w:rsid w:val="000466A8"/>
    <w:rsid w:val="00047E12"/>
    <w:rsid w:val="000532E1"/>
    <w:rsid w:val="00054848"/>
    <w:rsid w:val="00054943"/>
    <w:rsid w:val="0005517A"/>
    <w:rsid w:val="0005537D"/>
    <w:rsid w:val="0005605E"/>
    <w:rsid w:val="00056672"/>
    <w:rsid w:val="00056FA2"/>
    <w:rsid w:val="00061F54"/>
    <w:rsid w:val="00061F5C"/>
    <w:rsid w:val="00065FF1"/>
    <w:rsid w:val="00066493"/>
    <w:rsid w:val="000749AB"/>
    <w:rsid w:val="00076795"/>
    <w:rsid w:val="00081CBF"/>
    <w:rsid w:val="00083621"/>
    <w:rsid w:val="00085D76"/>
    <w:rsid w:val="00085EAF"/>
    <w:rsid w:val="0008601D"/>
    <w:rsid w:val="00086671"/>
    <w:rsid w:val="00086CCB"/>
    <w:rsid w:val="00091DE2"/>
    <w:rsid w:val="000968A7"/>
    <w:rsid w:val="00096B3A"/>
    <w:rsid w:val="000A19F3"/>
    <w:rsid w:val="000A1F8F"/>
    <w:rsid w:val="000B0FBA"/>
    <w:rsid w:val="000B1A8C"/>
    <w:rsid w:val="000B5133"/>
    <w:rsid w:val="000B68FD"/>
    <w:rsid w:val="000B70C0"/>
    <w:rsid w:val="000C05EC"/>
    <w:rsid w:val="000C078D"/>
    <w:rsid w:val="000C223B"/>
    <w:rsid w:val="000C432E"/>
    <w:rsid w:val="000C549F"/>
    <w:rsid w:val="000C6585"/>
    <w:rsid w:val="000C7883"/>
    <w:rsid w:val="000D3A4D"/>
    <w:rsid w:val="000D667D"/>
    <w:rsid w:val="000E1E97"/>
    <w:rsid w:val="000E29FB"/>
    <w:rsid w:val="000E54A0"/>
    <w:rsid w:val="000E58B6"/>
    <w:rsid w:val="000F3CF9"/>
    <w:rsid w:val="000F5407"/>
    <w:rsid w:val="000F5A42"/>
    <w:rsid w:val="000F6D4E"/>
    <w:rsid w:val="00101D68"/>
    <w:rsid w:val="001039D3"/>
    <w:rsid w:val="0010423D"/>
    <w:rsid w:val="001066C6"/>
    <w:rsid w:val="001071DA"/>
    <w:rsid w:val="00112FCA"/>
    <w:rsid w:val="00113D1A"/>
    <w:rsid w:val="00123DBC"/>
    <w:rsid w:val="00133321"/>
    <w:rsid w:val="00141C4A"/>
    <w:rsid w:val="00141E92"/>
    <w:rsid w:val="001424F7"/>
    <w:rsid w:val="00144CAD"/>
    <w:rsid w:val="00144F30"/>
    <w:rsid w:val="001454D0"/>
    <w:rsid w:val="00146DFB"/>
    <w:rsid w:val="0014752F"/>
    <w:rsid w:val="00152081"/>
    <w:rsid w:val="00156CE3"/>
    <w:rsid w:val="00157679"/>
    <w:rsid w:val="001614CA"/>
    <w:rsid w:val="00161B20"/>
    <w:rsid w:val="00161CAC"/>
    <w:rsid w:val="001641B1"/>
    <w:rsid w:val="0016435E"/>
    <w:rsid w:val="00166CA9"/>
    <w:rsid w:val="0016775B"/>
    <w:rsid w:val="001678D0"/>
    <w:rsid w:val="00167AE6"/>
    <w:rsid w:val="00170408"/>
    <w:rsid w:val="001745A7"/>
    <w:rsid w:val="00176A84"/>
    <w:rsid w:val="0018018F"/>
    <w:rsid w:val="0018431F"/>
    <w:rsid w:val="00186D51"/>
    <w:rsid w:val="001939AD"/>
    <w:rsid w:val="00194FF4"/>
    <w:rsid w:val="001A04CC"/>
    <w:rsid w:val="001A122B"/>
    <w:rsid w:val="001A43FD"/>
    <w:rsid w:val="001A586F"/>
    <w:rsid w:val="001A655D"/>
    <w:rsid w:val="001B11DB"/>
    <w:rsid w:val="001C0464"/>
    <w:rsid w:val="001C2EA2"/>
    <w:rsid w:val="001C7DC2"/>
    <w:rsid w:val="001D0CC8"/>
    <w:rsid w:val="001D2737"/>
    <w:rsid w:val="001D449B"/>
    <w:rsid w:val="001D4D09"/>
    <w:rsid w:val="001D54AA"/>
    <w:rsid w:val="001D7BA9"/>
    <w:rsid w:val="001E1D76"/>
    <w:rsid w:val="001E29FE"/>
    <w:rsid w:val="001E4EC7"/>
    <w:rsid w:val="001E56F0"/>
    <w:rsid w:val="001E5C55"/>
    <w:rsid w:val="001E704C"/>
    <w:rsid w:val="001E7219"/>
    <w:rsid w:val="001F0495"/>
    <w:rsid w:val="001F1938"/>
    <w:rsid w:val="001F4DF5"/>
    <w:rsid w:val="001F6ED5"/>
    <w:rsid w:val="00200DCB"/>
    <w:rsid w:val="00210E4B"/>
    <w:rsid w:val="00211B94"/>
    <w:rsid w:val="002127C7"/>
    <w:rsid w:val="002159B9"/>
    <w:rsid w:val="00221CFC"/>
    <w:rsid w:val="00221F3E"/>
    <w:rsid w:val="002223B0"/>
    <w:rsid w:val="00222F49"/>
    <w:rsid w:val="002233BE"/>
    <w:rsid w:val="00224BA1"/>
    <w:rsid w:val="002376AE"/>
    <w:rsid w:val="00240467"/>
    <w:rsid w:val="00240EC1"/>
    <w:rsid w:val="00241348"/>
    <w:rsid w:val="0024380B"/>
    <w:rsid w:val="002447A3"/>
    <w:rsid w:val="00244B1C"/>
    <w:rsid w:val="00245C61"/>
    <w:rsid w:val="00247C13"/>
    <w:rsid w:val="0025553D"/>
    <w:rsid w:val="002556E5"/>
    <w:rsid w:val="00256628"/>
    <w:rsid w:val="0025791D"/>
    <w:rsid w:val="00262F87"/>
    <w:rsid w:val="0026313B"/>
    <w:rsid w:val="0026759F"/>
    <w:rsid w:val="00267836"/>
    <w:rsid w:val="00271360"/>
    <w:rsid w:val="002720C6"/>
    <w:rsid w:val="00272D02"/>
    <w:rsid w:val="00276572"/>
    <w:rsid w:val="002766BE"/>
    <w:rsid w:val="00281172"/>
    <w:rsid w:val="00282246"/>
    <w:rsid w:val="00285ADA"/>
    <w:rsid w:val="00286866"/>
    <w:rsid w:val="00292A30"/>
    <w:rsid w:val="00293CA3"/>
    <w:rsid w:val="00293EF5"/>
    <w:rsid w:val="00294D6A"/>
    <w:rsid w:val="002956B6"/>
    <w:rsid w:val="00297678"/>
    <w:rsid w:val="002A3DBC"/>
    <w:rsid w:val="002A5295"/>
    <w:rsid w:val="002B0012"/>
    <w:rsid w:val="002B1FF8"/>
    <w:rsid w:val="002B263E"/>
    <w:rsid w:val="002B2713"/>
    <w:rsid w:val="002B53E7"/>
    <w:rsid w:val="002B561C"/>
    <w:rsid w:val="002B5D4E"/>
    <w:rsid w:val="002B692D"/>
    <w:rsid w:val="002B741E"/>
    <w:rsid w:val="002C0B28"/>
    <w:rsid w:val="002C2211"/>
    <w:rsid w:val="002C3C8E"/>
    <w:rsid w:val="002D08C6"/>
    <w:rsid w:val="002D4D66"/>
    <w:rsid w:val="002D619B"/>
    <w:rsid w:val="002E20EA"/>
    <w:rsid w:val="002E49D2"/>
    <w:rsid w:val="002E53A8"/>
    <w:rsid w:val="002E61FF"/>
    <w:rsid w:val="002F4601"/>
    <w:rsid w:val="002F4887"/>
    <w:rsid w:val="002F5F6B"/>
    <w:rsid w:val="0030192D"/>
    <w:rsid w:val="00306788"/>
    <w:rsid w:val="00310C6B"/>
    <w:rsid w:val="00311683"/>
    <w:rsid w:val="0031234C"/>
    <w:rsid w:val="00313AAA"/>
    <w:rsid w:val="00313C5F"/>
    <w:rsid w:val="00313FA2"/>
    <w:rsid w:val="003162FC"/>
    <w:rsid w:val="003210D9"/>
    <w:rsid w:val="00323268"/>
    <w:rsid w:val="00330594"/>
    <w:rsid w:val="00331660"/>
    <w:rsid w:val="00334034"/>
    <w:rsid w:val="00335297"/>
    <w:rsid w:val="003352B4"/>
    <w:rsid w:val="00337618"/>
    <w:rsid w:val="00341F5D"/>
    <w:rsid w:val="0034201F"/>
    <w:rsid w:val="00345EBB"/>
    <w:rsid w:val="00347BCC"/>
    <w:rsid w:val="00351E4D"/>
    <w:rsid w:val="00355FE5"/>
    <w:rsid w:val="00356077"/>
    <w:rsid w:val="00357ECF"/>
    <w:rsid w:val="00362334"/>
    <w:rsid w:val="003724B6"/>
    <w:rsid w:val="00372855"/>
    <w:rsid w:val="00372FA2"/>
    <w:rsid w:val="003731F2"/>
    <w:rsid w:val="00373D23"/>
    <w:rsid w:val="0037632D"/>
    <w:rsid w:val="00380A0F"/>
    <w:rsid w:val="00381A90"/>
    <w:rsid w:val="003834C5"/>
    <w:rsid w:val="00390519"/>
    <w:rsid w:val="0039118B"/>
    <w:rsid w:val="00391A27"/>
    <w:rsid w:val="00391ADD"/>
    <w:rsid w:val="003A0642"/>
    <w:rsid w:val="003A5BBF"/>
    <w:rsid w:val="003A76BA"/>
    <w:rsid w:val="003B119E"/>
    <w:rsid w:val="003B3DFD"/>
    <w:rsid w:val="003B59F3"/>
    <w:rsid w:val="003B5FEA"/>
    <w:rsid w:val="003C1DCC"/>
    <w:rsid w:val="003C1F8F"/>
    <w:rsid w:val="003D5CB7"/>
    <w:rsid w:val="003E007D"/>
    <w:rsid w:val="003E53C2"/>
    <w:rsid w:val="003E5A16"/>
    <w:rsid w:val="003E5E51"/>
    <w:rsid w:val="003F03BC"/>
    <w:rsid w:val="003F0D76"/>
    <w:rsid w:val="003F2BC0"/>
    <w:rsid w:val="003F2C7C"/>
    <w:rsid w:val="003F3518"/>
    <w:rsid w:val="003F3AF5"/>
    <w:rsid w:val="003F3FF1"/>
    <w:rsid w:val="003F4D5B"/>
    <w:rsid w:val="003F6B18"/>
    <w:rsid w:val="00401183"/>
    <w:rsid w:val="004014C1"/>
    <w:rsid w:val="0040180F"/>
    <w:rsid w:val="004021EF"/>
    <w:rsid w:val="00411BDB"/>
    <w:rsid w:val="00411CEF"/>
    <w:rsid w:val="0041668A"/>
    <w:rsid w:val="00420C7B"/>
    <w:rsid w:val="00420E3E"/>
    <w:rsid w:val="004225C4"/>
    <w:rsid w:val="004242E2"/>
    <w:rsid w:val="00424870"/>
    <w:rsid w:val="004268DA"/>
    <w:rsid w:val="00444BA6"/>
    <w:rsid w:val="0045044A"/>
    <w:rsid w:val="00450740"/>
    <w:rsid w:val="0045082D"/>
    <w:rsid w:val="00453A1E"/>
    <w:rsid w:val="00454F18"/>
    <w:rsid w:val="00455E07"/>
    <w:rsid w:val="004604B3"/>
    <w:rsid w:val="004608C4"/>
    <w:rsid w:val="00462C5A"/>
    <w:rsid w:val="004655EC"/>
    <w:rsid w:val="004710BC"/>
    <w:rsid w:val="0047186A"/>
    <w:rsid w:val="0047251B"/>
    <w:rsid w:val="00475820"/>
    <w:rsid w:val="004806F9"/>
    <w:rsid w:val="00481D21"/>
    <w:rsid w:val="00484BFA"/>
    <w:rsid w:val="004953CB"/>
    <w:rsid w:val="004976C5"/>
    <w:rsid w:val="004A3A19"/>
    <w:rsid w:val="004A4E07"/>
    <w:rsid w:val="004A52BD"/>
    <w:rsid w:val="004A53CF"/>
    <w:rsid w:val="004A7E55"/>
    <w:rsid w:val="004A7F17"/>
    <w:rsid w:val="004B0929"/>
    <w:rsid w:val="004B186B"/>
    <w:rsid w:val="004B4955"/>
    <w:rsid w:val="004B645D"/>
    <w:rsid w:val="004B73D8"/>
    <w:rsid w:val="004C08E1"/>
    <w:rsid w:val="004C0BAD"/>
    <w:rsid w:val="004C2872"/>
    <w:rsid w:val="004C48A9"/>
    <w:rsid w:val="004C4D55"/>
    <w:rsid w:val="004C4F10"/>
    <w:rsid w:val="004D0F11"/>
    <w:rsid w:val="004D25C4"/>
    <w:rsid w:val="004D36A3"/>
    <w:rsid w:val="004D3941"/>
    <w:rsid w:val="004D7028"/>
    <w:rsid w:val="004E2403"/>
    <w:rsid w:val="004E2F65"/>
    <w:rsid w:val="004E43B1"/>
    <w:rsid w:val="004E5D2B"/>
    <w:rsid w:val="004E7C2A"/>
    <w:rsid w:val="004F25E4"/>
    <w:rsid w:val="004F4602"/>
    <w:rsid w:val="004F5980"/>
    <w:rsid w:val="005013D4"/>
    <w:rsid w:val="00502A0C"/>
    <w:rsid w:val="0050325A"/>
    <w:rsid w:val="0050391A"/>
    <w:rsid w:val="00504756"/>
    <w:rsid w:val="00504EA3"/>
    <w:rsid w:val="00511EA5"/>
    <w:rsid w:val="00512580"/>
    <w:rsid w:val="00513ED2"/>
    <w:rsid w:val="00515C69"/>
    <w:rsid w:val="00520628"/>
    <w:rsid w:val="0052087F"/>
    <w:rsid w:val="005210A4"/>
    <w:rsid w:val="00527BE7"/>
    <w:rsid w:val="005300E4"/>
    <w:rsid w:val="005305C6"/>
    <w:rsid w:val="00535512"/>
    <w:rsid w:val="005421F6"/>
    <w:rsid w:val="00550C9B"/>
    <w:rsid w:val="005519D3"/>
    <w:rsid w:val="005548E3"/>
    <w:rsid w:val="0055645F"/>
    <w:rsid w:val="005568AD"/>
    <w:rsid w:val="00557C09"/>
    <w:rsid w:val="0056034E"/>
    <w:rsid w:val="00561567"/>
    <w:rsid w:val="005629DF"/>
    <w:rsid w:val="00567072"/>
    <w:rsid w:val="005678BF"/>
    <w:rsid w:val="005707F1"/>
    <w:rsid w:val="005733DE"/>
    <w:rsid w:val="00576BCD"/>
    <w:rsid w:val="00577180"/>
    <w:rsid w:val="00582183"/>
    <w:rsid w:val="005826F4"/>
    <w:rsid w:val="00583C70"/>
    <w:rsid w:val="005905C1"/>
    <w:rsid w:val="0059107A"/>
    <w:rsid w:val="00591DA7"/>
    <w:rsid w:val="0059427E"/>
    <w:rsid w:val="00596B81"/>
    <w:rsid w:val="005A0090"/>
    <w:rsid w:val="005A07E3"/>
    <w:rsid w:val="005A2EFF"/>
    <w:rsid w:val="005A75E1"/>
    <w:rsid w:val="005B28BC"/>
    <w:rsid w:val="005B6632"/>
    <w:rsid w:val="005C0282"/>
    <w:rsid w:val="005C2E81"/>
    <w:rsid w:val="005C5921"/>
    <w:rsid w:val="005C6A7F"/>
    <w:rsid w:val="005D2F69"/>
    <w:rsid w:val="005D329F"/>
    <w:rsid w:val="005D3AA3"/>
    <w:rsid w:val="005D5ABE"/>
    <w:rsid w:val="005E0DB8"/>
    <w:rsid w:val="005E1652"/>
    <w:rsid w:val="005E3F61"/>
    <w:rsid w:val="005E5024"/>
    <w:rsid w:val="005E5647"/>
    <w:rsid w:val="005E70CC"/>
    <w:rsid w:val="005E7FFB"/>
    <w:rsid w:val="005F05A5"/>
    <w:rsid w:val="005F12C1"/>
    <w:rsid w:val="005F44B6"/>
    <w:rsid w:val="005F4644"/>
    <w:rsid w:val="005F5526"/>
    <w:rsid w:val="005F6155"/>
    <w:rsid w:val="005F741A"/>
    <w:rsid w:val="006039DF"/>
    <w:rsid w:val="00607A43"/>
    <w:rsid w:val="006115AA"/>
    <w:rsid w:val="00612AC7"/>
    <w:rsid w:val="00620871"/>
    <w:rsid w:val="0062637B"/>
    <w:rsid w:val="006272BA"/>
    <w:rsid w:val="006306C1"/>
    <w:rsid w:val="00631CEA"/>
    <w:rsid w:val="00633197"/>
    <w:rsid w:val="00635A0D"/>
    <w:rsid w:val="0064040F"/>
    <w:rsid w:val="006418F7"/>
    <w:rsid w:val="00647000"/>
    <w:rsid w:val="0065143A"/>
    <w:rsid w:val="00652D64"/>
    <w:rsid w:val="00656336"/>
    <w:rsid w:val="006566DC"/>
    <w:rsid w:val="00660786"/>
    <w:rsid w:val="006608A1"/>
    <w:rsid w:val="00661D52"/>
    <w:rsid w:val="00664B66"/>
    <w:rsid w:val="0066628D"/>
    <w:rsid w:val="006668AF"/>
    <w:rsid w:val="00666962"/>
    <w:rsid w:val="0067292E"/>
    <w:rsid w:val="0067766C"/>
    <w:rsid w:val="00683185"/>
    <w:rsid w:val="006858D2"/>
    <w:rsid w:val="00686518"/>
    <w:rsid w:val="00696485"/>
    <w:rsid w:val="00696562"/>
    <w:rsid w:val="006A0DE0"/>
    <w:rsid w:val="006A6C7C"/>
    <w:rsid w:val="006B1F0B"/>
    <w:rsid w:val="006B3A61"/>
    <w:rsid w:val="006B4797"/>
    <w:rsid w:val="006B7662"/>
    <w:rsid w:val="006C06B1"/>
    <w:rsid w:val="006C1237"/>
    <w:rsid w:val="006C2609"/>
    <w:rsid w:val="006C7D51"/>
    <w:rsid w:val="006D3D60"/>
    <w:rsid w:val="006D46B2"/>
    <w:rsid w:val="006D5A4E"/>
    <w:rsid w:val="006E198A"/>
    <w:rsid w:val="006E1AA0"/>
    <w:rsid w:val="006E2D0F"/>
    <w:rsid w:val="006E3B3D"/>
    <w:rsid w:val="006E541A"/>
    <w:rsid w:val="006E68E9"/>
    <w:rsid w:val="006F2F99"/>
    <w:rsid w:val="006F4072"/>
    <w:rsid w:val="006F51CF"/>
    <w:rsid w:val="006F6405"/>
    <w:rsid w:val="006F6448"/>
    <w:rsid w:val="00704D9E"/>
    <w:rsid w:val="00704EFE"/>
    <w:rsid w:val="0070511A"/>
    <w:rsid w:val="00705EB8"/>
    <w:rsid w:val="0070794E"/>
    <w:rsid w:val="00714726"/>
    <w:rsid w:val="00717148"/>
    <w:rsid w:val="00717BDA"/>
    <w:rsid w:val="007201EC"/>
    <w:rsid w:val="007210A1"/>
    <w:rsid w:val="00721956"/>
    <w:rsid w:val="00721B36"/>
    <w:rsid w:val="00722560"/>
    <w:rsid w:val="0072734D"/>
    <w:rsid w:val="007304B3"/>
    <w:rsid w:val="00733101"/>
    <w:rsid w:val="00734735"/>
    <w:rsid w:val="00734D8F"/>
    <w:rsid w:val="007353BA"/>
    <w:rsid w:val="007354F6"/>
    <w:rsid w:val="0073687C"/>
    <w:rsid w:val="00741F71"/>
    <w:rsid w:val="0074366C"/>
    <w:rsid w:val="007470E7"/>
    <w:rsid w:val="0075324C"/>
    <w:rsid w:val="00760AF1"/>
    <w:rsid w:val="007626E8"/>
    <w:rsid w:val="00763DBF"/>
    <w:rsid w:val="00765471"/>
    <w:rsid w:val="00765565"/>
    <w:rsid w:val="00767151"/>
    <w:rsid w:val="00767165"/>
    <w:rsid w:val="00771822"/>
    <w:rsid w:val="00772266"/>
    <w:rsid w:val="00773131"/>
    <w:rsid w:val="00776B0B"/>
    <w:rsid w:val="00782761"/>
    <w:rsid w:val="0078490F"/>
    <w:rsid w:val="00785295"/>
    <w:rsid w:val="00791165"/>
    <w:rsid w:val="0079201C"/>
    <w:rsid w:val="00792169"/>
    <w:rsid w:val="00794468"/>
    <w:rsid w:val="00796FCA"/>
    <w:rsid w:val="007A0214"/>
    <w:rsid w:val="007A51C1"/>
    <w:rsid w:val="007A6DF1"/>
    <w:rsid w:val="007B3970"/>
    <w:rsid w:val="007C0DAE"/>
    <w:rsid w:val="007C164F"/>
    <w:rsid w:val="007C2C12"/>
    <w:rsid w:val="007C56C2"/>
    <w:rsid w:val="007C636F"/>
    <w:rsid w:val="007D0A05"/>
    <w:rsid w:val="007D37CA"/>
    <w:rsid w:val="007D38FB"/>
    <w:rsid w:val="007D43BB"/>
    <w:rsid w:val="007D6671"/>
    <w:rsid w:val="007E045C"/>
    <w:rsid w:val="007E103F"/>
    <w:rsid w:val="007E15E4"/>
    <w:rsid w:val="007E1AD6"/>
    <w:rsid w:val="007E202B"/>
    <w:rsid w:val="007E2C5C"/>
    <w:rsid w:val="007E3894"/>
    <w:rsid w:val="007F3ED9"/>
    <w:rsid w:val="007F4B33"/>
    <w:rsid w:val="00803A60"/>
    <w:rsid w:val="00805CF0"/>
    <w:rsid w:val="008060D8"/>
    <w:rsid w:val="00806336"/>
    <w:rsid w:val="00807FE8"/>
    <w:rsid w:val="0081320D"/>
    <w:rsid w:val="00816D5E"/>
    <w:rsid w:val="008228C2"/>
    <w:rsid w:val="008235A1"/>
    <w:rsid w:val="00827EB6"/>
    <w:rsid w:val="00833CD5"/>
    <w:rsid w:val="00835C25"/>
    <w:rsid w:val="00835C93"/>
    <w:rsid w:val="00836391"/>
    <w:rsid w:val="00837CEF"/>
    <w:rsid w:val="00840674"/>
    <w:rsid w:val="00840FA8"/>
    <w:rsid w:val="00847C56"/>
    <w:rsid w:val="0085198F"/>
    <w:rsid w:val="0085778D"/>
    <w:rsid w:val="0086050E"/>
    <w:rsid w:val="00864F48"/>
    <w:rsid w:val="008658B4"/>
    <w:rsid w:val="00865B3C"/>
    <w:rsid w:val="00872709"/>
    <w:rsid w:val="00876ADF"/>
    <w:rsid w:val="00876C25"/>
    <w:rsid w:val="0087733E"/>
    <w:rsid w:val="00880A3B"/>
    <w:rsid w:val="00882A60"/>
    <w:rsid w:val="00885A69"/>
    <w:rsid w:val="00886AE3"/>
    <w:rsid w:val="008924CF"/>
    <w:rsid w:val="00895551"/>
    <w:rsid w:val="0089592D"/>
    <w:rsid w:val="008A162E"/>
    <w:rsid w:val="008A2824"/>
    <w:rsid w:val="008A4A4D"/>
    <w:rsid w:val="008B3CB5"/>
    <w:rsid w:val="008B7707"/>
    <w:rsid w:val="008B7B3E"/>
    <w:rsid w:val="008C0B28"/>
    <w:rsid w:val="008C163A"/>
    <w:rsid w:val="008C57CE"/>
    <w:rsid w:val="008C674D"/>
    <w:rsid w:val="008C6B35"/>
    <w:rsid w:val="008C7661"/>
    <w:rsid w:val="008D19A9"/>
    <w:rsid w:val="008D3108"/>
    <w:rsid w:val="008D61C2"/>
    <w:rsid w:val="008D6986"/>
    <w:rsid w:val="008E0897"/>
    <w:rsid w:val="008E44A2"/>
    <w:rsid w:val="008E5965"/>
    <w:rsid w:val="008F2B94"/>
    <w:rsid w:val="008F494F"/>
    <w:rsid w:val="008F6389"/>
    <w:rsid w:val="008F6C63"/>
    <w:rsid w:val="00900F42"/>
    <w:rsid w:val="009011A1"/>
    <w:rsid w:val="0090172B"/>
    <w:rsid w:val="00902593"/>
    <w:rsid w:val="009065CF"/>
    <w:rsid w:val="00906D12"/>
    <w:rsid w:val="00911FA7"/>
    <w:rsid w:val="0091471A"/>
    <w:rsid w:val="0091477A"/>
    <w:rsid w:val="009152BC"/>
    <w:rsid w:val="00915A35"/>
    <w:rsid w:val="00921B26"/>
    <w:rsid w:val="00922AEE"/>
    <w:rsid w:val="00922F73"/>
    <w:rsid w:val="009230C3"/>
    <w:rsid w:val="00926711"/>
    <w:rsid w:val="0092798E"/>
    <w:rsid w:val="0093054E"/>
    <w:rsid w:val="00932029"/>
    <w:rsid w:val="0093403E"/>
    <w:rsid w:val="00934138"/>
    <w:rsid w:val="00934F46"/>
    <w:rsid w:val="009377F9"/>
    <w:rsid w:val="00940DDF"/>
    <w:rsid w:val="009426E0"/>
    <w:rsid w:val="0094620F"/>
    <w:rsid w:val="00946FF0"/>
    <w:rsid w:val="0094700D"/>
    <w:rsid w:val="009517AE"/>
    <w:rsid w:val="00953322"/>
    <w:rsid w:val="00957452"/>
    <w:rsid w:val="009575D6"/>
    <w:rsid w:val="009578ED"/>
    <w:rsid w:val="00961704"/>
    <w:rsid w:val="009620A0"/>
    <w:rsid w:val="0096442D"/>
    <w:rsid w:val="00964F78"/>
    <w:rsid w:val="00965E08"/>
    <w:rsid w:val="009679AB"/>
    <w:rsid w:val="00971415"/>
    <w:rsid w:val="00973504"/>
    <w:rsid w:val="009736BC"/>
    <w:rsid w:val="009747EF"/>
    <w:rsid w:val="0097537C"/>
    <w:rsid w:val="009754BD"/>
    <w:rsid w:val="00977951"/>
    <w:rsid w:val="00980410"/>
    <w:rsid w:val="0098133D"/>
    <w:rsid w:val="0098319D"/>
    <w:rsid w:val="009834AC"/>
    <w:rsid w:val="00985ACE"/>
    <w:rsid w:val="009862CF"/>
    <w:rsid w:val="009916EA"/>
    <w:rsid w:val="0099494D"/>
    <w:rsid w:val="00996282"/>
    <w:rsid w:val="00996C13"/>
    <w:rsid w:val="009A4F01"/>
    <w:rsid w:val="009A7267"/>
    <w:rsid w:val="009B029E"/>
    <w:rsid w:val="009B39AF"/>
    <w:rsid w:val="009B744E"/>
    <w:rsid w:val="009C00FA"/>
    <w:rsid w:val="009C5594"/>
    <w:rsid w:val="009C697D"/>
    <w:rsid w:val="009D04CF"/>
    <w:rsid w:val="009D1EC1"/>
    <w:rsid w:val="009D2244"/>
    <w:rsid w:val="009D3070"/>
    <w:rsid w:val="009D3D29"/>
    <w:rsid w:val="009D4133"/>
    <w:rsid w:val="009D516C"/>
    <w:rsid w:val="009D559A"/>
    <w:rsid w:val="009D6E0D"/>
    <w:rsid w:val="009D7930"/>
    <w:rsid w:val="009D7AE2"/>
    <w:rsid w:val="009E312D"/>
    <w:rsid w:val="009E3C60"/>
    <w:rsid w:val="009E4B32"/>
    <w:rsid w:val="009E697D"/>
    <w:rsid w:val="009E73F0"/>
    <w:rsid w:val="009E7A02"/>
    <w:rsid w:val="009F4412"/>
    <w:rsid w:val="009F61E5"/>
    <w:rsid w:val="00A03EDE"/>
    <w:rsid w:val="00A07853"/>
    <w:rsid w:val="00A11083"/>
    <w:rsid w:val="00A11864"/>
    <w:rsid w:val="00A125FA"/>
    <w:rsid w:val="00A12C1D"/>
    <w:rsid w:val="00A17C60"/>
    <w:rsid w:val="00A2657F"/>
    <w:rsid w:val="00A27985"/>
    <w:rsid w:val="00A27F86"/>
    <w:rsid w:val="00A314FB"/>
    <w:rsid w:val="00A31BA8"/>
    <w:rsid w:val="00A3248C"/>
    <w:rsid w:val="00A33925"/>
    <w:rsid w:val="00A35F9D"/>
    <w:rsid w:val="00A40F80"/>
    <w:rsid w:val="00A41B07"/>
    <w:rsid w:val="00A42C1B"/>
    <w:rsid w:val="00A46654"/>
    <w:rsid w:val="00A5180B"/>
    <w:rsid w:val="00A575C0"/>
    <w:rsid w:val="00A604A3"/>
    <w:rsid w:val="00A607CF"/>
    <w:rsid w:val="00A60F89"/>
    <w:rsid w:val="00A61719"/>
    <w:rsid w:val="00A62659"/>
    <w:rsid w:val="00A6299B"/>
    <w:rsid w:val="00A63924"/>
    <w:rsid w:val="00A645C3"/>
    <w:rsid w:val="00A66908"/>
    <w:rsid w:val="00A71973"/>
    <w:rsid w:val="00A77E23"/>
    <w:rsid w:val="00A849EB"/>
    <w:rsid w:val="00A85E2A"/>
    <w:rsid w:val="00A86B68"/>
    <w:rsid w:val="00A871B4"/>
    <w:rsid w:val="00A916F7"/>
    <w:rsid w:val="00A936C4"/>
    <w:rsid w:val="00A93CD4"/>
    <w:rsid w:val="00A94447"/>
    <w:rsid w:val="00A953F6"/>
    <w:rsid w:val="00AA0136"/>
    <w:rsid w:val="00AA072B"/>
    <w:rsid w:val="00AA0852"/>
    <w:rsid w:val="00AA3BB2"/>
    <w:rsid w:val="00AA43F3"/>
    <w:rsid w:val="00AA4A1F"/>
    <w:rsid w:val="00AA51AE"/>
    <w:rsid w:val="00AA5A91"/>
    <w:rsid w:val="00AA6E23"/>
    <w:rsid w:val="00AA7FB8"/>
    <w:rsid w:val="00AB0D9C"/>
    <w:rsid w:val="00AB104A"/>
    <w:rsid w:val="00AB17AC"/>
    <w:rsid w:val="00AB1A3C"/>
    <w:rsid w:val="00AB4478"/>
    <w:rsid w:val="00AB44A7"/>
    <w:rsid w:val="00AC08C7"/>
    <w:rsid w:val="00AC1E53"/>
    <w:rsid w:val="00AC3155"/>
    <w:rsid w:val="00AC3EA1"/>
    <w:rsid w:val="00AC3EBD"/>
    <w:rsid w:val="00AD0627"/>
    <w:rsid w:val="00AD42D9"/>
    <w:rsid w:val="00AD6AC6"/>
    <w:rsid w:val="00AD7523"/>
    <w:rsid w:val="00AE0B06"/>
    <w:rsid w:val="00AE7790"/>
    <w:rsid w:val="00AE7CD5"/>
    <w:rsid w:val="00AF35EA"/>
    <w:rsid w:val="00AF5F09"/>
    <w:rsid w:val="00AF6484"/>
    <w:rsid w:val="00B0138E"/>
    <w:rsid w:val="00B02C4C"/>
    <w:rsid w:val="00B06430"/>
    <w:rsid w:val="00B0760F"/>
    <w:rsid w:val="00B07996"/>
    <w:rsid w:val="00B12622"/>
    <w:rsid w:val="00B12838"/>
    <w:rsid w:val="00B14366"/>
    <w:rsid w:val="00B16F51"/>
    <w:rsid w:val="00B23170"/>
    <w:rsid w:val="00B24635"/>
    <w:rsid w:val="00B2497B"/>
    <w:rsid w:val="00B260B6"/>
    <w:rsid w:val="00B26DCF"/>
    <w:rsid w:val="00B32902"/>
    <w:rsid w:val="00B41BD0"/>
    <w:rsid w:val="00B438DD"/>
    <w:rsid w:val="00B4489E"/>
    <w:rsid w:val="00B44AEC"/>
    <w:rsid w:val="00B5241D"/>
    <w:rsid w:val="00B5313C"/>
    <w:rsid w:val="00B53B7C"/>
    <w:rsid w:val="00B57C58"/>
    <w:rsid w:val="00B6093D"/>
    <w:rsid w:val="00B60B12"/>
    <w:rsid w:val="00B63783"/>
    <w:rsid w:val="00B642AF"/>
    <w:rsid w:val="00B664AB"/>
    <w:rsid w:val="00B67604"/>
    <w:rsid w:val="00B67E5D"/>
    <w:rsid w:val="00B73FC6"/>
    <w:rsid w:val="00B829AA"/>
    <w:rsid w:val="00B83E14"/>
    <w:rsid w:val="00BA4289"/>
    <w:rsid w:val="00BB0745"/>
    <w:rsid w:val="00BB1646"/>
    <w:rsid w:val="00BC0965"/>
    <w:rsid w:val="00BC12F2"/>
    <w:rsid w:val="00BC14A9"/>
    <w:rsid w:val="00BC2D45"/>
    <w:rsid w:val="00BC35B8"/>
    <w:rsid w:val="00BC3CFB"/>
    <w:rsid w:val="00BC3D73"/>
    <w:rsid w:val="00BC54CF"/>
    <w:rsid w:val="00BC63D2"/>
    <w:rsid w:val="00BC720B"/>
    <w:rsid w:val="00BC7248"/>
    <w:rsid w:val="00BD0C2D"/>
    <w:rsid w:val="00BD3A04"/>
    <w:rsid w:val="00BD4164"/>
    <w:rsid w:val="00BD582F"/>
    <w:rsid w:val="00BD5E72"/>
    <w:rsid w:val="00BE1B86"/>
    <w:rsid w:val="00BE4D35"/>
    <w:rsid w:val="00BE6390"/>
    <w:rsid w:val="00BF1EF4"/>
    <w:rsid w:val="00C00F9C"/>
    <w:rsid w:val="00C02BC5"/>
    <w:rsid w:val="00C036D1"/>
    <w:rsid w:val="00C06996"/>
    <w:rsid w:val="00C14B06"/>
    <w:rsid w:val="00C21D04"/>
    <w:rsid w:val="00C221AF"/>
    <w:rsid w:val="00C24996"/>
    <w:rsid w:val="00C26364"/>
    <w:rsid w:val="00C349BE"/>
    <w:rsid w:val="00C3682A"/>
    <w:rsid w:val="00C36950"/>
    <w:rsid w:val="00C47A5F"/>
    <w:rsid w:val="00C500FD"/>
    <w:rsid w:val="00C50499"/>
    <w:rsid w:val="00C54C69"/>
    <w:rsid w:val="00C552F2"/>
    <w:rsid w:val="00C56C9B"/>
    <w:rsid w:val="00C61530"/>
    <w:rsid w:val="00C62F05"/>
    <w:rsid w:val="00C63605"/>
    <w:rsid w:val="00C636C1"/>
    <w:rsid w:val="00C639DA"/>
    <w:rsid w:val="00C666F5"/>
    <w:rsid w:val="00C7009B"/>
    <w:rsid w:val="00C72CD2"/>
    <w:rsid w:val="00C734A0"/>
    <w:rsid w:val="00C73963"/>
    <w:rsid w:val="00C75763"/>
    <w:rsid w:val="00C77CF3"/>
    <w:rsid w:val="00C826CD"/>
    <w:rsid w:val="00C82E4C"/>
    <w:rsid w:val="00C842EF"/>
    <w:rsid w:val="00C868F5"/>
    <w:rsid w:val="00C86943"/>
    <w:rsid w:val="00C86AAA"/>
    <w:rsid w:val="00C93A22"/>
    <w:rsid w:val="00C94DC1"/>
    <w:rsid w:val="00C94F50"/>
    <w:rsid w:val="00C97994"/>
    <w:rsid w:val="00C97C5D"/>
    <w:rsid w:val="00CA05B0"/>
    <w:rsid w:val="00CA4C14"/>
    <w:rsid w:val="00CA6115"/>
    <w:rsid w:val="00CA7341"/>
    <w:rsid w:val="00CB1C31"/>
    <w:rsid w:val="00CB2166"/>
    <w:rsid w:val="00CB315E"/>
    <w:rsid w:val="00CB3399"/>
    <w:rsid w:val="00CB4A6B"/>
    <w:rsid w:val="00CC0D1E"/>
    <w:rsid w:val="00CC42B5"/>
    <w:rsid w:val="00CC6557"/>
    <w:rsid w:val="00CD08AC"/>
    <w:rsid w:val="00CD12EA"/>
    <w:rsid w:val="00CD3EAC"/>
    <w:rsid w:val="00CD401A"/>
    <w:rsid w:val="00CD5E8B"/>
    <w:rsid w:val="00CE17CE"/>
    <w:rsid w:val="00CE3DF0"/>
    <w:rsid w:val="00CE3EA9"/>
    <w:rsid w:val="00CE494A"/>
    <w:rsid w:val="00CE7CAB"/>
    <w:rsid w:val="00CF02A6"/>
    <w:rsid w:val="00CF5736"/>
    <w:rsid w:val="00CF714C"/>
    <w:rsid w:val="00D04044"/>
    <w:rsid w:val="00D049DA"/>
    <w:rsid w:val="00D10EC0"/>
    <w:rsid w:val="00D116AD"/>
    <w:rsid w:val="00D118BC"/>
    <w:rsid w:val="00D12100"/>
    <w:rsid w:val="00D12B9D"/>
    <w:rsid w:val="00D1763B"/>
    <w:rsid w:val="00D23FB2"/>
    <w:rsid w:val="00D24E1D"/>
    <w:rsid w:val="00D263A2"/>
    <w:rsid w:val="00D2648C"/>
    <w:rsid w:val="00D321CB"/>
    <w:rsid w:val="00D4008E"/>
    <w:rsid w:val="00D4080E"/>
    <w:rsid w:val="00D42EE9"/>
    <w:rsid w:val="00D44093"/>
    <w:rsid w:val="00D443D8"/>
    <w:rsid w:val="00D45A88"/>
    <w:rsid w:val="00D4616F"/>
    <w:rsid w:val="00D51598"/>
    <w:rsid w:val="00D62BAE"/>
    <w:rsid w:val="00D64F42"/>
    <w:rsid w:val="00D65358"/>
    <w:rsid w:val="00D65DDF"/>
    <w:rsid w:val="00D73B3F"/>
    <w:rsid w:val="00D7463D"/>
    <w:rsid w:val="00D756DC"/>
    <w:rsid w:val="00D7652B"/>
    <w:rsid w:val="00D77F11"/>
    <w:rsid w:val="00D81F5D"/>
    <w:rsid w:val="00D8438E"/>
    <w:rsid w:val="00D84D65"/>
    <w:rsid w:val="00D8789C"/>
    <w:rsid w:val="00D91471"/>
    <w:rsid w:val="00D929B9"/>
    <w:rsid w:val="00D9684F"/>
    <w:rsid w:val="00DA6D90"/>
    <w:rsid w:val="00DA7BC1"/>
    <w:rsid w:val="00DB1FB7"/>
    <w:rsid w:val="00DB7C36"/>
    <w:rsid w:val="00DC044C"/>
    <w:rsid w:val="00DD2323"/>
    <w:rsid w:val="00DD2C33"/>
    <w:rsid w:val="00DD3C10"/>
    <w:rsid w:val="00DD3DEE"/>
    <w:rsid w:val="00DD567E"/>
    <w:rsid w:val="00DE3D36"/>
    <w:rsid w:val="00DE5FAE"/>
    <w:rsid w:val="00DE7588"/>
    <w:rsid w:val="00DF29AD"/>
    <w:rsid w:val="00DF2FA7"/>
    <w:rsid w:val="00DF3167"/>
    <w:rsid w:val="00E0094E"/>
    <w:rsid w:val="00E0439C"/>
    <w:rsid w:val="00E04D49"/>
    <w:rsid w:val="00E13203"/>
    <w:rsid w:val="00E134FB"/>
    <w:rsid w:val="00E142B5"/>
    <w:rsid w:val="00E14424"/>
    <w:rsid w:val="00E1494C"/>
    <w:rsid w:val="00E16DBC"/>
    <w:rsid w:val="00E20DE8"/>
    <w:rsid w:val="00E223B9"/>
    <w:rsid w:val="00E22EC1"/>
    <w:rsid w:val="00E25897"/>
    <w:rsid w:val="00E25E29"/>
    <w:rsid w:val="00E322EC"/>
    <w:rsid w:val="00E342EE"/>
    <w:rsid w:val="00E34438"/>
    <w:rsid w:val="00E40121"/>
    <w:rsid w:val="00E414B4"/>
    <w:rsid w:val="00E4395C"/>
    <w:rsid w:val="00E44208"/>
    <w:rsid w:val="00E44EAE"/>
    <w:rsid w:val="00E501B2"/>
    <w:rsid w:val="00E5087A"/>
    <w:rsid w:val="00E51246"/>
    <w:rsid w:val="00E52735"/>
    <w:rsid w:val="00E52E6B"/>
    <w:rsid w:val="00E53F27"/>
    <w:rsid w:val="00E54CCA"/>
    <w:rsid w:val="00E615C0"/>
    <w:rsid w:val="00E61EFA"/>
    <w:rsid w:val="00E641EF"/>
    <w:rsid w:val="00E67188"/>
    <w:rsid w:val="00E74C1F"/>
    <w:rsid w:val="00E75B86"/>
    <w:rsid w:val="00E7623C"/>
    <w:rsid w:val="00E76D75"/>
    <w:rsid w:val="00E81778"/>
    <w:rsid w:val="00E81AF3"/>
    <w:rsid w:val="00E847C4"/>
    <w:rsid w:val="00E85CFB"/>
    <w:rsid w:val="00E8627A"/>
    <w:rsid w:val="00E91061"/>
    <w:rsid w:val="00E91315"/>
    <w:rsid w:val="00E950F2"/>
    <w:rsid w:val="00EA45F5"/>
    <w:rsid w:val="00EA528B"/>
    <w:rsid w:val="00EA5481"/>
    <w:rsid w:val="00EA582A"/>
    <w:rsid w:val="00EA6797"/>
    <w:rsid w:val="00EB6758"/>
    <w:rsid w:val="00EB6809"/>
    <w:rsid w:val="00EB7876"/>
    <w:rsid w:val="00EB7C14"/>
    <w:rsid w:val="00EB7CCC"/>
    <w:rsid w:val="00EC032F"/>
    <w:rsid w:val="00ED2B17"/>
    <w:rsid w:val="00ED4660"/>
    <w:rsid w:val="00ED4ACD"/>
    <w:rsid w:val="00ED71B3"/>
    <w:rsid w:val="00EE12F0"/>
    <w:rsid w:val="00EE5E6B"/>
    <w:rsid w:val="00EE633B"/>
    <w:rsid w:val="00EE6408"/>
    <w:rsid w:val="00EF2CF4"/>
    <w:rsid w:val="00EF62FB"/>
    <w:rsid w:val="00F02A89"/>
    <w:rsid w:val="00F04E5E"/>
    <w:rsid w:val="00F0586E"/>
    <w:rsid w:val="00F076F9"/>
    <w:rsid w:val="00F1352F"/>
    <w:rsid w:val="00F143C4"/>
    <w:rsid w:val="00F166F7"/>
    <w:rsid w:val="00F20F72"/>
    <w:rsid w:val="00F23524"/>
    <w:rsid w:val="00F30356"/>
    <w:rsid w:val="00F310E4"/>
    <w:rsid w:val="00F3128E"/>
    <w:rsid w:val="00F333B7"/>
    <w:rsid w:val="00F41E0D"/>
    <w:rsid w:val="00F425F3"/>
    <w:rsid w:val="00F42F55"/>
    <w:rsid w:val="00F43618"/>
    <w:rsid w:val="00F43E84"/>
    <w:rsid w:val="00F47CA3"/>
    <w:rsid w:val="00F5075D"/>
    <w:rsid w:val="00F612A7"/>
    <w:rsid w:val="00F64D87"/>
    <w:rsid w:val="00F6780E"/>
    <w:rsid w:val="00F70BB4"/>
    <w:rsid w:val="00F70C4A"/>
    <w:rsid w:val="00F71018"/>
    <w:rsid w:val="00F738EF"/>
    <w:rsid w:val="00F8010C"/>
    <w:rsid w:val="00F81F31"/>
    <w:rsid w:val="00F83AF0"/>
    <w:rsid w:val="00F85CCB"/>
    <w:rsid w:val="00F909C2"/>
    <w:rsid w:val="00F92AFA"/>
    <w:rsid w:val="00F94C07"/>
    <w:rsid w:val="00F96271"/>
    <w:rsid w:val="00F971DD"/>
    <w:rsid w:val="00F97977"/>
    <w:rsid w:val="00FA034F"/>
    <w:rsid w:val="00FA1243"/>
    <w:rsid w:val="00FA2D6E"/>
    <w:rsid w:val="00FA4017"/>
    <w:rsid w:val="00FA55A8"/>
    <w:rsid w:val="00FA782B"/>
    <w:rsid w:val="00FB07D6"/>
    <w:rsid w:val="00FB443F"/>
    <w:rsid w:val="00FB5342"/>
    <w:rsid w:val="00FB577D"/>
    <w:rsid w:val="00FB5A26"/>
    <w:rsid w:val="00FB6356"/>
    <w:rsid w:val="00FC1903"/>
    <w:rsid w:val="00FC1F1D"/>
    <w:rsid w:val="00FC46EA"/>
    <w:rsid w:val="00FC765E"/>
    <w:rsid w:val="00FD0063"/>
    <w:rsid w:val="00FD4B22"/>
    <w:rsid w:val="00FD5804"/>
    <w:rsid w:val="00FD66E2"/>
    <w:rsid w:val="00FE0315"/>
    <w:rsid w:val="00FE0B78"/>
    <w:rsid w:val="00FE11A8"/>
    <w:rsid w:val="00FE24F9"/>
    <w:rsid w:val="00FE2BCA"/>
    <w:rsid w:val="00FE3919"/>
    <w:rsid w:val="00FE494E"/>
    <w:rsid w:val="00FF21F6"/>
    <w:rsid w:val="00FF5179"/>
    <w:rsid w:val="00FF6C33"/>
    <w:rsid w:val="00FF7F2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E40350"/>
  <w15:docId w15:val="{9F6ABD09-2CCB-4332-9805-2DC1435B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lsdException w:name="heading 5" w:locked="1"/>
    <w:lsdException w:name="heading 6" w:locked="1"/>
    <w:lsdException w:name="heading 7" w:locked="1"/>
    <w:lsdException w:name="heading 8" w:locked="1" w:qFormat="1"/>
    <w:lsdException w:name="heading 9" w:lock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C14"/>
    <w:pPr>
      <w:spacing w:after="240" w:line="300" w:lineRule="atLeast"/>
      <w:jc w:val="both"/>
    </w:pPr>
    <w:rPr>
      <w:rFonts w:ascii="Arial" w:hAnsi="Arial"/>
      <w:szCs w:val="24"/>
    </w:rPr>
  </w:style>
  <w:style w:type="paragraph" w:styleId="Titre1">
    <w:name w:val="heading 1"/>
    <w:aliases w:val="t1.T2,H1,t1.T1,Titre 10,H11,H12,H111,Chapitre 1,1,Level 1,Contrat 1,chapitre,Titre 11,t1.T1.Titre 1,t1,Ct.,Heading1_Titre1,Titre niveau1,TITRE PRINCIPAL,l1,steph1,Titre1,Titre 1I,h1,ChapterTitle,1titre,1titre1,1titre2,1titre3,1titre4,1titre5"/>
    <w:next w:val="Normal"/>
    <w:link w:val="Titre1Car"/>
    <w:autoRedefine/>
    <w:uiPriority w:val="99"/>
    <w:qFormat/>
    <w:rsid w:val="00CA4C14"/>
    <w:pPr>
      <w:keepNext/>
      <w:pageBreakBefore/>
      <w:numPr>
        <w:numId w:val="2"/>
      </w:numPr>
      <w:pBdr>
        <w:bottom w:val="single" w:sz="4" w:space="1" w:color="404142"/>
      </w:pBdr>
      <w:tabs>
        <w:tab w:val="clear" w:pos="360"/>
      </w:tabs>
      <w:spacing w:before="120" w:after="480"/>
      <w:ind w:left="851" w:hanging="851"/>
      <w:outlineLvl w:val="0"/>
    </w:pPr>
    <w:rPr>
      <w:rFonts w:ascii="Arial" w:hAnsi="Arial" w:cs="Arial"/>
      <w:bCs/>
      <w:smallCaps/>
      <w:color w:val="00A5C8"/>
      <w:kern w:val="32"/>
      <w:sz w:val="36"/>
      <w:szCs w:val="36"/>
    </w:rPr>
  </w:style>
  <w:style w:type="paragraph" w:styleId="Titre2">
    <w:name w:val="heading 2"/>
    <w:aliases w:val="H2,Titre 2 SQ,H21,H22,H211,GSA2,2,Level 2,Chapitre 2,Niveau 2,Contrat 2,Ctt,paragraphe,l2,I2,Titre 21,t2.T2,Heading2_Titre2,Titre Prestation,Titre niveau2,h2,Titre2,Chapitre,HD2,Heading 2 Hidden,T2,Titre Parag,MainSection,t21"/>
    <w:next w:val="Normal"/>
    <w:link w:val="Titre2Car"/>
    <w:uiPriority w:val="99"/>
    <w:qFormat/>
    <w:rsid w:val="00CA4C14"/>
    <w:pPr>
      <w:keepNext/>
      <w:numPr>
        <w:ilvl w:val="1"/>
        <w:numId w:val="2"/>
      </w:numPr>
      <w:tabs>
        <w:tab w:val="clear" w:pos="860"/>
        <w:tab w:val="num" w:pos="851"/>
      </w:tabs>
      <w:spacing w:before="600" w:after="360"/>
      <w:ind w:left="851" w:hanging="851"/>
      <w:outlineLvl w:val="1"/>
    </w:pPr>
    <w:rPr>
      <w:rFonts w:ascii="Arial" w:hAnsi="Arial" w:cs="Arial"/>
      <w:bCs/>
      <w:iCs/>
      <w:noProof/>
      <w:color w:val="00A5C8"/>
      <w:sz w:val="32"/>
      <w:szCs w:val="36"/>
    </w:rPr>
  </w:style>
  <w:style w:type="paragraph" w:styleId="Titre3">
    <w:name w:val="heading 3"/>
    <w:aliases w:val="t3.T3,H3,h3,3rd level,Titre 31,H31,Section,Titre 3b,t3,Heading 3 - old,header 3,l3,level3,3,Level 1 - 1,TT3,H32,h31,heading 31,3rd level1,Titre 311,t3.T31,H311,Heading 31,Section1,TT31,H33,h32,heading 32,3rd level2,Titre 312,Contrat"/>
    <w:next w:val="Normal"/>
    <w:link w:val="Titre3Car"/>
    <w:uiPriority w:val="99"/>
    <w:qFormat/>
    <w:rsid w:val="00CA4C14"/>
    <w:pPr>
      <w:keepNext/>
      <w:numPr>
        <w:ilvl w:val="2"/>
        <w:numId w:val="2"/>
      </w:numPr>
      <w:tabs>
        <w:tab w:val="num" w:pos="851"/>
      </w:tabs>
      <w:spacing w:before="480" w:after="360"/>
      <w:ind w:left="851" w:hanging="851"/>
      <w:outlineLvl w:val="2"/>
    </w:pPr>
    <w:rPr>
      <w:rFonts w:ascii="Arial" w:hAnsi="Arial" w:cs="Arial"/>
      <w:bCs/>
      <w:noProof/>
      <w:color w:val="00A5C8"/>
      <w:sz w:val="28"/>
      <w:szCs w:val="28"/>
    </w:rPr>
  </w:style>
  <w:style w:type="paragraph" w:styleId="Titre4">
    <w:name w:val="heading 4"/>
    <w:aliases w:val="Char Car Car Car,H4,H41,4,Contrat 4,l4,I4,Titre 41,t4.T4,Heading4_Titre4,chapitre 1.1.1.1,Paragraphe,(Shift Ctrl 4),niveau 2,t4,h4,R&amp;S - Titre 4,Titre niveau 4,Propale Titre 4,4 dash,d,Titre 4 OD,Level 2 - a,4-bis,Ref Heading 1,rh1,Heading sq"/>
    <w:basedOn w:val="Normal"/>
    <w:next w:val="Normal"/>
    <w:link w:val="Titre4Car"/>
    <w:uiPriority w:val="99"/>
    <w:rsid w:val="00AE7790"/>
    <w:pPr>
      <w:keepNext/>
      <w:numPr>
        <w:ilvl w:val="3"/>
        <w:numId w:val="2"/>
      </w:numPr>
      <w:spacing w:before="360" w:line="276" w:lineRule="auto"/>
      <w:jc w:val="left"/>
      <w:outlineLvl w:val="3"/>
    </w:pPr>
    <w:rPr>
      <w:bCs/>
      <w:color w:val="00A5C8"/>
      <w:sz w:val="26"/>
      <w:szCs w:val="28"/>
    </w:rPr>
  </w:style>
  <w:style w:type="paragraph" w:styleId="Titre5">
    <w:name w:val="heading 5"/>
    <w:aliases w:val="H5,H51,H52,H511,Roman list,Contrat 5,Heading5_Titre5,Article,(Shift Ctrl 5),a),Level 3 - i,(Alt+5),h5,Titre niveau 5,Titre5,Titre 5 CS,Heading 51,Heading 52,Heading 53,Heading 54,Heading 55,Heading 56,Heading 57,Heading 58,sb,NCS-H5"/>
    <w:basedOn w:val="Normal"/>
    <w:next w:val="Normal"/>
    <w:link w:val="Titre5Car"/>
    <w:uiPriority w:val="99"/>
    <w:rsid w:val="00B12622"/>
    <w:pPr>
      <w:numPr>
        <w:ilvl w:val="4"/>
        <w:numId w:val="2"/>
      </w:numPr>
      <w:spacing w:before="240" w:after="60"/>
      <w:outlineLvl w:val="4"/>
    </w:pPr>
    <w:rPr>
      <w:b/>
      <w:bCs/>
      <w:i/>
      <w:iCs/>
      <w:sz w:val="18"/>
      <w:szCs w:val="26"/>
    </w:rPr>
  </w:style>
  <w:style w:type="paragraph" w:styleId="Titre6">
    <w:name w:val="heading 6"/>
    <w:aliases w:val="H6,H61,H62,H611,Bullet list,Heading6_Titre6,Alinéa,(Shift Ctrl 6),Annexe1,Legal Level 1.,Annexe,Lev 6,sub-dash,sd,5,DO NOT USE_h6,Aston T6,6,Appendix,T6,h6,l6,hsm,submodule heading,Header 6,Annexe 11,Annexe 12,Annexe 13,Annexe 14,Annexe 15,rh"/>
    <w:basedOn w:val="Normal"/>
    <w:next w:val="Normal"/>
    <w:link w:val="Titre6Car"/>
    <w:uiPriority w:val="99"/>
    <w:rsid w:val="00B12622"/>
    <w:pPr>
      <w:numPr>
        <w:ilvl w:val="5"/>
        <w:numId w:val="2"/>
      </w:numPr>
      <w:spacing w:before="240" w:after="60"/>
      <w:outlineLvl w:val="5"/>
    </w:pPr>
    <w:rPr>
      <w:b/>
      <w:bCs/>
      <w:sz w:val="18"/>
      <w:szCs w:val="22"/>
    </w:rPr>
  </w:style>
  <w:style w:type="paragraph" w:styleId="Titre7">
    <w:name w:val="heading 7"/>
    <w:aliases w:val="letter list,lettered list,T7,Annexe2,Aston T7,letter list1,lettered list1,Legal Level 1.1.,H7,Annexe 21,Annexe 22,Annexe 23,Annexe 24,Annexe 25,Annexe 26,Annexe 27"/>
    <w:basedOn w:val="Normal"/>
    <w:next w:val="Normal"/>
    <w:link w:val="Titre7Car"/>
    <w:uiPriority w:val="99"/>
    <w:rsid w:val="00B12622"/>
    <w:pPr>
      <w:numPr>
        <w:ilvl w:val="6"/>
        <w:numId w:val="2"/>
      </w:numPr>
      <w:spacing w:before="240" w:after="60"/>
      <w:outlineLvl w:val="6"/>
    </w:pPr>
    <w:rPr>
      <w:sz w:val="16"/>
    </w:rPr>
  </w:style>
  <w:style w:type="paragraph" w:styleId="Titre8">
    <w:name w:val="heading 8"/>
    <w:aliases w:val="T8,action,Annexe3,Aston Légende,Legal Level 1.1.1.,Annexe 2,Annexe 31,Annexe 32,Annexe 33,Annexe 34,Annexe 35,Annexe 36,Annexe 37"/>
    <w:basedOn w:val="Normal"/>
    <w:next w:val="Normal"/>
    <w:link w:val="Titre8Car"/>
    <w:uiPriority w:val="99"/>
    <w:qFormat/>
    <w:rsid w:val="00B12622"/>
    <w:pPr>
      <w:numPr>
        <w:ilvl w:val="7"/>
        <w:numId w:val="2"/>
      </w:numPr>
      <w:spacing w:before="240" w:after="60"/>
      <w:outlineLvl w:val="7"/>
    </w:pPr>
    <w:rPr>
      <w:i/>
      <w:iCs/>
      <w:sz w:val="16"/>
    </w:rPr>
  </w:style>
  <w:style w:type="paragraph" w:styleId="Titre9">
    <w:name w:val="heading 9"/>
    <w:aliases w:val="App Heading,progress,Annexe4,Titre Annexe,Legal Level 1.1.1.1.,Annexe 3,Annexe 4,Annexe 41,Annexe 42,Annexe 43,Annexe 44,Annexe 45,Annexe 46,Annexe 47"/>
    <w:basedOn w:val="Normal"/>
    <w:next w:val="Normal"/>
    <w:link w:val="Titre9Car"/>
    <w:uiPriority w:val="99"/>
    <w:rsid w:val="00B12622"/>
    <w:pPr>
      <w:numPr>
        <w:ilvl w:val="8"/>
        <w:numId w:val="2"/>
      </w:numPr>
      <w:spacing w:before="240" w:after="60"/>
      <w:outlineLvl w:val="8"/>
    </w:pPr>
    <w:rPr>
      <w:rFonts w:cs="Arial"/>
      <w:sz w:val="16"/>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1.T2 Car,H1 Car,t1.T1 Car,Titre 10 Car,H11 Car,H12 Car,H111 Car,Chapitre 1 Car,1 Car,Level 1 Car,Contrat 1 Car,chapitre Car,Titre 11 Car,t1.T1.Titre 1 Car,t1 Car,Ct. Car,Heading1_Titre1 Car,Titre niveau1 Car,TITRE PRINCIPAL Car,l1 Car"/>
    <w:link w:val="Titre1"/>
    <w:uiPriority w:val="99"/>
    <w:locked/>
    <w:rsid w:val="00CA4C14"/>
    <w:rPr>
      <w:rFonts w:ascii="Arial" w:hAnsi="Arial" w:cs="Arial"/>
      <w:bCs/>
      <w:smallCaps/>
      <w:color w:val="00A5C8"/>
      <w:kern w:val="32"/>
      <w:sz w:val="36"/>
      <w:szCs w:val="36"/>
    </w:rPr>
  </w:style>
  <w:style w:type="character" w:customStyle="1" w:styleId="Heading2Char">
    <w:name w:val="Heading 2 Char"/>
    <w:aliases w:val="H2 Char,Titre 2 SQ Char,H21 Char,H22 Char,H211 Char,GSA2 Char,2 Char,Level 2 Char,Chapitre 2 Char,Niveau 2 Char,Contrat 2 Char,Ctt Char,paragraphe Char,l2 Char,I2 Char,Titre 21 Char,t2.T2 Char,Heading2_Titre2 Char,Titre Prestation Char"/>
    <w:uiPriority w:val="99"/>
    <w:semiHidden/>
    <w:locked/>
    <w:rsid w:val="006566DC"/>
    <w:rPr>
      <w:rFonts w:ascii="Cambria" w:hAnsi="Cambria" w:cs="Times New Roman"/>
      <w:b/>
      <w:bCs/>
      <w:i/>
      <w:iCs/>
      <w:sz w:val="28"/>
      <w:szCs w:val="28"/>
    </w:rPr>
  </w:style>
  <w:style w:type="character" w:customStyle="1" w:styleId="Titre3Car">
    <w:name w:val="Titre 3 Car"/>
    <w:aliases w:val="t3.T3 Car,H3 Car,h3 Car,3rd level Car,Titre 31 Car,H31 Car,Section Car,Titre 3b Car,t3 Car,Heading 3 - old Car,header 3 Car,l3 Car,level3 Car,3 Car,Level 1 - 1 Car,TT3 Car,H32 Car,h31 Car,heading 31 Car,3rd level1 Car,Titre 311 Car,H311 Car"/>
    <w:link w:val="Titre3"/>
    <w:uiPriority w:val="99"/>
    <w:locked/>
    <w:rsid w:val="00CA4C14"/>
    <w:rPr>
      <w:rFonts w:ascii="Arial" w:hAnsi="Arial" w:cs="Arial"/>
      <w:bCs/>
      <w:noProof/>
      <w:color w:val="00A5C8"/>
      <w:sz w:val="28"/>
      <w:szCs w:val="28"/>
    </w:rPr>
  </w:style>
  <w:style w:type="character" w:customStyle="1" w:styleId="Titre4Car">
    <w:name w:val="Titre 4 Car"/>
    <w:aliases w:val="Char Car Car Car Car,H4 Car,H41 Car,4 Car,Contrat 4 Car,l4 Car,I4 Car,Titre 41 Car,t4.T4 Car,Heading4_Titre4 Car,chapitre 1.1.1.1 Car,Paragraphe Car,(Shift Ctrl 4) Car,niveau 2 Car,t4 Car,h4 Car,R&amp;S - Titre 4 Car,Titre niveau 4 Car,d Car"/>
    <w:link w:val="Titre4"/>
    <w:uiPriority w:val="99"/>
    <w:locked/>
    <w:rsid w:val="00AE7790"/>
    <w:rPr>
      <w:rFonts w:ascii="Arial" w:hAnsi="Arial"/>
      <w:bCs/>
      <w:color w:val="00A5C8"/>
      <w:sz w:val="26"/>
      <w:szCs w:val="28"/>
    </w:rPr>
  </w:style>
  <w:style w:type="character" w:customStyle="1" w:styleId="Heading5Char">
    <w:name w:val="Heading 5 Char"/>
    <w:aliases w:val="H5 Char,H51 Char,H52 Char,H511 Char,Roman list Char,Contrat 5 Char,Heading5_Titre5 Char,Article Char,(Shift Ctrl 5) Char,a) Char,Level 3 - i Char,(Alt+5) Char,h5 Char,Titre niveau 5 Char,Titre5 Char,Titre 5 CS Char,Heading 51 Char,sb Char"/>
    <w:uiPriority w:val="9"/>
    <w:semiHidden/>
    <w:rsid w:val="0080631C"/>
    <w:rPr>
      <w:rFonts w:ascii="Calibri" w:eastAsia="Times New Roman" w:hAnsi="Calibri" w:cs="Times New Roman"/>
      <w:b/>
      <w:bCs/>
      <w:i/>
      <w:iCs/>
      <w:sz w:val="26"/>
      <w:szCs w:val="26"/>
    </w:rPr>
  </w:style>
  <w:style w:type="character" w:customStyle="1" w:styleId="Heading6Char">
    <w:name w:val="Heading 6 Char"/>
    <w:aliases w:val="H6 Char,H61 Char,H62 Char,H611 Char,Bullet list Char,Heading6_Titre6 Char,Alinéa Char,(Shift Ctrl 6) Char,Annexe1 Char,Legal Level 1. Char,Annexe Char,Lev 6 Char,sub-dash Char,sd Char,5 Char,DO NOT USE_h6 Char,Aston T6 Char,6 Char,T6 Char"/>
    <w:uiPriority w:val="9"/>
    <w:semiHidden/>
    <w:rsid w:val="0080631C"/>
    <w:rPr>
      <w:rFonts w:ascii="Calibri" w:eastAsia="Times New Roman" w:hAnsi="Calibri" w:cs="Times New Roman"/>
      <w:b/>
      <w:bCs/>
    </w:rPr>
  </w:style>
  <w:style w:type="character" w:customStyle="1" w:styleId="Titre7Car">
    <w:name w:val="Titre 7 Car"/>
    <w:aliases w:val="letter list Car,lettered list Car,T7 Car,Annexe2 Car,Aston T7 Car,letter list1 Car,lettered list1 Car,Legal Level 1.1. Car,H7 Car,Annexe 21 Car,Annexe 22 Car,Annexe 23 Car,Annexe 24 Car,Annexe 25 Car,Annexe 26 Car,Annexe 27 Car"/>
    <w:link w:val="Titre7"/>
    <w:uiPriority w:val="99"/>
    <w:locked/>
    <w:rsid w:val="006566DC"/>
    <w:rPr>
      <w:rFonts w:ascii="Montserrat Light" w:hAnsi="Montserrat Light"/>
      <w:sz w:val="16"/>
      <w:szCs w:val="24"/>
    </w:rPr>
  </w:style>
  <w:style w:type="character" w:customStyle="1" w:styleId="Titre8Car">
    <w:name w:val="Titre 8 Car"/>
    <w:aliases w:val="T8 Car,action Car,Annexe3 Car,Aston Légende Car,Legal Level 1.1.1. Car,Annexe 2 Car,Annexe 31 Car,Annexe 32 Car,Annexe 33 Car,Annexe 34 Car,Annexe 35 Car,Annexe 36 Car,Annexe 37 Car"/>
    <w:link w:val="Titre8"/>
    <w:uiPriority w:val="99"/>
    <w:locked/>
    <w:rsid w:val="006566DC"/>
    <w:rPr>
      <w:rFonts w:ascii="Montserrat Light" w:hAnsi="Montserrat Light"/>
      <w:i/>
      <w:iCs/>
      <w:sz w:val="16"/>
      <w:szCs w:val="24"/>
    </w:rPr>
  </w:style>
  <w:style w:type="character" w:customStyle="1" w:styleId="Titre9Car">
    <w:name w:val="Titre 9 Car"/>
    <w:aliases w:val="App Heading Car,progress Car,Annexe4 Car,Titre Annexe Car,Legal Level 1.1.1.1. Car,Annexe 3 Car,Annexe 4 Car,Annexe 41 Car,Annexe 42 Car,Annexe 43 Car,Annexe 44 Car,Annexe 45 Car,Annexe 46 Car,Annexe 47 Car"/>
    <w:link w:val="Titre9"/>
    <w:uiPriority w:val="99"/>
    <w:locked/>
    <w:rsid w:val="006566DC"/>
    <w:rPr>
      <w:rFonts w:ascii="Montserrat Light" w:hAnsi="Montserrat Light" w:cs="Arial"/>
      <w:sz w:val="16"/>
      <w:szCs w:val="22"/>
    </w:rPr>
  </w:style>
  <w:style w:type="character" w:customStyle="1" w:styleId="Heading5Char2">
    <w:name w:val="Heading 5 Char2"/>
    <w:aliases w:val="H5 Char2,H51 Char2,H52 Char2,H511 Char2,Roman list Char2,Contrat 5 Char2,Heading5_Titre5 Char2,Article Char2,(Shift Ctrl 5) Char2,a) Char2,Level 3 - i Char2,(Alt+5) Char2,h5 Char2,Titre niveau 5 Char2,Titre5 Char2,Titre 5 CS Char2,sb Cha"/>
    <w:uiPriority w:val="99"/>
    <w:semiHidden/>
    <w:locked/>
    <w:rsid w:val="006566DC"/>
    <w:rPr>
      <w:rFonts w:ascii="Calibri" w:hAnsi="Calibri" w:cs="Times New Roman"/>
      <w:b/>
      <w:bCs/>
      <w:i/>
      <w:iCs/>
      <w:sz w:val="26"/>
      <w:szCs w:val="26"/>
    </w:rPr>
  </w:style>
  <w:style w:type="character" w:customStyle="1" w:styleId="Titre6Car">
    <w:name w:val="Titre 6 Car"/>
    <w:aliases w:val="H6 Car,H61 Car,H62 Car,H611 Car,Bullet list Car,Heading6_Titre6 Car,Alinéa Car,(Shift Ctrl 6) Car,Annexe1 Car,Legal Level 1. Car,Annexe Car,Lev 6 Car,sub-dash Car,sd Car,5 Car,DO NOT USE_h6 Car,Aston T6 Car,6 Car,Appendix Car,T6 Car,h6 Car"/>
    <w:link w:val="Titre6"/>
    <w:uiPriority w:val="99"/>
    <w:locked/>
    <w:rsid w:val="006566DC"/>
    <w:rPr>
      <w:rFonts w:ascii="Montserrat Light" w:hAnsi="Montserrat Light"/>
      <w:b/>
      <w:bCs/>
      <w:sz w:val="18"/>
      <w:szCs w:val="22"/>
    </w:rPr>
  </w:style>
  <w:style w:type="paragraph" w:customStyle="1" w:styleId="Options">
    <w:name w:val="Options"/>
    <w:basedOn w:val="Normal"/>
    <w:uiPriority w:val="99"/>
    <w:rsid w:val="00F96271"/>
    <w:rPr>
      <w:i/>
      <w:iCs/>
      <w:color w:val="507FBA"/>
      <w:sz w:val="18"/>
    </w:rPr>
  </w:style>
  <w:style w:type="paragraph" w:styleId="Pieddepage">
    <w:name w:val="footer"/>
    <w:basedOn w:val="Normal"/>
    <w:link w:val="PieddepageCar"/>
    <w:uiPriority w:val="99"/>
    <w:rsid w:val="00CA4C14"/>
    <w:pPr>
      <w:tabs>
        <w:tab w:val="center" w:pos="4536"/>
        <w:tab w:val="right" w:pos="9072"/>
      </w:tabs>
      <w:jc w:val="left"/>
    </w:pPr>
    <w:rPr>
      <w:color w:val="00A5C8"/>
      <w:sz w:val="24"/>
    </w:rPr>
  </w:style>
  <w:style w:type="character" w:customStyle="1" w:styleId="PieddepageCar">
    <w:name w:val="Pied de page Car"/>
    <w:link w:val="Pieddepage"/>
    <w:uiPriority w:val="99"/>
    <w:locked/>
    <w:rsid w:val="00CA4C14"/>
    <w:rPr>
      <w:rFonts w:ascii="Arial" w:hAnsi="Arial"/>
      <w:color w:val="00A5C8"/>
      <w:sz w:val="24"/>
      <w:szCs w:val="24"/>
    </w:rPr>
  </w:style>
  <w:style w:type="character" w:styleId="Numrodepage">
    <w:name w:val="page number"/>
    <w:uiPriority w:val="99"/>
    <w:rsid w:val="00B12622"/>
    <w:rPr>
      <w:rFonts w:ascii="Verdana" w:hAnsi="Verdana" w:cs="Times New Roman"/>
      <w:bCs/>
      <w:color w:val="507FBA"/>
      <w:sz w:val="16"/>
      <w:u w:val="none"/>
    </w:rPr>
  </w:style>
  <w:style w:type="paragraph" w:styleId="TM4">
    <w:name w:val="toc 4"/>
    <w:basedOn w:val="Normal"/>
    <w:next w:val="Normal"/>
    <w:autoRedefine/>
    <w:uiPriority w:val="39"/>
    <w:rsid w:val="00B12622"/>
    <w:pPr>
      <w:spacing w:after="0"/>
      <w:ind w:left="840"/>
      <w:jc w:val="left"/>
    </w:pPr>
    <w:rPr>
      <w:rFonts w:ascii="Calibri" w:hAnsi="Calibri" w:cs="Calibri"/>
      <w:sz w:val="18"/>
      <w:szCs w:val="18"/>
    </w:rPr>
  </w:style>
  <w:style w:type="paragraph" w:styleId="TM1">
    <w:name w:val="toc 1"/>
    <w:basedOn w:val="Normal"/>
    <w:next w:val="Normal"/>
    <w:autoRedefine/>
    <w:uiPriority w:val="39"/>
    <w:rsid w:val="001A655D"/>
    <w:pPr>
      <w:tabs>
        <w:tab w:val="left" w:pos="560"/>
        <w:tab w:val="right" w:leader="dot" w:pos="9060"/>
      </w:tabs>
      <w:spacing w:before="120" w:after="120"/>
      <w:ind w:firstLine="560"/>
    </w:pPr>
    <w:rPr>
      <w:rFonts w:cs="Calibri"/>
      <w:b/>
      <w:bCs/>
      <w:noProof/>
      <w:szCs w:val="20"/>
    </w:rPr>
  </w:style>
  <w:style w:type="paragraph" w:styleId="TM2">
    <w:name w:val="toc 2"/>
    <w:basedOn w:val="Normal"/>
    <w:next w:val="Normal"/>
    <w:autoRedefine/>
    <w:uiPriority w:val="39"/>
    <w:rsid w:val="00E14424"/>
    <w:pPr>
      <w:tabs>
        <w:tab w:val="left" w:pos="1134"/>
        <w:tab w:val="right" w:leader="dot" w:pos="9060"/>
      </w:tabs>
      <w:spacing w:after="0"/>
      <w:ind w:left="567"/>
      <w:jc w:val="left"/>
    </w:pPr>
    <w:rPr>
      <w:noProof/>
      <w:szCs w:val="20"/>
    </w:rPr>
  </w:style>
  <w:style w:type="paragraph" w:styleId="TM3">
    <w:name w:val="toc 3"/>
    <w:basedOn w:val="Normal"/>
    <w:next w:val="Normal"/>
    <w:autoRedefine/>
    <w:uiPriority w:val="39"/>
    <w:rsid w:val="00B12622"/>
    <w:pPr>
      <w:spacing w:after="0"/>
      <w:ind w:left="560"/>
      <w:jc w:val="left"/>
    </w:pPr>
    <w:rPr>
      <w:rFonts w:ascii="Calibri" w:hAnsi="Calibri" w:cs="Calibri"/>
      <w:i/>
      <w:iCs/>
      <w:szCs w:val="20"/>
    </w:rPr>
  </w:style>
  <w:style w:type="paragraph" w:styleId="TM5">
    <w:name w:val="toc 5"/>
    <w:basedOn w:val="Normal"/>
    <w:next w:val="Normal"/>
    <w:autoRedefine/>
    <w:uiPriority w:val="99"/>
    <w:rsid w:val="00B12622"/>
    <w:pPr>
      <w:spacing w:after="0"/>
      <w:ind w:left="1120"/>
      <w:jc w:val="left"/>
    </w:pPr>
    <w:rPr>
      <w:rFonts w:ascii="Calibri" w:hAnsi="Calibri" w:cs="Calibri"/>
      <w:sz w:val="18"/>
      <w:szCs w:val="18"/>
    </w:rPr>
  </w:style>
  <w:style w:type="paragraph" w:styleId="TM6">
    <w:name w:val="toc 6"/>
    <w:basedOn w:val="Normal"/>
    <w:next w:val="Normal"/>
    <w:autoRedefine/>
    <w:uiPriority w:val="99"/>
    <w:rsid w:val="00B12622"/>
    <w:pPr>
      <w:spacing w:after="0"/>
      <w:ind w:left="1400"/>
      <w:jc w:val="left"/>
    </w:pPr>
    <w:rPr>
      <w:rFonts w:ascii="Calibri" w:hAnsi="Calibri" w:cs="Calibri"/>
      <w:sz w:val="18"/>
      <w:szCs w:val="18"/>
    </w:rPr>
  </w:style>
  <w:style w:type="paragraph" w:styleId="TM7">
    <w:name w:val="toc 7"/>
    <w:basedOn w:val="Normal"/>
    <w:next w:val="Normal"/>
    <w:autoRedefine/>
    <w:uiPriority w:val="99"/>
    <w:rsid w:val="00B12622"/>
    <w:pPr>
      <w:spacing w:after="0"/>
      <w:ind w:left="1680"/>
      <w:jc w:val="left"/>
    </w:pPr>
    <w:rPr>
      <w:rFonts w:ascii="Calibri" w:hAnsi="Calibri" w:cs="Calibri"/>
      <w:sz w:val="18"/>
      <w:szCs w:val="18"/>
    </w:rPr>
  </w:style>
  <w:style w:type="paragraph" w:styleId="TM8">
    <w:name w:val="toc 8"/>
    <w:basedOn w:val="Normal"/>
    <w:next w:val="Normal"/>
    <w:autoRedefine/>
    <w:uiPriority w:val="99"/>
    <w:rsid w:val="00B12622"/>
    <w:pPr>
      <w:spacing w:after="0"/>
      <w:ind w:left="1960"/>
      <w:jc w:val="left"/>
    </w:pPr>
    <w:rPr>
      <w:rFonts w:ascii="Calibri" w:hAnsi="Calibri" w:cs="Calibri"/>
      <w:sz w:val="18"/>
      <w:szCs w:val="18"/>
    </w:rPr>
  </w:style>
  <w:style w:type="paragraph" w:styleId="TM9">
    <w:name w:val="toc 9"/>
    <w:basedOn w:val="Normal"/>
    <w:next w:val="Normal"/>
    <w:autoRedefine/>
    <w:uiPriority w:val="99"/>
    <w:rsid w:val="00B12622"/>
    <w:pPr>
      <w:spacing w:after="0"/>
      <w:ind w:left="2240"/>
      <w:jc w:val="left"/>
    </w:pPr>
    <w:rPr>
      <w:rFonts w:ascii="Calibri" w:hAnsi="Calibri" w:cs="Calibri"/>
      <w:sz w:val="18"/>
      <w:szCs w:val="18"/>
    </w:rPr>
  </w:style>
  <w:style w:type="paragraph" w:styleId="Textedebulles">
    <w:name w:val="Balloon Text"/>
    <w:basedOn w:val="Normal"/>
    <w:link w:val="TextedebullesCar"/>
    <w:uiPriority w:val="99"/>
    <w:semiHidden/>
    <w:rsid w:val="00B12622"/>
    <w:rPr>
      <w:rFonts w:ascii="Tahoma" w:hAnsi="Tahoma" w:cs="Tahoma"/>
      <w:sz w:val="16"/>
      <w:szCs w:val="16"/>
    </w:rPr>
  </w:style>
  <w:style w:type="character" w:customStyle="1" w:styleId="TextedebullesCar">
    <w:name w:val="Texte de bulles Car"/>
    <w:link w:val="Textedebulles"/>
    <w:uiPriority w:val="99"/>
    <w:semiHidden/>
    <w:locked/>
    <w:rsid w:val="009C5594"/>
    <w:rPr>
      <w:rFonts w:ascii="Tahoma" w:hAnsi="Tahoma" w:cs="Tahoma"/>
      <w:sz w:val="16"/>
      <w:szCs w:val="16"/>
    </w:rPr>
  </w:style>
  <w:style w:type="paragraph" w:customStyle="1" w:styleId="PucesCarres">
    <w:name w:val="PucesCarrées"/>
    <w:basedOn w:val="Normal"/>
    <w:link w:val="PucesCarresCarCar"/>
    <w:uiPriority w:val="99"/>
    <w:rsid w:val="00B12622"/>
    <w:pPr>
      <w:numPr>
        <w:numId w:val="3"/>
      </w:numPr>
    </w:pPr>
  </w:style>
  <w:style w:type="character" w:customStyle="1" w:styleId="PucesCarresCarCar">
    <w:name w:val="PucesCarrées Car Car"/>
    <w:link w:val="PucesCarres"/>
    <w:uiPriority w:val="99"/>
    <w:locked/>
    <w:rsid w:val="00B12622"/>
    <w:rPr>
      <w:rFonts w:ascii="Montserrat Light" w:hAnsi="Montserrat Light"/>
      <w:szCs w:val="24"/>
    </w:rPr>
  </w:style>
  <w:style w:type="paragraph" w:styleId="Listepuces">
    <w:name w:val="List Bullet"/>
    <w:basedOn w:val="Normal"/>
    <w:link w:val="ListepucesCar"/>
    <w:autoRedefine/>
    <w:uiPriority w:val="99"/>
    <w:rsid w:val="00B12622"/>
    <w:pPr>
      <w:keepNext/>
      <w:numPr>
        <w:numId w:val="1"/>
      </w:numPr>
      <w:ind w:right="-159"/>
      <w:jc w:val="left"/>
    </w:pPr>
  </w:style>
  <w:style w:type="paragraph" w:customStyle="1" w:styleId="Normalpuce">
    <w:name w:val="Normal puce"/>
    <w:basedOn w:val="Normal"/>
    <w:uiPriority w:val="99"/>
    <w:rsid w:val="00B12622"/>
    <w:pPr>
      <w:ind w:left="360"/>
    </w:pPr>
  </w:style>
  <w:style w:type="character" w:customStyle="1" w:styleId="ListepucesCar">
    <w:name w:val="Liste à puces Car"/>
    <w:link w:val="Listepuces"/>
    <w:uiPriority w:val="99"/>
    <w:locked/>
    <w:rsid w:val="00B12622"/>
    <w:rPr>
      <w:rFonts w:ascii="Montserrat Light" w:hAnsi="Montserrat Light"/>
      <w:szCs w:val="24"/>
    </w:rPr>
  </w:style>
  <w:style w:type="paragraph" w:customStyle="1" w:styleId="ListeEncore">
    <w:name w:val="ListeEncore"/>
    <w:basedOn w:val="Normal"/>
    <w:link w:val="ListeEncoreCar"/>
    <w:uiPriority w:val="99"/>
    <w:rsid w:val="00B12622"/>
    <w:pPr>
      <w:numPr>
        <w:numId w:val="4"/>
      </w:numPr>
    </w:pPr>
  </w:style>
  <w:style w:type="paragraph" w:customStyle="1" w:styleId="Puces">
    <w:name w:val="Puces"/>
    <w:basedOn w:val="Listepuces"/>
    <w:uiPriority w:val="99"/>
    <w:rsid w:val="00B12622"/>
    <w:pPr>
      <w:numPr>
        <w:numId w:val="5"/>
      </w:numPr>
      <w:jc w:val="both"/>
    </w:pPr>
  </w:style>
  <w:style w:type="paragraph" w:styleId="En-tte">
    <w:name w:val="header"/>
    <w:basedOn w:val="Normal"/>
    <w:link w:val="En-tteCar"/>
    <w:uiPriority w:val="99"/>
    <w:unhideWhenUsed/>
    <w:locked/>
    <w:rsid w:val="00CA4C14"/>
    <w:pPr>
      <w:tabs>
        <w:tab w:val="center" w:pos="4536"/>
        <w:tab w:val="right" w:pos="9072"/>
      </w:tabs>
    </w:pPr>
  </w:style>
  <w:style w:type="paragraph" w:customStyle="1" w:styleId="Flche">
    <w:name w:val="Flèche"/>
    <w:basedOn w:val="Normal"/>
    <w:uiPriority w:val="99"/>
    <w:rsid w:val="00F96271"/>
    <w:pPr>
      <w:numPr>
        <w:numId w:val="6"/>
      </w:numPr>
      <w:spacing w:before="60" w:after="60"/>
      <w:ind w:left="714" w:hanging="357"/>
    </w:pPr>
    <w:rPr>
      <w:rFonts w:cs="Arial"/>
      <w:szCs w:val="22"/>
    </w:rPr>
  </w:style>
  <w:style w:type="paragraph" w:customStyle="1" w:styleId="NormalTiret">
    <w:name w:val="Normal Tiret"/>
    <w:basedOn w:val="Normal"/>
    <w:uiPriority w:val="99"/>
    <w:rsid w:val="00B12622"/>
    <w:pPr>
      <w:ind w:left="360"/>
    </w:pPr>
    <w:rPr>
      <w:iCs/>
    </w:rPr>
  </w:style>
  <w:style w:type="character" w:customStyle="1" w:styleId="Titre5Car">
    <w:name w:val="Titre 5 Car"/>
    <w:aliases w:val="H5 Car,H51 Car,H52 Car,H511 Car,Roman list Car,Contrat 5 Car,Heading5_Titre5 Car,Article Car,(Shift Ctrl 5) Car,a) Car,Level 3 - i Car,(Alt+5) Car,h5 Car,Titre niveau 5 Car,Titre5 Car,Titre 5 CS Car,Heading 51 Car,Heading 52 Car,sb Car"/>
    <w:link w:val="Titre5"/>
    <w:uiPriority w:val="99"/>
    <w:locked/>
    <w:rsid w:val="00B12622"/>
    <w:rPr>
      <w:rFonts w:ascii="Montserrat Light" w:hAnsi="Montserrat Light"/>
      <w:b/>
      <w:bCs/>
      <w:i/>
      <w:iCs/>
      <w:sz w:val="18"/>
      <w:szCs w:val="26"/>
    </w:rPr>
  </w:style>
  <w:style w:type="paragraph" w:customStyle="1" w:styleId="Listepuces1">
    <w:name w:val="Liste à puces1"/>
    <w:basedOn w:val="Normal"/>
    <w:uiPriority w:val="99"/>
    <w:rsid w:val="00B12622"/>
    <w:pPr>
      <w:keepNext/>
      <w:tabs>
        <w:tab w:val="num" w:pos="360"/>
      </w:tabs>
      <w:suppressAutoHyphens/>
      <w:ind w:right="-159"/>
      <w:jc w:val="left"/>
    </w:pPr>
    <w:rPr>
      <w:lang w:eastAsia="ar-SA"/>
    </w:rPr>
  </w:style>
  <w:style w:type="paragraph" w:customStyle="1" w:styleId="PS">
    <w:name w:val="PS"/>
    <w:basedOn w:val="Normal"/>
    <w:uiPriority w:val="99"/>
    <w:rsid w:val="00B12622"/>
    <w:pPr>
      <w:suppressAutoHyphens/>
      <w:spacing w:before="240"/>
    </w:pPr>
    <w:rPr>
      <w:lang w:eastAsia="ar-SA"/>
    </w:rPr>
  </w:style>
  <w:style w:type="paragraph" w:customStyle="1" w:styleId="Style1">
    <w:name w:val="Style1"/>
    <w:basedOn w:val="Normal"/>
    <w:link w:val="Style1Car"/>
    <w:uiPriority w:val="99"/>
    <w:rsid w:val="009C5594"/>
    <w:rPr>
      <w:rFonts w:ascii="Franklin Gothic Book" w:hAnsi="Franklin Gothic Book"/>
      <w:lang w:eastAsia="en-US"/>
    </w:rPr>
  </w:style>
  <w:style w:type="character" w:customStyle="1" w:styleId="Style1Car">
    <w:name w:val="Style1 Car"/>
    <w:link w:val="Style1"/>
    <w:uiPriority w:val="99"/>
    <w:locked/>
    <w:rsid w:val="009C5594"/>
    <w:rPr>
      <w:rFonts w:ascii="Franklin Gothic Book" w:hAnsi="Franklin Gothic Book" w:cs="Times New Roman"/>
      <w:sz w:val="24"/>
      <w:szCs w:val="24"/>
      <w:lang w:eastAsia="en-US"/>
    </w:rPr>
  </w:style>
  <w:style w:type="paragraph" w:customStyle="1" w:styleId="Style2">
    <w:name w:val="Style2"/>
    <w:basedOn w:val="Titre3"/>
    <w:uiPriority w:val="99"/>
    <w:rsid w:val="009C5594"/>
    <w:pPr>
      <w:keepLines/>
      <w:numPr>
        <w:ilvl w:val="0"/>
        <w:numId w:val="8"/>
      </w:numPr>
      <w:tabs>
        <w:tab w:val="num" w:pos="720"/>
      </w:tabs>
      <w:spacing w:before="200" w:after="0"/>
      <w:jc w:val="both"/>
    </w:pPr>
    <w:rPr>
      <w:rFonts w:ascii="Calibri" w:hAnsi="Calibri" w:cs="Times New Roman"/>
      <w:color w:val="4F81BD"/>
      <w:sz w:val="20"/>
      <w:szCs w:val="20"/>
    </w:rPr>
  </w:style>
  <w:style w:type="paragraph" w:styleId="NormalWeb">
    <w:name w:val="Normal (Web)"/>
    <w:basedOn w:val="Normal"/>
    <w:uiPriority w:val="99"/>
    <w:rsid w:val="009C5594"/>
    <w:pPr>
      <w:spacing w:before="100" w:beforeAutospacing="1" w:after="100" w:afterAutospacing="1"/>
      <w:jc w:val="left"/>
    </w:pPr>
    <w:rPr>
      <w:rFonts w:ascii="Times New Roman" w:hAnsi="Times New Roman"/>
      <w:sz w:val="24"/>
    </w:rPr>
  </w:style>
  <w:style w:type="character" w:customStyle="1" w:styleId="Titre2Car">
    <w:name w:val="Titre 2 Car"/>
    <w:aliases w:val="H2 Car,Titre 2 SQ Car,H21 Car,H22 Car,H211 Car,GSA2 Car,2 Car,Level 2 Car,Chapitre 2 Car,Niveau 2 Car,Contrat 2 Car,Ctt Car,paragraphe Car,l2 Car,I2 Car,Titre 21 Car,t2.T2 Car,Heading2_Titre2 Car,Titre Prestation Car,Titre niveau2 Car,h2 Car"/>
    <w:link w:val="Titre2"/>
    <w:uiPriority w:val="99"/>
    <w:locked/>
    <w:rsid w:val="00CA4C14"/>
    <w:rPr>
      <w:rFonts w:ascii="Arial" w:hAnsi="Arial" w:cs="Arial"/>
      <w:bCs/>
      <w:iCs/>
      <w:noProof/>
      <w:color w:val="00A5C8"/>
      <w:sz w:val="32"/>
      <w:szCs w:val="36"/>
    </w:rPr>
  </w:style>
  <w:style w:type="paragraph" w:customStyle="1" w:styleId="Style3">
    <w:name w:val="Style3"/>
    <w:basedOn w:val="Normal"/>
    <w:uiPriority w:val="99"/>
    <w:rsid w:val="00F96271"/>
    <w:pPr>
      <w:numPr>
        <w:numId w:val="9"/>
      </w:numPr>
      <w:spacing w:after="200" w:line="276" w:lineRule="auto"/>
      <w:contextualSpacing/>
    </w:pPr>
    <w:rPr>
      <w:rFonts w:ascii="Franklin Gothic Book" w:hAnsi="Franklin Gothic Book"/>
      <w:bCs/>
      <w:noProof/>
    </w:rPr>
  </w:style>
  <w:style w:type="paragraph" w:styleId="Notedebasdepage">
    <w:name w:val="footnote text"/>
    <w:basedOn w:val="Normal"/>
    <w:link w:val="NotedebasdepageCar"/>
    <w:uiPriority w:val="99"/>
    <w:rsid w:val="009C5594"/>
    <w:rPr>
      <w:rFonts w:ascii="Calibri" w:hAnsi="Calibri"/>
      <w:szCs w:val="20"/>
      <w:lang w:eastAsia="en-US"/>
    </w:rPr>
  </w:style>
  <w:style w:type="character" w:customStyle="1" w:styleId="NotedebasdepageCar">
    <w:name w:val="Note de bas de page Car"/>
    <w:link w:val="Notedebasdepage"/>
    <w:uiPriority w:val="99"/>
    <w:locked/>
    <w:rsid w:val="009C5594"/>
    <w:rPr>
      <w:rFonts w:ascii="Calibri" w:hAnsi="Calibri" w:cs="Times New Roman"/>
      <w:lang w:eastAsia="en-US"/>
    </w:rPr>
  </w:style>
  <w:style w:type="character" w:customStyle="1" w:styleId="En-tteCar">
    <w:name w:val="En-tête Car"/>
    <w:link w:val="En-tte"/>
    <w:uiPriority w:val="99"/>
    <w:rsid w:val="00CA4C14"/>
    <w:rPr>
      <w:rFonts w:ascii="Arial" w:hAnsi="Arial"/>
      <w:szCs w:val="24"/>
    </w:rPr>
  </w:style>
  <w:style w:type="character" w:styleId="Marquedecommentaire">
    <w:name w:val="annotation reference"/>
    <w:uiPriority w:val="99"/>
    <w:rsid w:val="009C5594"/>
    <w:rPr>
      <w:rFonts w:cs="Times New Roman"/>
      <w:sz w:val="16"/>
      <w:szCs w:val="16"/>
    </w:rPr>
  </w:style>
  <w:style w:type="paragraph" w:customStyle="1" w:styleId="Style4">
    <w:name w:val="Style4"/>
    <w:basedOn w:val="Normal"/>
    <w:uiPriority w:val="99"/>
    <w:rsid w:val="009C5594"/>
    <w:rPr>
      <w:lang w:eastAsia="en-US"/>
    </w:rPr>
  </w:style>
  <w:style w:type="paragraph" w:styleId="Paragraphedeliste">
    <w:name w:val="List Paragraph"/>
    <w:basedOn w:val="Normal"/>
    <w:uiPriority w:val="34"/>
    <w:rsid w:val="009C5594"/>
    <w:pPr>
      <w:spacing w:after="200" w:line="276" w:lineRule="auto"/>
      <w:ind w:left="720"/>
      <w:contextualSpacing/>
    </w:pPr>
    <w:rPr>
      <w:rFonts w:ascii="Calibri" w:hAnsi="Calibri" w:cs="Calibri"/>
      <w:szCs w:val="22"/>
      <w:lang w:eastAsia="en-US"/>
    </w:rPr>
  </w:style>
  <w:style w:type="paragraph" w:styleId="Sous-titre">
    <w:name w:val="Subtitle"/>
    <w:aliases w:val="Inter centré"/>
    <w:basedOn w:val="Normal"/>
    <w:next w:val="Normal"/>
    <w:link w:val="Sous-titreCar"/>
    <w:uiPriority w:val="99"/>
    <w:qFormat/>
    <w:locked/>
    <w:rsid w:val="00481D21"/>
    <w:pPr>
      <w:keepNext/>
      <w:jc w:val="center"/>
    </w:pPr>
    <w:rPr>
      <w:rFonts w:ascii="Montserrat" w:hAnsi="Montserrat" w:cs="Arial"/>
      <w:noProof/>
      <w:color w:val="00B3C7"/>
      <w:sz w:val="24"/>
    </w:rPr>
  </w:style>
  <w:style w:type="character" w:customStyle="1" w:styleId="Sous-titreCar">
    <w:name w:val="Sous-titre Car"/>
    <w:aliases w:val="Inter centré Car"/>
    <w:link w:val="Sous-titre"/>
    <w:uiPriority w:val="99"/>
    <w:rsid w:val="00481D21"/>
    <w:rPr>
      <w:rFonts w:ascii="Montserrat" w:hAnsi="Montserrat" w:cs="Arial"/>
      <w:noProof/>
      <w:color w:val="00B3C7"/>
      <w:sz w:val="24"/>
      <w:szCs w:val="24"/>
    </w:rPr>
  </w:style>
  <w:style w:type="paragraph" w:customStyle="1" w:styleId="Listepuces2">
    <w:name w:val="Liste à puces2"/>
    <w:basedOn w:val="Normal"/>
    <w:uiPriority w:val="99"/>
    <w:rsid w:val="009C5594"/>
    <w:pPr>
      <w:keepNext/>
      <w:tabs>
        <w:tab w:val="num" w:pos="714"/>
      </w:tabs>
      <w:suppressAutoHyphens/>
      <w:ind w:right="-159"/>
    </w:pPr>
    <w:rPr>
      <w:b/>
      <w:lang w:eastAsia="ar-SA"/>
    </w:rPr>
  </w:style>
  <w:style w:type="paragraph" w:customStyle="1" w:styleId="Puceniveau2">
    <w:name w:val="Puce niveau 2"/>
    <w:qFormat/>
    <w:rsid w:val="00CA4C14"/>
    <w:pPr>
      <w:numPr>
        <w:numId w:val="13"/>
      </w:numPr>
      <w:spacing w:after="200" w:line="300" w:lineRule="atLeast"/>
      <w:ind w:left="1985" w:hanging="567"/>
      <w:contextualSpacing/>
      <w:jc w:val="both"/>
    </w:pPr>
    <w:rPr>
      <w:rFonts w:ascii="Arial" w:hAnsi="Arial" w:cs="Calibri"/>
      <w:szCs w:val="24"/>
      <w:lang w:eastAsia="en-US"/>
    </w:rPr>
  </w:style>
  <w:style w:type="character" w:customStyle="1" w:styleId="pricedetail">
    <w:name w:val="pricedetail"/>
    <w:uiPriority w:val="99"/>
    <w:rsid w:val="009C5594"/>
    <w:rPr>
      <w:rFonts w:cs="Times New Roman"/>
    </w:rPr>
  </w:style>
  <w:style w:type="character" w:customStyle="1" w:styleId="ListeEncoreCar">
    <w:name w:val="ListeEncore Car"/>
    <w:link w:val="ListeEncore"/>
    <w:uiPriority w:val="99"/>
    <w:locked/>
    <w:rsid w:val="009C5594"/>
    <w:rPr>
      <w:rFonts w:ascii="Montserrat Light" w:hAnsi="Montserrat Light"/>
      <w:szCs w:val="24"/>
    </w:rPr>
  </w:style>
  <w:style w:type="paragraph" w:styleId="Commentaire">
    <w:name w:val="annotation text"/>
    <w:basedOn w:val="Normal"/>
    <w:link w:val="CommentaireCar"/>
    <w:uiPriority w:val="99"/>
    <w:semiHidden/>
    <w:unhideWhenUsed/>
    <w:rsid w:val="0080631C"/>
    <w:rPr>
      <w:szCs w:val="20"/>
    </w:rPr>
  </w:style>
  <w:style w:type="character" w:customStyle="1" w:styleId="CommentaireCar">
    <w:name w:val="Commentaire Car"/>
    <w:link w:val="Commentaire"/>
    <w:uiPriority w:val="99"/>
    <w:semiHidden/>
    <w:rsid w:val="0080631C"/>
    <w:rPr>
      <w:rFonts w:ascii="Garamond" w:hAnsi="Garamond"/>
      <w:sz w:val="20"/>
      <w:szCs w:val="20"/>
    </w:rPr>
  </w:style>
  <w:style w:type="paragraph" w:styleId="Objetducommentaire">
    <w:name w:val="annotation subject"/>
    <w:basedOn w:val="Normal"/>
    <w:next w:val="Commentaire"/>
    <w:link w:val="ObjetducommentaireCar"/>
    <w:uiPriority w:val="99"/>
    <w:rsid w:val="00F96271"/>
    <w:rPr>
      <w:rFonts w:ascii="Verdana" w:hAnsi="Verdana"/>
      <w:b/>
      <w:bCs/>
      <w:szCs w:val="20"/>
    </w:rPr>
  </w:style>
  <w:style w:type="character" w:customStyle="1" w:styleId="ObjetducommentaireCar">
    <w:name w:val="Objet du commentaire Car"/>
    <w:link w:val="Objetducommentaire"/>
    <w:uiPriority w:val="99"/>
    <w:locked/>
    <w:rsid w:val="00F96271"/>
    <w:rPr>
      <w:rFonts w:ascii="Verdana" w:hAnsi="Verdana" w:cs="Times New Roman"/>
      <w:b/>
      <w:bCs/>
      <w:lang w:eastAsia="en-US"/>
    </w:rPr>
  </w:style>
  <w:style w:type="paragraph" w:customStyle="1" w:styleId="Listetirets">
    <w:name w:val="Liste à tirets"/>
    <w:basedOn w:val="Listepuces"/>
    <w:uiPriority w:val="99"/>
    <w:rsid w:val="009C5594"/>
    <w:pPr>
      <w:keepNext w:val="0"/>
      <w:tabs>
        <w:tab w:val="clear" w:pos="360"/>
        <w:tab w:val="num" w:pos="1764"/>
      </w:tabs>
      <w:spacing w:after="120"/>
      <w:ind w:left="1764" w:right="0" w:hanging="684"/>
      <w:jc w:val="both"/>
    </w:pPr>
    <w:rPr>
      <w:b/>
    </w:rPr>
  </w:style>
  <w:style w:type="paragraph" w:customStyle="1" w:styleId="Listeniv1">
    <w:name w:val="Liste niv 1"/>
    <w:basedOn w:val="Normal"/>
    <w:link w:val="Listeniv1Car"/>
    <w:uiPriority w:val="99"/>
    <w:rsid w:val="00F96271"/>
    <w:pPr>
      <w:numPr>
        <w:numId w:val="10"/>
      </w:numPr>
      <w:spacing w:before="60" w:after="60"/>
    </w:pPr>
    <w:rPr>
      <w:rFonts w:cs="Arial"/>
      <w:szCs w:val="16"/>
    </w:rPr>
  </w:style>
  <w:style w:type="character" w:customStyle="1" w:styleId="Listeniv1Car">
    <w:name w:val="Liste niv 1 Car"/>
    <w:link w:val="Listeniv1"/>
    <w:uiPriority w:val="99"/>
    <w:locked/>
    <w:rsid w:val="009C5594"/>
    <w:rPr>
      <w:rFonts w:ascii="Arial" w:hAnsi="Arial" w:cs="Arial"/>
      <w:szCs w:val="16"/>
    </w:rPr>
  </w:style>
  <w:style w:type="paragraph" w:customStyle="1" w:styleId="Listeniv2">
    <w:name w:val="Liste niv 2"/>
    <w:basedOn w:val="Listeniv1"/>
    <w:uiPriority w:val="99"/>
    <w:rsid w:val="009C5594"/>
    <w:pPr>
      <w:numPr>
        <w:numId w:val="11"/>
      </w:numPr>
      <w:tabs>
        <w:tab w:val="clear" w:pos="1021"/>
        <w:tab w:val="num" w:pos="360"/>
        <w:tab w:val="num" w:pos="720"/>
      </w:tabs>
      <w:ind w:left="360" w:hanging="360"/>
    </w:pPr>
  </w:style>
  <w:style w:type="paragraph" w:customStyle="1" w:styleId="Tiret">
    <w:name w:val="Tiret"/>
    <w:basedOn w:val="Listepuces"/>
    <w:link w:val="TiretCar"/>
    <w:uiPriority w:val="99"/>
    <w:rsid w:val="009C5594"/>
    <w:pPr>
      <w:keepNext w:val="0"/>
      <w:numPr>
        <w:numId w:val="7"/>
      </w:numPr>
      <w:spacing w:before="120"/>
      <w:ind w:left="357" w:right="0" w:hanging="357"/>
      <w:jc w:val="both"/>
    </w:pPr>
    <w:rPr>
      <w:b/>
    </w:rPr>
  </w:style>
  <w:style w:type="character" w:customStyle="1" w:styleId="TiretCar">
    <w:name w:val="Tiret Car"/>
    <w:link w:val="Tiret"/>
    <w:uiPriority w:val="99"/>
    <w:locked/>
    <w:rsid w:val="009C5594"/>
    <w:rPr>
      <w:rFonts w:ascii="Montserrat Light" w:hAnsi="Montserrat Light"/>
      <w:b/>
      <w:szCs w:val="24"/>
    </w:rPr>
  </w:style>
  <w:style w:type="paragraph" w:customStyle="1" w:styleId="TEXTELIBRE">
    <w:name w:val="TEXTE LIBRE"/>
    <w:basedOn w:val="Normal"/>
    <w:uiPriority w:val="99"/>
    <w:rsid w:val="009C5594"/>
    <w:pPr>
      <w:ind w:left="993"/>
    </w:pPr>
    <w:rPr>
      <w:szCs w:val="20"/>
    </w:rPr>
  </w:style>
  <w:style w:type="paragraph" w:customStyle="1" w:styleId="Texte">
    <w:name w:val="Texte"/>
    <w:basedOn w:val="Normal"/>
    <w:uiPriority w:val="99"/>
    <w:rsid w:val="009C5594"/>
  </w:style>
  <w:style w:type="paragraph" w:styleId="Listepuces3">
    <w:name w:val="List Bullet 3"/>
    <w:basedOn w:val="Normal"/>
    <w:autoRedefine/>
    <w:uiPriority w:val="99"/>
    <w:rsid w:val="009C5594"/>
    <w:pPr>
      <w:tabs>
        <w:tab w:val="num" w:pos="1080"/>
      </w:tabs>
      <w:ind w:left="1915" w:hanging="360"/>
      <w:jc w:val="left"/>
    </w:pPr>
    <w:rPr>
      <w:spacing w:val="-5"/>
      <w:szCs w:val="20"/>
      <w:lang w:eastAsia="en-US"/>
    </w:rPr>
  </w:style>
  <w:style w:type="character" w:customStyle="1" w:styleId="Miseenvaleur">
    <w:name w:val="Mise en valeur"/>
    <w:uiPriority w:val="99"/>
    <w:rsid w:val="009C5594"/>
    <w:rPr>
      <w:b/>
      <w:color w:val="00477F"/>
      <w:lang w:val="fr-FR"/>
    </w:rPr>
  </w:style>
  <w:style w:type="paragraph" w:customStyle="1" w:styleId="Puceniveau1">
    <w:name w:val="Puce niveau 1"/>
    <w:link w:val="Puceniveau1Car"/>
    <w:uiPriority w:val="99"/>
    <w:qFormat/>
    <w:rsid w:val="00CA4C14"/>
    <w:pPr>
      <w:numPr>
        <w:numId w:val="12"/>
      </w:numPr>
      <w:spacing w:after="200" w:line="300" w:lineRule="atLeast"/>
      <w:jc w:val="both"/>
    </w:pPr>
    <w:rPr>
      <w:rFonts w:ascii="Arial" w:hAnsi="Arial" w:cs="Calibri"/>
      <w:szCs w:val="24"/>
      <w:lang w:eastAsia="en-US"/>
    </w:rPr>
  </w:style>
  <w:style w:type="paragraph" w:customStyle="1" w:styleId="Intertitre">
    <w:name w:val="Intertitre"/>
    <w:next w:val="Normal"/>
    <w:link w:val="IntertitreCar"/>
    <w:uiPriority w:val="99"/>
    <w:qFormat/>
    <w:rsid w:val="00AC08C7"/>
    <w:pPr>
      <w:keepNext/>
      <w:spacing w:before="360" w:after="360"/>
    </w:pPr>
    <w:rPr>
      <w:rFonts w:ascii="Arial" w:hAnsi="Arial" w:cs="Arial"/>
      <w:color w:val="00B3C7"/>
      <w:sz w:val="24"/>
      <w:szCs w:val="24"/>
      <w:lang w:val="en-US"/>
    </w:rPr>
  </w:style>
  <w:style w:type="paragraph" w:customStyle="1" w:styleId="Enttetableau">
    <w:name w:val="Entête tableau"/>
    <w:basedOn w:val="Normal"/>
    <w:rsid w:val="00166CA9"/>
    <w:pPr>
      <w:spacing w:before="60" w:after="60"/>
      <w:jc w:val="center"/>
    </w:pPr>
    <w:rPr>
      <w:b/>
      <w:color w:val="FFFFFF" w:themeColor="background1"/>
    </w:rPr>
  </w:style>
  <w:style w:type="paragraph" w:customStyle="1" w:styleId="Titre1sansnumro">
    <w:name w:val="Titre 1 sans numéro"/>
    <w:basedOn w:val="Titre1"/>
    <w:next w:val="Normal"/>
    <w:autoRedefine/>
    <w:qFormat/>
    <w:rsid w:val="00CA4C14"/>
    <w:pPr>
      <w:numPr>
        <w:numId w:val="0"/>
      </w:numPr>
    </w:pPr>
    <w:rPr>
      <w:lang w:val="en-US"/>
    </w:rPr>
  </w:style>
  <w:style w:type="paragraph" w:customStyle="1" w:styleId="Pieddepagedroite">
    <w:name w:val="Pied de page droite"/>
    <w:basedOn w:val="Pieddepage"/>
    <w:rsid w:val="009C00FA"/>
    <w:pPr>
      <w:jc w:val="right"/>
    </w:pPr>
  </w:style>
  <w:style w:type="paragraph" w:customStyle="1" w:styleId="Textesansretrait">
    <w:name w:val="Texte sans retrait"/>
    <w:rsid w:val="00F971DD"/>
    <w:pPr>
      <w:spacing w:after="240" w:line="300" w:lineRule="atLeast"/>
      <w:jc w:val="both"/>
    </w:pPr>
    <w:rPr>
      <w:rFonts w:ascii="Garamond" w:hAnsi="Garamond"/>
      <w:sz w:val="24"/>
      <w:szCs w:val="24"/>
    </w:rPr>
  </w:style>
  <w:style w:type="paragraph" w:customStyle="1" w:styleId="Titredocument">
    <w:name w:val="Titre document"/>
    <w:rsid w:val="00CA4C14"/>
    <w:pPr>
      <w:spacing w:after="180"/>
      <w:ind w:right="-108"/>
      <w:jc w:val="right"/>
    </w:pPr>
    <w:rPr>
      <w:rFonts w:ascii="Arial" w:hAnsi="Arial"/>
      <w:color w:val="00A5C8"/>
      <w:sz w:val="56"/>
      <w:szCs w:val="56"/>
    </w:rPr>
  </w:style>
  <w:style w:type="paragraph" w:customStyle="1" w:styleId="NomEntreprise">
    <w:name w:val="Nom Entreprise"/>
    <w:basedOn w:val="Titredocument"/>
    <w:rsid w:val="004806F9"/>
    <w:pPr>
      <w:spacing w:before="180"/>
    </w:pPr>
    <w:rPr>
      <w:b/>
      <w:smallCaps/>
      <w:sz w:val="48"/>
      <w:szCs w:val="48"/>
    </w:rPr>
  </w:style>
  <w:style w:type="paragraph" w:customStyle="1" w:styleId="TexteTableau">
    <w:name w:val="Texte Tableau"/>
    <w:basedOn w:val="Normal"/>
    <w:rsid w:val="00166CA9"/>
    <w:pPr>
      <w:spacing w:after="0"/>
      <w:ind w:left="171" w:hanging="1"/>
      <w:jc w:val="left"/>
    </w:pPr>
    <w:rPr>
      <w:rFonts w:eastAsiaTheme="minorHAnsi" w:cstheme="minorBidi"/>
    </w:rPr>
  </w:style>
  <w:style w:type="table" w:customStyle="1" w:styleId="Listeclaire-Accent11">
    <w:name w:val="Liste claire - Accent 11"/>
    <w:basedOn w:val="TableauNormal"/>
    <w:uiPriority w:val="61"/>
    <w:rsid w:val="009736BC"/>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uceniveau1Car">
    <w:name w:val="Puce niveau 1 Car"/>
    <w:basedOn w:val="Policepardfaut"/>
    <w:link w:val="Puceniveau1"/>
    <w:uiPriority w:val="99"/>
    <w:locked/>
    <w:rsid w:val="00CA4C14"/>
    <w:rPr>
      <w:rFonts w:ascii="Arial" w:hAnsi="Arial" w:cs="Calibri"/>
      <w:szCs w:val="24"/>
      <w:lang w:eastAsia="en-US"/>
    </w:rPr>
  </w:style>
  <w:style w:type="paragraph" w:customStyle="1" w:styleId="InterCasclient">
    <w:name w:val="Inter Cas client"/>
    <w:basedOn w:val="Titre2"/>
    <w:next w:val="Normal"/>
    <w:rsid w:val="00A314FB"/>
    <w:pPr>
      <w:numPr>
        <w:ilvl w:val="0"/>
        <w:numId w:val="0"/>
      </w:numPr>
      <w:spacing w:before="0" w:after="120"/>
    </w:pPr>
    <w:rPr>
      <w:color w:val="000000"/>
      <w:sz w:val="28"/>
      <w:szCs w:val="28"/>
    </w:rPr>
  </w:style>
  <w:style w:type="numbering" w:customStyle="1" w:styleId="Aucuneliste1">
    <w:name w:val="Aucune liste1"/>
    <w:next w:val="Aucuneliste"/>
    <w:uiPriority w:val="99"/>
    <w:semiHidden/>
    <w:unhideWhenUsed/>
    <w:rsid w:val="00B06430"/>
  </w:style>
  <w:style w:type="paragraph" w:customStyle="1" w:styleId="western">
    <w:name w:val="western"/>
    <w:basedOn w:val="Normal"/>
    <w:rsid w:val="00B06430"/>
    <w:pPr>
      <w:spacing w:before="62" w:after="62" w:line="238" w:lineRule="atLeast"/>
      <w:jc w:val="left"/>
    </w:pPr>
    <w:rPr>
      <w:rFonts w:ascii="Tw Cen MT" w:eastAsiaTheme="minorHAnsi" w:hAnsi="Tw Cen MT" w:cstheme="minorBidi"/>
      <w:color w:val="000000"/>
      <w:szCs w:val="20"/>
    </w:rPr>
  </w:style>
  <w:style w:type="table" w:customStyle="1" w:styleId="Listeclaire-Accent111">
    <w:name w:val="Liste claire - Accent 111"/>
    <w:basedOn w:val="TableauNormal"/>
    <w:uiPriority w:val="61"/>
    <w:rsid w:val="00B06430"/>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qFormat/>
    <w:locked/>
    <w:rsid w:val="000D667D"/>
    <w:pPr>
      <w:spacing w:after="480"/>
      <w:jc w:val="center"/>
    </w:pPr>
    <w:rPr>
      <w:rFonts w:eastAsiaTheme="minorHAnsi" w:cstheme="minorBidi"/>
      <w:b/>
      <w:bCs/>
      <w:color w:val="00B3C7"/>
      <w:sz w:val="18"/>
      <w:szCs w:val="18"/>
    </w:rPr>
  </w:style>
  <w:style w:type="paragraph" w:styleId="En-ttedetabledesmatires">
    <w:name w:val="TOC Heading"/>
    <w:basedOn w:val="Titre1"/>
    <w:next w:val="Normal"/>
    <w:uiPriority w:val="39"/>
    <w:unhideWhenUsed/>
    <w:qFormat/>
    <w:rsid w:val="00D929B9"/>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
      <w:color w:val="365F91" w:themeColor="accent1" w:themeShade="BF"/>
      <w:kern w:val="0"/>
      <w:sz w:val="28"/>
      <w:szCs w:val="28"/>
      <w:lang w:val="en-US" w:eastAsia="en-US"/>
    </w:rPr>
  </w:style>
  <w:style w:type="character" w:styleId="Lienhypertexte">
    <w:name w:val="Hyperlink"/>
    <w:basedOn w:val="Policepardfaut"/>
    <w:uiPriority w:val="99"/>
    <w:unhideWhenUsed/>
    <w:locked/>
    <w:rsid w:val="00D929B9"/>
    <w:rPr>
      <w:color w:val="0000FF" w:themeColor="hyperlink"/>
      <w:u w:val="single"/>
    </w:rPr>
  </w:style>
  <w:style w:type="paragraph" w:styleId="Rvision">
    <w:name w:val="Revision"/>
    <w:hidden/>
    <w:uiPriority w:val="99"/>
    <w:semiHidden/>
    <w:rsid w:val="00B14366"/>
    <w:rPr>
      <w:rFonts w:ascii="Garamond" w:hAnsi="Garamond"/>
      <w:sz w:val="28"/>
      <w:szCs w:val="24"/>
    </w:rPr>
  </w:style>
  <w:style w:type="table" w:styleId="Grilledutableau">
    <w:name w:val="Table Grid"/>
    <w:basedOn w:val="TableauNormal"/>
    <w:uiPriority w:val="59"/>
    <w:locked/>
    <w:rsid w:val="00B143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locked/>
    <w:rsid w:val="002C0B28"/>
    <w:rPr>
      <w:color w:val="800080" w:themeColor="followedHyperlink"/>
      <w:u w:val="single"/>
    </w:rPr>
  </w:style>
  <w:style w:type="paragraph" w:customStyle="1" w:styleId="Default">
    <w:name w:val="Default"/>
    <w:rsid w:val="00576BCD"/>
    <w:pPr>
      <w:autoSpaceDE w:val="0"/>
      <w:autoSpaceDN w:val="0"/>
      <w:adjustRightInd w:val="0"/>
    </w:pPr>
    <w:rPr>
      <w:rFonts w:ascii="Calibri" w:hAnsi="Calibri" w:cs="Calibri"/>
      <w:color w:val="000000"/>
      <w:sz w:val="24"/>
      <w:szCs w:val="24"/>
      <w:lang w:val="en-US"/>
    </w:rPr>
  </w:style>
  <w:style w:type="character" w:customStyle="1" w:styleId="apple-converted-space">
    <w:name w:val="apple-converted-space"/>
    <w:basedOn w:val="Policepardfaut"/>
    <w:rsid w:val="002B53E7"/>
  </w:style>
  <w:style w:type="paragraph" w:customStyle="1" w:styleId="Textepuce">
    <w:name w:val="Texte puce"/>
    <w:basedOn w:val="Normal"/>
    <w:rsid w:val="00166CA9"/>
    <w:pPr>
      <w:spacing w:after="120"/>
      <w:ind w:left="2126"/>
    </w:pPr>
  </w:style>
  <w:style w:type="paragraph" w:customStyle="1" w:styleId="Titrecasclient">
    <w:name w:val="Titre cas client"/>
    <w:basedOn w:val="Titre1"/>
    <w:next w:val="Normal"/>
    <w:rsid w:val="003F3518"/>
    <w:pPr>
      <w:numPr>
        <w:numId w:val="0"/>
      </w:numPr>
      <w:pBdr>
        <w:bottom w:val="single" w:sz="4" w:space="12" w:color="5F5F5F"/>
      </w:pBdr>
      <w:spacing w:after="240"/>
    </w:pPr>
    <w:rPr>
      <w:rFonts w:eastAsia="MS Mincho" w:cs="Times New Roman"/>
      <w:bCs w:val="0"/>
      <w:color w:val="000000"/>
      <w:szCs w:val="20"/>
    </w:rPr>
  </w:style>
  <w:style w:type="paragraph" w:customStyle="1" w:styleId="TexteCasclient">
    <w:name w:val="Texte Cas client"/>
    <w:rsid w:val="003F3518"/>
    <w:pPr>
      <w:jc w:val="both"/>
    </w:pPr>
    <w:rPr>
      <w:rFonts w:ascii="Garamond" w:eastAsia="MS Mincho" w:hAnsi="Garamond"/>
      <w:sz w:val="22"/>
      <w:szCs w:val="22"/>
      <w:lang w:eastAsia="ja-JP"/>
    </w:rPr>
  </w:style>
  <w:style w:type="paragraph" w:customStyle="1" w:styleId="Rubriqueencadr">
    <w:name w:val="Rubrique encadré"/>
    <w:basedOn w:val="Normal"/>
    <w:rsid w:val="00CD08AC"/>
    <w:pPr>
      <w:tabs>
        <w:tab w:val="left" w:pos="113"/>
      </w:tabs>
      <w:spacing w:after="0"/>
      <w:jc w:val="left"/>
    </w:pPr>
    <w:rPr>
      <w:rFonts w:ascii="Gill Sans MT" w:eastAsia="MS Mincho" w:hAnsi="Gill Sans MT"/>
      <w:b/>
      <w:color w:val="5F5F5F"/>
      <w:sz w:val="24"/>
      <w:lang w:eastAsia="ja-JP"/>
    </w:rPr>
  </w:style>
  <w:style w:type="paragraph" w:customStyle="1" w:styleId="TexteTabul">
    <w:name w:val="Texte Tabulé"/>
    <w:basedOn w:val="Puceniveau1"/>
    <w:link w:val="TexteTabulCar"/>
    <w:qFormat/>
    <w:rsid w:val="00FB5A26"/>
    <w:pPr>
      <w:numPr>
        <w:numId w:val="0"/>
      </w:numPr>
      <w:ind w:left="1418"/>
    </w:pPr>
  </w:style>
  <w:style w:type="paragraph" w:styleId="Titre">
    <w:name w:val="Title"/>
    <w:basedOn w:val="Normal"/>
    <w:next w:val="Normal"/>
    <w:link w:val="TitreCar"/>
    <w:uiPriority w:val="10"/>
    <w:locked/>
    <w:rsid w:val="005C2E81"/>
    <w:pPr>
      <w:spacing w:after="0"/>
      <w:contextualSpacing/>
    </w:pPr>
    <w:rPr>
      <w:rFonts w:asciiTheme="majorHAnsi" w:eastAsiaTheme="majorEastAsia" w:hAnsiTheme="majorHAnsi" w:cstheme="majorBidi"/>
      <w:spacing w:val="-10"/>
      <w:kern w:val="28"/>
      <w:sz w:val="56"/>
      <w:szCs w:val="56"/>
    </w:rPr>
  </w:style>
  <w:style w:type="character" w:customStyle="1" w:styleId="TexteTabulCar">
    <w:name w:val="Texte Tabulé Car"/>
    <w:basedOn w:val="Puceniveau1Car"/>
    <w:link w:val="TexteTabul"/>
    <w:rsid w:val="00FB5A26"/>
    <w:rPr>
      <w:rFonts w:ascii="Montserrat Light" w:hAnsi="Montserrat Light" w:cs="Calibri"/>
      <w:sz w:val="22"/>
      <w:szCs w:val="24"/>
      <w:lang w:eastAsia="en-US"/>
    </w:rPr>
  </w:style>
  <w:style w:type="character" w:customStyle="1" w:styleId="TitreCar">
    <w:name w:val="Titre Car"/>
    <w:basedOn w:val="Policepardfaut"/>
    <w:link w:val="Titre"/>
    <w:uiPriority w:val="10"/>
    <w:rsid w:val="005C2E81"/>
    <w:rPr>
      <w:rFonts w:asciiTheme="majorHAnsi" w:eastAsiaTheme="majorEastAsia" w:hAnsiTheme="majorHAnsi" w:cstheme="majorBidi"/>
      <w:spacing w:val="-10"/>
      <w:kern w:val="28"/>
      <w:sz w:val="56"/>
      <w:szCs w:val="56"/>
    </w:rPr>
  </w:style>
  <w:style w:type="paragraph" w:customStyle="1" w:styleId="Visuels">
    <w:name w:val="Visuels"/>
    <w:basedOn w:val="Normal"/>
    <w:link w:val="VisuelsCar"/>
    <w:qFormat/>
    <w:rsid w:val="00166CA9"/>
    <w:pPr>
      <w:jc w:val="center"/>
    </w:pPr>
    <w:rPr>
      <w:noProof/>
    </w:rPr>
  </w:style>
  <w:style w:type="paragraph" w:customStyle="1" w:styleId="NomProjet">
    <w:name w:val="Nom Projet"/>
    <w:basedOn w:val="Normal"/>
    <w:rsid w:val="00CA4C14"/>
    <w:pPr>
      <w:jc w:val="right"/>
    </w:pPr>
    <w:rPr>
      <w:color w:val="00A5C8"/>
      <w:sz w:val="48"/>
      <w:szCs w:val="20"/>
    </w:rPr>
  </w:style>
  <w:style w:type="character" w:customStyle="1" w:styleId="VisuelsCar">
    <w:name w:val="Visuels Car"/>
    <w:basedOn w:val="Policepardfaut"/>
    <w:link w:val="Visuels"/>
    <w:rsid w:val="00166CA9"/>
    <w:rPr>
      <w:rFonts w:ascii="Montserrat Light" w:hAnsi="Montserrat Light"/>
      <w:noProof/>
      <w:sz w:val="22"/>
      <w:szCs w:val="24"/>
    </w:rPr>
  </w:style>
  <w:style w:type="paragraph" w:customStyle="1" w:styleId="Texteretrait">
    <w:name w:val="Texte retrait"/>
    <w:link w:val="TexteretraitCar"/>
    <w:uiPriority w:val="99"/>
    <w:qFormat/>
    <w:rsid w:val="00FB577D"/>
    <w:pPr>
      <w:spacing w:after="120" w:line="276" w:lineRule="auto"/>
      <w:ind w:left="851"/>
      <w:jc w:val="both"/>
    </w:pPr>
    <w:rPr>
      <w:rFonts w:ascii="Mercury Text G1" w:eastAsia="Times New Roman" w:hAnsi="Mercury Text G1"/>
      <w:sz w:val="24"/>
      <w:szCs w:val="24"/>
      <w:lang w:val="en-US"/>
    </w:rPr>
  </w:style>
  <w:style w:type="paragraph" w:customStyle="1" w:styleId="Ticniveau2">
    <w:name w:val="Tic niveau 2"/>
    <w:qFormat/>
    <w:rsid w:val="00FB577D"/>
    <w:pPr>
      <w:spacing w:after="200" w:line="276" w:lineRule="auto"/>
      <w:ind w:left="2487" w:hanging="360"/>
      <w:contextualSpacing/>
      <w:jc w:val="both"/>
    </w:pPr>
    <w:rPr>
      <w:rFonts w:ascii="Mercury Text G2 Roman" w:eastAsia="Times New Roman" w:hAnsi="Mercury Text G2 Roman" w:cs="Calibri"/>
      <w:sz w:val="24"/>
      <w:szCs w:val="24"/>
      <w:lang w:eastAsia="en-US"/>
    </w:rPr>
  </w:style>
  <w:style w:type="character" w:customStyle="1" w:styleId="Puceniveau1Char">
    <w:name w:val="Puce niveau 1 Char"/>
    <w:basedOn w:val="Policepardfaut"/>
    <w:uiPriority w:val="99"/>
    <w:locked/>
    <w:rsid w:val="00FB577D"/>
    <w:rPr>
      <w:rFonts w:ascii="Mercury Text G1" w:eastAsia="Times New Roman" w:hAnsi="Mercury Text G1" w:cs="Calibri"/>
      <w:sz w:val="24"/>
      <w:szCs w:val="24"/>
      <w:lang w:val="en-US" w:eastAsia="en-US"/>
    </w:rPr>
  </w:style>
  <w:style w:type="character" w:customStyle="1" w:styleId="TexteretraitCar">
    <w:name w:val="Texte retrait Car"/>
    <w:basedOn w:val="Policepardfaut"/>
    <w:link w:val="Texteretrait"/>
    <w:uiPriority w:val="99"/>
    <w:rsid w:val="00FB577D"/>
    <w:rPr>
      <w:rFonts w:ascii="Mercury Text G1" w:eastAsia="Times New Roman" w:hAnsi="Mercury Text G1"/>
      <w:sz w:val="24"/>
      <w:szCs w:val="24"/>
      <w:lang w:val="en-US"/>
    </w:rPr>
  </w:style>
  <w:style w:type="paragraph" w:customStyle="1" w:styleId="StylePieddepageLatinArialCouleurpersonnaliseRVB64">
    <w:name w:val="Style Pied de page + (Latin) Arial Couleur personnalisée(RVB(64"/>
    <w:aliases w:val="65..."/>
    <w:basedOn w:val="Pieddepage"/>
    <w:rsid w:val="00CA4C14"/>
    <w:pPr>
      <w:spacing w:after="120" w:line="240" w:lineRule="auto"/>
    </w:pPr>
    <w:rPr>
      <w:rFonts w:eastAsia="Times New Roman"/>
      <w:color w:val="404142"/>
      <w:szCs w:val="20"/>
    </w:rPr>
  </w:style>
  <w:style w:type="character" w:customStyle="1" w:styleId="IntertitreCar">
    <w:name w:val="Intertitre Car"/>
    <w:basedOn w:val="Policepardfaut"/>
    <w:link w:val="Intertitre"/>
    <w:uiPriority w:val="99"/>
    <w:locked/>
    <w:rsid w:val="00AC08C7"/>
    <w:rPr>
      <w:rFonts w:ascii="Arial" w:hAnsi="Arial" w:cs="Arial"/>
      <w:color w:val="00B3C7"/>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50">
      <w:bodyDiv w:val="1"/>
      <w:marLeft w:val="0"/>
      <w:marRight w:val="0"/>
      <w:marTop w:val="0"/>
      <w:marBottom w:val="0"/>
      <w:divBdr>
        <w:top w:val="none" w:sz="0" w:space="0" w:color="auto"/>
        <w:left w:val="none" w:sz="0" w:space="0" w:color="auto"/>
        <w:bottom w:val="none" w:sz="0" w:space="0" w:color="auto"/>
        <w:right w:val="none" w:sz="0" w:space="0" w:color="auto"/>
      </w:divBdr>
    </w:div>
    <w:div w:id="9532323">
      <w:bodyDiv w:val="1"/>
      <w:marLeft w:val="0"/>
      <w:marRight w:val="0"/>
      <w:marTop w:val="0"/>
      <w:marBottom w:val="0"/>
      <w:divBdr>
        <w:top w:val="none" w:sz="0" w:space="0" w:color="auto"/>
        <w:left w:val="none" w:sz="0" w:space="0" w:color="auto"/>
        <w:bottom w:val="none" w:sz="0" w:space="0" w:color="auto"/>
        <w:right w:val="none" w:sz="0" w:space="0" w:color="auto"/>
      </w:divBdr>
    </w:div>
    <w:div w:id="92826336">
      <w:bodyDiv w:val="1"/>
      <w:marLeft w:val="0"/>
      <w:marRight w:val="0"/>
      <w:marTop w:val="0"/>
      <w:marBottom w:val="0"/>
      <w:divBdr>
        <w:top w:val="none" w:sz="0" w:space="0" w:color="auto"/>
        <w:left w:val="none" w:sz="0" w:space="0" w:color="auto"/>
        <w:bottom w:val="none" w:sz="0" w:space="0" w:color="auto"/>
        <w:right w:val="none" w:sz="0" w:space="0" w:color="auto"/>
      </w:divBdr>
    </w:div>
    <w:div w:id="99841295">
      <w:bodyDiv w:val="1"/>
      <w:marLeft w:val="0"/>
      <w:marRight w:val="0"/>
      <w:marTop w:val="0"/>
      <w:marBottom w:val="0"/>
      <w:divBdr>
        <w:top w:val="none" w:sz="0" w:space="0" w:color="auto"/>
        <w:left w:val="none" w:sz="0" w:space="0" w:color="auto"/>
        <w:bottom w:val="none" w:sz="0" w:space="0" w:color="auto"/>
        <w:right w:val="none" w:sz="0" w:space="0" w:color="auto"/>
      </w:divBdr>
    </w:div>
    <w:div w:id="219708270">
      <w:bodyDiv w:val="1"/>
      <w:marLeft w:val="0"/>
      <w:marRight w:val="0"/>
      <w:marTop w:val="0"/>
      <w:marBottom w:val="0"/>
      <w:divBdr>
        <w:top w:val="none" w:sz="0" w:space="0" w:color="auto"/>
        <w:left w:val="none" w:sz="0" w:space="0" w:color="auto"/>
        <w:bottom w:val="none" w:sz="0" w:space="0" w:color="auto"/>
        <w:right w:val="none" w:sz="0" w:space="0" w:color="auto"/>
      </w:divBdr>
    </w:div>
    <w:div w:id="250430743">
      <w:bodyDiv w:val="1"/>
      <w:marLeft w:val="0"/>
      <w:marRight w:val="0"/>
      <w:marTop w:val="0"/>
      <w:marBottom w:val="0"/>
      <w:divBdr>
        <w:top w:val="none" w:sz="0" w:space="0" w:color="auto"/>
        <w:left w:val="none" w:sz="0" w:space="0" w:color="auto"/>
        <w:bottom w:val="none" w:sz="0" w:space="0" w:color="auto"/>
        <w:right w:val="none" w:sz="0" w:space="0" w:color="auto"/>
      </w:divBdr>
    </w:div>
    <w:div w:id="587227435">
      <w:bodyDiv w:val="1"/>
      <w:marLeft w:val="0"/>
      <w:marRight w:val="0"/>
      <w:marTop w:val="0"/>
      <w:marBottom w:val="0"/>
      <w:divBdr>
        <w:top w:val="none" w:sz="0" w:space="0" w:color="auto"/>
        <w:left w:val="none" w:sz="0" w:space="0" w:color="auto"/>
        <w:bottom w:val="none" w:sz="0" w:space="0" w:color="auto"/>
        <w:right w:val="none" w:sz="0" w:space="0" w:color="auto"/>
      </w:divBdr>
    </w:div>
    <w:div w:id="682780489">
      <w:bodyDiv w:val="1"/>
      <w:marLeft w:val="0"/>
      <w:marRight w:val="0"/>
      <w:marTop w:val="0"/>
      <w:marBottom w:val="0"/>
      <w:divBdr>
        <w:top w:val="none" w:sz="0" w:space="0" w:color="auto"/>
        <w:left w:val="none" w:sz="0" w:space="0" w:color="auto"/>
        <w:bottom w:val="none" w:sz="0" w:space="0" w:color="auto"/>
        <w:right w:val="none" w:sz="0" w:space="0" w:color="auto"/>
      </w:divBdr>
    </w:div>
    <w:div w:id="751778946">
      <w:bodyDiv w:val="1"/>
      <w:marLeft w:val="0"/>
      <w:marRight w:val="0"/>
      <w:marTop w:val="0"/>
      <w:marBottom w:val="0"/>
      <w:divBdr>
        <w:top w:val="none" w:sz="0" w:space="0" w:color="auto"/>
        <w:left w:val="none" w:sz="0" w:space="0" w:color="auto"/>
        <w:bottom w:val="none" w:sz="0" w:space="0" w:color="auto"/>
        <w:right w:val="none" w:sz="0" w:space="0" w:color="auto"/>
      </w:divBdr>
    </w:div>
    <w:div w:id="773593712">
      <w:bodyDiv w:val="1"/>
      <w:marLeft w:val="0"/>
      <w:marRight w:val="0"/>
      <w:marTop w:val="0"/>
      <w:marBottom w:val="0"/>
      <w:divBdr>
        <w:top w:val="none" w:sz="0" w:space="0" w:color="auto"/>
        <w:left w:val="none" w:sz="0" w:space="0" w:color="auto"/>
        <w:bottom w:val="none" w:sz="0" w:space="0" w:color="auto"/>
        <w:right w:val="none" w:sz="0" w:space="0" w:color="auto"/>
      </w:divBdr>
    </w:div>
    <w:div w:id="985628553">
      <w:bodyDiv w:val="1"/>
      <w:marLeft w:val="0"/>
      <w:marRight w:val="0"/>
      <w:marTop w:val="0"/>
      <w:marBottom w:val="0"/>
      <w:divBdr>
        <w:top w:val="none" w:sz="0" w:space="0" w:color="auto"/>
        <w:left w:val="none" w:sz="0" w:space="0" w:color="auto"/>
        <w:bottom w:val="none" w:sz="0" w:space="0" w:color="auto"/>
        <w:right w:val="none" w:sz="0" w:space="0" w:color="auto"/>
      </w:divBdr>
    </w:div>
    <w:div w:id="1000238820">
      <w:bodyDiv w:val="1"/>
      <w:marLeft w:val="0"/>
      <w:marRight w:val="0"/>
      <w:marTop w:val="0"/>
      <w:marBottom w:val="0"/>
      <w:divBdr>
        <w:top w:val="none" w:sz="0" w:space="0" w:color="auto"/>
        <w:left w:val="none" w:sz="0" w:space="0" w:color="auto"/>
        <w:bottom w:val="none" w:sz="0" w:space="0" w:color="auto"/>
        <w:right w:val="none" w:sz="0" w:space="0" w:color="auto"/>
      </w:divBdr>
    </w:div>
    <w:div w:id="1015569800">
      <w:bodyDiv w:val="1"/>
      <w:marLeft w:val="0"/>
      <w:marRight w:val="0"/>
      <w:marTop w:val="0"/>
      <w:marBottom w:val="0"/>
      <w:divBdr>
        <w:top w:val="none" w:sz="0" w:space="0" w:color="auto"/>
        <w:left w:val="none" w:sz="0" w:space="0" w:color="auto"/>
        <w:bottom w:val="none" w:sz="0" w:space="0" w:color="auto"/>
        <w:right w:val="none" w:sz="0" w:space="0" w:color="auto"/>
      </w:divBdr>
    </w:div>
    <w:div w:id="1245647125">
      <w:bodyDiv w:val="1"/>
      <w:marLeft w:val="0"/>
      <w:marRight w:val="0"/>
      <w:marTop w:val="0"/>
      <w:marBottom w:val="0"/>
      <w:divBdr>
        <w:top w:val="none" w:sz="0" w:space="0" w:color="auto"/>
        <w:left w:val="none" w:sz="0" w:space="0" w:color="auto"/>
        <w:bottom w:val="none" w:sz="0" w:space="0" w:color="auto"/>
        <w:right w:val="none" w:sz="0" w:space="0" w:color="auto"/>
      </w:divBdr>
    </w:div>
    <w:div w:id="1255750569">
      <w:bodyDiv w:val="1"/>
      <w:marLeft w:val="0"/>
      <w:marRight w:val="0"/>
      <w:marTop w:val="0"/>
      <w:marBottom w:val="0"/>
      <w:divBdr>
        <w:top w:val="none" w:sz="0" w:space="0" w:color="auto"/>
        <w:left w:val="none" w:sz="0" w:space="0" w:color="auto"/>
        <w:bottom w:val="none" w:sz="0" w:space="0" w:color="auto"/>
        <w:right w:val="none" w:sz="0" w:space="0" w:color="auto"/>
      </w:divBdr>
    </w:div>
    <w:div w:id="1279489715">
      <w:bodyDiv w:val="1"/>
      <w:marLeft w:val="0"/>
      <w:marRight w:val="0"/>
      <w:marTop w:val="0"/>
      <w:marBottom w:val="0"/>
      <w:divBdr>
        <w:top w:val="none" w:sz="0" w:space="0" w:color="auto"/>
        <w:left w:val="none" w:sz="0" w:space="0" w:color="auto"/>
        <w:bottom w:val="none" w:sz="0" w:space="0" w:color="auto"/>
        <w:right w:val="none" w:sz="0" w:space="0" w:color="auto"/>
      </w:divBdr>
    </w:div>
    <w:div w:id="1283154533">
      <w:bodyDiv w:val="1"/>
      <w:marLeft w:val="0"/>
      <w:marRight w:val="0"/>
      <w:marTop w:val="0"/>
      <w:marBottom w:val="0"/>
      <w:divBdr>
        <w:top w:val="none" w:sz="0" w:space="0" w:color="auto"/>
        <w:left w:val="none" w:sz="0" w:space="0" w:color="auto"/>
        <w:bottom w:val="none" w:sz="0" w:space="0" w:color="auto"/>
        <w:right w:val="none" w:sz="0" w:space="0" w:color="auto"/>
      </w:divBdr>
    </w:div>
    <w:div w:id="1302807065">
      <w:bodyDiv w:val="1"/>
      <w:marLeft w:val="0"/>
      <w:marRight w:val="0"/>
      <w:marTop w:val="0"/>
      <w:marBottom w:val="0"/>
      <w:divBdr>
        <w:top w:val="none" w:sz="0" w:space="0" w:color="auto"/>
        <w:left w:val="none" w:sz="0" w:space="0" w:color="auto"/>
        <w:bottom w:val="none" w:sz="0" w:space="0" w:color="auto"/>
        <w:right w:val="none" w:sz="0" w:space="0" w:color="auto"/>
      </w:divBdr>
    </w:div>
    <w:div w:id="1346440709">
      <w:bodyDiv w:val="1"/>
      <w:marLeft w:val="0"/>
      <w:marRight w:val="0"/>
      <w:marTop w:val="0"/>
      <w:marBottom w:val="0"/>
      <w:divBdr>
        <w:top w:val="none" w:sz="0" w:space="0" w:color="auto"/>
        <w:left w:val="none" w:sz="0" w:space="0" w:color="auto"/>
        <w:bottom w:val="none" w:sz="0" w:space="0" w:color="auto"/>
        <w:right w:val="none" w:sz="0" w:space="0" w:color="auto"/>
      </w:divBdr>
    </w:div>
    <w:div w:id="1456095430">
      <w:bodyDiv w:val="1"/>
      <w:marLeft w:val="0"/>
      <w:marRight w:val="0"/>
      <w:marTop w:val="0"/>
      <w:marBottom w:val="0"/>
      <w:divBdr>
        <w:top w:val="none" w:sz="0" w:space="0" w:color="auto"/>
        <w:left w:val="none" w:sz="0" w:space="0" w:color="auto"/>
        <w:bottom w:val="none" w:sz="0" w:space="0" w:color="auto"/>
        <w:right w:val="none" w:sz="0" w:space="0" w:color="auto"/>
      </w:divBdr>
    </w:div>
    <w:div w:id="1476023994">
      <w:bodyDiv w:val="1"/>
      <w:marLeft w:val="0"/>
      <w:marRight w:val="0"/>
      <w:marTop w:val="0"/>
      <w:marBottom w:val="0"/>
      <w:divBdr>
        <w:top w:val="none" w:sz="0" w:space="0" w:color="auto"/>
        <w:left w:val="none" w:sz="0" w:space="0" w:color="auto"/>
        <w:bottom w:val="none" w:sz="0" w:space="0" w:color="auto"/>
        <w:right w:val="none" w:sz="0" w:space="0" w:color="auto"/>
      </w:divBdr>
    </w:div>
    <w:div w:id="1523935492">
      <w:bodyDiv w:val="1"/>
      <w:marLeft w:val="0"/>
      <w:marRight w:val="0"/>
      <w:marTop w:val="0"/>
      <w:marBottom w:val="0"/>
      <w:divBdr>
        <w:top w:val="none" w:sz="0" w:space="0" w:color="auto"/>
        <w:left w:val="none" w:sz="0" w:space="0" w:color="auto"/>
        <w:bottom w:val="none" w:sz="0" w:space="0" w:color="auto"/>
        <w:right w:val="none" w:sz="0" w:space="0" w:color="auto"/>
      </w:divBdr>
    </w:div>
    <w:div w:id="1550219610">
      <w:bodyDiv w:val="1"/>
      <w:marLeft w:val="0"/>
      <w:marRight w:val="0"/>
      <w:marTop w:val="0"/>
      <w:marBottom w:val="0"/>
      <w:divBdr>
        <w:top w:val="none" w:sz="0" w:space="0" w:color="auto"/>
        <w:left w:val="none" w:sz="0" w:space="0" w:color="auto"/>
        <w:bottom w:val="none" w:sz="0" w:space="0" w:color="auto"/>
        <w:right w:val="none" w:sz="0" w:space="0" w:color="auto"/>
      </w:divBdr>
      <w:divsChild>
        <w:div w:id="399599159">
          <w:marLeft w:val="0"/>
          <w:marRight w:val="0"/>
          <w:marTop w:val="0"/>
          <w:marBottom w:val="0"/>
          <w:divBdr>
            <w:top w:val="none" w:sz="0" w:space="0" w:color="auto"/>
            <w:left w:val="none" w:sz="0" w:space="0" w:color="auto"/>
            <w:bottom w:val="none" w:sz="0" w:space="0" w:color="auto"/>
            <w:right w:val="none" w:sz="0" w:space="0" w:color="auto"/>
          </w:divBdr>
        </w:div>
        <w:div w:id="1756856013">
          <w:marLeft w:val="0"/>
          <w:marRight w:val="0"/>
          <w:marTop w:val="0"/>
          <w:marBottom w:val="0"/>
          <w:divBdr>
            <w:top w:val="none" w:sz="0" w:space="0" w:color="auto"/>
            <w:left w:val="none" w:sz="0" w:space="0" w:color="auto"/>
            <w:bottom w:val="none" w:sz="0" w:space="0" w:color="auto"/>
            <w:right w:val="none" w:sz="0" w:space="0" w:color="auto"/>
          </w:divBdr>
        </w:div>
        <w:div w:id="641933140">
          <w:marLeft w:val="0"/>
          <w:marRight w:val="0"/>
          <w:marTop w:val="0"/>
          <w:marBottom w:val="0"/>
          <w:divBdr>
            <w:top w:val="none" w:sz="0" w:space="0" w:color="auto"/>
            <w:left w:val="none" w:sz="0" w:space="0" w:color="auto"/>
            <w:bottom w:val="none" w:sz="0" w:space="0" w:color="auto"/>
            <w:right w:val="none" w:sz="0" w:space="0" w:color="auto"/>
          </w:divBdr>
        </w:div>
        <w:div w:id="1740441226">
          <w:marLeft w:val="0"/>
          <w:marRight w:val="0"/>
          <w:marTop w:val="0"/>
          <w:marBottom w:val="0"/>
          <w:divBdr>
            <w:top w:val="none" w:sz="0" w:space="0" w:color="auto"/>
            <w:left w:val="none" w:sz="0" w:space="0" w:color="auto"/>
            <w:bottom w:val="none" w:sz="0" w:space="0" w:color="auto"/>
            <w:right w:val="none" w:sz="0" w:space="0" w:color="auto"/>
          </w:divBdr>
        </w:div>
        <w:div w:id="1577783780">
          <w:marLeft w:val="0"/>
          <w:marRight w:val="0"/>
          <w:marTop w:val="0"/>
          <w:marBottom w:val="0"/>
          <w:divBdr>
            <w:top w:val="none" w:sz="0" w:space="0" w:color="auto"/>
            <w:left w:val="none" w:sz="0" w:space="0" w:color="auto"/>
            <w:bottom w:val="none" w:sz="0" w:space="0" w:color="auto"/>
            <w:right w:val="none" w:sz="0" w:space="0" w:color="auto"/>
          </w:divBdr>
        </w:div>
        <w:div w:id="1648123589">
          <w:marLeft w:val="0"/>
          <w:marRight w:val="0"/>
          <w:marTop w:val="0"/>
          <w:marBottom w:val="0"/>
          <w:divBdr>
            <w:top w:val="none" w:sz="0" w:space="0" w:color="auto"/>
            <w:left w:val="none" w:sz="0" w:space="0" w:color="auto"/>
            <w:bottom w:val="none" w:sz="0" w:space="0" w:color="auto"/>
            <w:right w:val="none" w:sz="0" w:space="0" w:color="auto"/>
          </w:divBdr>
        </w:div>
        <w:div w:id="1331330975">
          <w:marLeft w:val="0"/>
          <w:marRight w:val="0"/>
          <w:marTop w:val="0"/>
          <w:marBottom w:val="0"/>
          <w:divBdr>
            <w:top w:val="none" w:sz="0" w:space="0" w:color="auto"/>
            <w:left w:val="none" w:sz="0" w:space="0" w:color="auto"/>
            <w:bottom w:val="none" w:sz="0" w:space="0" w:color="auto"/>
            <w:right w:val="none" w:sz="0" w:space="0" w:color="auto"/>
          </w:divBdr>
        </w:div>
        <w:div w:id="802968463">
          <w:marLeft w:val="0"/>
          <w:marRight w:val="0"/>
          <w:marTop w:val="0"/>
          <w:marBottom w:val="0"/>
          <w:divBdr>
            <w:top w:val="none" w:sz="0" w:space="0" w:color="auto"/>
            <w:left w:val="none" w:sz="0" w:space="0" w:color="auto"/>
            <w:bottom w:val="none" w:sz="0" w:space="0" w:color="auto"/>
            <w:right w:val="none" w:sz="0" w:space="0" w:color="auto"/>
          </w:divBdr>
        </w:div>
        <w:div w:id="696856487">
          <w:marLeft w:val="0"/>
          <w:marRight w:val="0"/>
          <w:marTop w:val="0"/>
          <w:marBottom w:val="0"/>
          <w:divBdr>
            <w:top w:val="none" w:sz="0" w:space="0" w:color="auto"/>
            <w:left w:val="none" w:sz="0" w:space="0" w:color="auto"/>
            <w:bottom w:val="none" w:sz="0" w:space="0" w:color="auto"/>
            <w:right w:val="none" w:sz="0" w:space="0" w:color="auto"/>
          </w:divBdr>
        </w:div>
        <w:div w:id="542136079">
          <w:marLeft w:val="0"/>
          <w:marRight w:val="0"/>
          <w:marTop w:val="0"/>
          <w:marBottom w:val="0"/>
          <w:divBdr>
            <w:top w:val="none" w:sz="0" w:space="0" w:color="auto"/>
            <w:left w:val="none" w:sz="0" w:space="0" w:color="auto"/>
            <w:bottom w:val="none" w:sz="0" w:space="0" w:color="auto"/>
            <w:right w:val="none" w:sz="0" w:space="0" w:color="auto"/>
          </w:divBdr>
        </w:div>
      </w:divsChild>
    </w:div>
    <w:div w:id="1609779970">
      <w:bodyDiv w:val="1"/>
      <w:marLeft w:val="0"/>
      <w:marRight w:val="0"/>
      <w:marTop w:val="0"/>
      <w:marBottom w:val="0"/>
      <w:divBdr>
        <w:top w:val="none" w:sz="0" w:space="0" w:color="auto"/>
        <w:left w:val="none" w:sz="0" w:space="0" w:color="auto"/>
        <w:bottom w:val="none" w:sz="0" w:space="0" w:color="auto"/>
        <w:right w:val="none" w:sz="0" w:space="0" w:color="auto"/>
      </w:divBdr>
    </w:div>
    <w:div w:id="1660307639">
      <w:bodyDiv w:val="1"/>
      <w:marLeft w:val="0"/>
      <w:marRight w:val="0"/>
      <w:marTop w:val="0"/>
      <w:marBottom w:val="0"/>
      <w:divBdr>
        <w:top w:val="none" w:sz="0" w:space="0" w:color="auto"/>
        <w:left w:val="none" w:sz="0" w:space="0" w:color="auto"/>
        <w:bottom w:val="none" w:sz="0" w:space="0" w:color="auto"/>
        <w:right w:val="none" w:sz="0" w:space="0" w:color="auto"/>
      </w:divBdr>
    </w:div>
    <w:div w:id="1715274369">
      <w:marLeft w:val="0"/>
      <w:marRight w:val="0"/>
      <w:marTop w:val="0"/>
      <w:marBottom w:val="0"/>
      <w:divBdr>
        <w:top w:val="none" w:sz="0" w:space="0" w:color="auto"/>
        <w:left w:val="none" w:sz="0" w:space="0" w:color="auto"/>
        <w:bottom w:val="none" w:sz="0" w:space="0" w:color="auto"/>
        <w:right w:val="none" w:sz="0" w:space="0" w:color="auto"/>
      </w:divBdr>
    </w:div>
    <w:div w:id="1715274370">
      <w:marLeft w:val="0"/>
      <w:marRight w:val="0"/>
      <w:marTop w:val="0"/>
      <w:marBottom w:val="0"/>
      <w:divBdr>
        <w:top w:val="none" w:sz="0" w:space="0" w:color="auto"/>
        <w:left w:val="none" w:sz="0" w:space="0" w:color="auto"/>
        <w:bottom w:val="none" w:sz="0" w:space="0" w:color="auto"/>
        <w:right w:val="none" w:sz="0" w:space="0" w:color="auto"/>
      </w:divBdr>
    </w:div>
    <w:div w:id="1715274384">
      <w:marLeft w:val="0"/>
      <w:marRight w:val="0"/>
      <w:marTop w:val="0"/>
      <w:marBottom w:val="0"/>
      <w:divBdr>
        <w:top w:val="none" w:sz="0" w:space="0" w:color="auto"/>
        <w:left w:val="none" w:sz="0" w:space="0" w:color="auto"/>
        <w:bottom w:val="none" w:sz="0" w:space="0" w:color="auto"/>
        <w:right w:val="none" w:sz="0" w:space="0" w:color="auto"/>
      </w:divBdr>
    </w:div>
    <w:div w:id="1715274395">
      <w:marLeft w:val="0"/>
      <w:marRight w:val="0"/>
      <w:marTop w:val="0"/>
      <w:marBottom w:val="0"/>
      <w:divBdr>
        <w:top w:val="none" w:sz="0" w:space="0" w:color="auto"/>
        <w:left w:val="none" w:sz="0" w:space="0" w:color="auto"/>
        <w:bottom w:val="none" w:sz="0" w:space="0" w:color="auto"/>
        <w:right w:val="none" w:sz="0" w:space="0" w:color="auto"/>
      </w:divBdr>
    </w:div>
    <w:div w:id="1715274397">
      <w:marLeft w:val="0"/>
      <w:marRight w:val="0"/>
      <w:marTop w:val="0"/>
      <w:marBottom w:val="0"/>
      <w:divBdr>
        <w:top w:val="none" w:sz="0" w:space="0" w:color="auto"/>
        <w:left w:val="none" w:sz="0" w:space="0" w:color="auto"/>
        <w:bottom w:val="none" w:sz="0" w:space="0" w:color="auto"/>
        <w:right w:val="none" w:sz="0" w:space="0" w:color="auto"/>
      </w:divBdr>
      <w:divsChild>
        <w:div w:id="1715274469">
          <w:marLeft w:val="0"/>
          <w:marRight w:val="0"/>
          <w:marTop w:val="0"/>
          <w:marBottom w:val="0"/>
          <w:divBdr>
            <w:top w:val="none" w:sz="0" w:space="0" w:color="auto"/>
            <w:left w:val="none" w:sz="0" w:space="0" w:color="auto"/>
            <w:bottom w:val="none" w:sz="0" w:space="0" w:color="auto"/>
            <w:right w:val="none" w:sz="0" w:space="0" w:color="auto"/>
          </w:divBdr>
          <w:divsChild>
            <w:div w:id="1715274362">
              <w:marLeft w:val="0"/>
              <w:marRight w:val="0"/>
              <w:marTop w:val="0"/>
              <w:marBottom w:val="0"/>
              <w:divBdr>
                <w:top w:val="none" w:sz="0" w:space="0" w:color="auto"/>
                <w:left w:val="none" w:sz="0" w:space="0" w:color="auto"/>
                <w:bottom w:val="none" w:sz="0" w:space="0" w:color="auto"/>
                <w:right w:val="none" w:sz="0" w:space="0" w:color="auto"/>
              </w:divBdr>
            </w:div>
            <w:div w:id="1715274365">
              <w:marLeft w:val="0"/>
              <w:marRight w:val="0"/>
              <w:marTop w:val="0"/>
              <w:marBottom w:val="0"/>
              <w:divBdr>
                <w:top w:val="none" w:sz="0" w:space="0" w:color="auto"/>
                <w:left w:val="none" w:sz="0" w:space="0" w:color="auto"/>
                <w:bottom w:val="none" w:sz="0" w:space="0" w:color="auto"/>
                <w:right w:val="none" w:sz="0" w:space="0" w:color="auto"/>
              </w:divBdr>
            </w:div>
            <w:div w:id="1715274372">
              <w:marLeft w:val="0"/>
              <w:marRight w:val="0"/>
              <w:marTop w:val="0"/>
              <w:marBottom w:val="0"/>
              <w:divBdr>
                <w:top w:val="none" w:sz="0" w:space="0" w:color="auto"/>
                <w:left w:val="none" w:sz="0" w:space="0" w:color="auto"/>
                <w:bottom w:val="none" w:sz="0" w:space="0" w:color="auto"/>
                <w:right w:val="none" w:sz="0" w:space="0" w:color="auto"/>
              </w:divBdr>
            </w:div>
            <w:div w:id="1715274373">
              <w:marLeft w:val="0"/>
              <w:marRight w:val="0"/>
              <w:marTop w:val="0"/>
              <w:marBottom w:val="0"/>
              <w:divBdr>
                <w:top w:val="none" w:sz="0" w:space="0" w:color="auto"/>
                <w:left w:val="none" w:sz="0" w:space="0" w:color="auto"/>
                <w:bottom w:val="none" w:sz="0" w:space="0" w:color="auto"/>
                <w:right w:val="none" w:sz="0" w:space="0" w:color="auto"/>
              </w:divBdr>
            </w:div>
            <w:div w:id="1715274376">
              <w:marLeft w:val="0"/>
              <w:marRight w:val="0"/>
              <w:marTop w:val="0"/>
              <w:marBottom w:val="0"/>
              <w:divBdr>
                <w:top w:val="none" w:sz="0" w:space="0" w:color="auto"/>
                <w:left w:val="none" w:sz="0" w:space="0" w:color="auto"/>
                <w:bottom w:val="none" w:sz="0" w:space="0" w:color="auto"/>
                <w:right w:val="none" w:sz="0" w:space="0" w:color="auto"/>
              </w:divBdr>
            </w:div>
            <w:div w:id="1715274379">
              <w:marLeft w:val="0"/>
              <w:marRight w:val="0"/>
              <w:marTop w:val="0"/>
              <w:marBottom w:val="0"/>
              <w:divBdr>
                <w:top w:val="none" w:sz="0" w:space="0" w:color="auto"/>
                <w:left w:val="none" w:sz="0" w:space="0" w:color="auto"/>
                <w:bottom w:val="none" w:sz="0" w:space="0" w:color="auto"/>
                <w:right w:val="none" w:sz="0" w:space="0" w:color="auto"/>
              </w:divBdr>
            </w:div>
            <w:div w:id="1715274407">
              <w:marLeft w:val="0"/>
              <w:marRight w:val="0"/>
              <w:marTop w:val="0"/>
              <w:marBottom w:val="0"/>
              <w:divBdr>
                <w:top w:val="none" w:sz="0" w:space="0" w:color="auto"/>
                <w:left w:val="none" w:sz="0" w:space="0" w:color="auto"/>
                <w:bottom w:val="none" w:sz="0" w:space="0" w:color="auto"/>
                <w:right w:val="none" w:sz="0" w:space="0" w:color="auto"/>
              </w:divBdr>
            </w:div>
            <w:div w:id="1715274409">
              <w:marLeft w:val="0"/>
              <w:marRight w:val="0"/>
              <w:marTop w:val="0"/>
              <w:marBottom w:val="0"/>
              <w:divBdr>
                <w:top w:val="none" w:sz="0" w:space="0" w:color="auto"/>
                <w:left w:val="none" w:sz="0" w:space="0" w:color="auto"/>
                <w:bottom w:val="none" w:sz="0" w:space="0" w:color="auto"/>
                <w:right w:val="none" w:sz="0" w:space="0" w:color="auto"/>
              </w:divBdr>
            </w:div>
            <w:div w:id="1715274410">
              <w:marLeft w:val="0"/>
              <w:marRight w:val="0"/>
              <w:marTop w:val="0"/>
              <w:marBottom w:val="0"/>
              <w:divBdr>
                <w:top w:val="none" w:sz="0" w:space="0" w:color="auto"/>
                <w:left w:val="none" w:sz="0" w:space="0" w:color="auto"/>
                <w:bottom w:val="none" w:sz="0" w:space="0" w:color="auto"/>
                <w:right w:val="none" w:sz="0" w:space="0" w:color="auto"/>
              </w:divBdr>
            </w:div>
            <w:div w:id="1715274412">
              <w:marLeft w:val="0"/>
              <w:marRight w:val="0"/>
              <w:marTop w:val="0"/>
              <w:marBottom w:val="0"/>
              <w:divBdr>
                <w:top w:val="none" w:sz="0" w:space="0" w:color="auto"/>
                <w:left w:val="none" w:sz="0" w:space="0" w:color="auto"/>
                <w:bottom w:val="none" w:sz="0" w:space="0" w:color="auto"/>
                <w:right w:val="none" w:sz="0" w:space="0" w:color="auto"/>
              </w:divBdr>
            </w:div>
            <w:div w:id="1715274413">
              <w:marLeft w:val="0"/>
              <w:marRight w:val="0"/>
              <w:marTop w:val="0"/>
              <w:marBottom w:val="0"/>
              <w:divBdr>
                <w:top w:val="none" w:sz="0" w:space="0" w:color="auto"/>
                <w:left w:val="none" w:sz="0" w:space="0" w:color="auto"/>
                <w:bottom w:val="none" w:sz="0" w:space="0" w:color="auto"/>
                <w:right w:val="none" w:sz="0" w:space="0" w:color="auto"/>
              </w:divBdr>
            </w:div>
            <w:div w:id="1715274415">
              <w:marLeft w:val="0"/>
              <w:marRight w:val="0"/>
              <w:marTop w:val="0"/>
              <w:marBottom w:val="0"/>
              <w:divBdr>
                <w:top w:val="none" w:sz="0" w:space="0" w:color="auto"/>
                <w:left w:val="none" w:sz="0" w:space="0" w:color="auto"/>
                <w:bottom w:val="none" w:sz="0" w:space="0" w:color="auto"/>
                <w:right w:val="none" w:sz="0" w:space="0" w:color="auto"/>
              </w:divBdr>
            </w:div>
            <w:div w:id="1715274423">
              <w:marLeft w:val="0"/>
              <w:marRight w:val="0"/>
              <w:marTop w:val="0"/>
              <w:marBottom w:val="0"/>
              <w:divBdr>
                <w:top w:val="none" w:sz="0" w:space="0" w:color="auto"/>
                <w:left w:val="none" w:sz="0" w:space="0" w:color="auto"/>
                <w:bottom w:val="none" w:sz="0" w:space="0" w:color="auto"/>
                <w:right w:val="none" w:sz="0" w:space="0" w:color="auto"/>
              </w:divBdr>
            </w:div>
            <w:div w:id="1715274426">
              <w:marLeft w:val="0"/>
              <w:marRight w:val="0"/>
              <w:marTop w:val="0"/>
              <w:marBottom w:val="0"/>
              <w:divBdr>
                <w:top w:val="none" w:sz="0" w:space="0" w:color="auto"/>
                <w:left w:val="none" w:sz="0" w:space="0" w:color="auto"/>
                <w:bottom w:val="none" w:sz="0" w:space="0" w:color="auto"/>
                <w:right w:val="none" w:sz="0" w:space="0" w:color="auto"/>
              </w:divBdr>
            </w:div>
            <w:div w:id="1715274429">
              <w:marLeft w:val="0"/>
              <w:marRight w:val="0"/>
              <w:marTop w:val="0"/>
              <w:marBottom w:val="0"/>
              <w:divBdr>
                <w:top w:val="none" w:sz="0" w:space="0" w:color="auto"/>
                <w:left w:val="none" w:sz="0" w:space="0" w:color="auto"/>
                <w:bottom w:val="none" w:sz="0" w:space="0" w:color="auto"/>
                <w:right w:val="none" w:sz="0" w:space="0" w:color="auto"/>
              </w:divBdr>
            </w:div>
            <w:div w:id="1715274434">
              <w:marLeft w:val="0"/>
              <w:marRight w:val="0"/>
              <w:marTop w:val="0"/>
              <w:marBottom w:val="0"/>
              <w:divBdr>
                <w:top w:val="none" w:sz="0" w:space="0" w:color="auto"/>
                <w:left w:val="none" w:sz="0" w:space="0" w:color="auto"/>
                <w:bottom w:val="none" w:sz="0" w:space="0" w:color="auto"/>
                <w:right w:val="none" w:sz="0" w:space="0" w:color="auto"/>
              </w:divBdr>
            </w:div>
            <w:div w:id="1715274436">
              <w:marLeft w:val="0"/>
              <w:marRight w:val="0"/>
              <w:marTop w:val="0"/>
              <w:marBottom w:val="0"/>
              <w:divBdr>
                <w:top w:val="none" w:sz="0" w:space="0" w:color="auto"/>
                <w:left w:val="none" w:sz="0" w:space="0" w:color="auto"/>
                <w:bottom w:val="none" w:sz="0" w:space="0" w:color="auto"/>
                <w:right w:val="none" w:sz="0" w:space="0" w:color="auto"/>
              </w:divBdr>
            </w:div>
            <w:div w:id="1715274443">
              <w:marLeft w:val="0"/>
              <w:marRight w:val="0"/>
              <w:marTop w:val="0"/>
              <w:marBottom w:val="0"/>
              <w:divBdr>
                <w:top w:val="none" w:sz="0" w:space="0" w:color="auto"/>
                <w:left w:val="none" w:sz="0" w:space="0" w:color="auto"/>
                <w:bottom w:val="none" w:sz="0" w:space="0" w:color="auto"/>
                <w:right w:val="none" w:sz="0" w:space="0" w:color="auto"/>
              </w:divBdr>
            </w:div>
            <w:div w:id="1715274449">
              <w:marLeft w:val="0"/>
              <w:marRight w:val="0"/>
              <w:marTop w:val="0"/>
              <w:marBottom w:val="0"/>
              <w:divBdr>
                <w:top w:val="none" w:sz="0" w:space="0" w:color="auto"/>
                <w:left w:val="none" w:sz="0" w:space="0" w:color="auto"/>
                <w:bottom w:val="none" w:sz="0" w:space="0" w:color="auto"/>
                <w:right w:val="none" w:sz="0" w:space="0" w:color="auto"/>
              </w:divBdr>
            </w:div>
            <w:div w:id="1715274450">
              <w:marLeft w:val="0"/>
              <w:marRight w:val="0"/>
              <w:marTop w:val="0"/>
              <w:marBottom w:val="0"/>
              <w:divBdr>
                <w:top w:val="none" w:sz="0" w:space="0" w:color="auto"/>
                <w:left w:val="none" w:sz="0" w:space="0" w:color="auto"/>
                <w:bottom w:val="none" w:sz="0" w:space="0" w:color="auto"/>
                <w:right w:val="none" w:sz="0" w:space="0" w:color="auto"/>
              </w:divBdr>
            </w:div>
            <w:div w:id="1715274451">
              <w:marLeft w:val="0"/>
              <w:marRight w:val="0"/>
              <w:marTop w:val="0"/>
              <w:marBottom w:val="0"/>
              <w:divBdr>
                <w:top w:val="none" w:sz="0" w:space="0" w:color="auto"/>
                <w:left w:val="none" w:sz="0" w:space="0" w:color="auto"/>
                <w:bottom w:val="none" w:sz="0" w:space="0" w:color="auto"/>
                <w:right w:val="none" w:sz="0" w:space="0" w:color="auto"/>
              </w:divBdr>
            </w:div>
            <w:div w:id="1715274452">
              <w:marLeft w:val="0"/>
              <w:marRight w:val="0"/>
              <w:marTop w:val="0"/>
              <w:marBottom w:val="0"/>
              <w:divBdr>
                <w:top w:val="none" w:sz="0" w:space="0" w:color="auto"/>
                <w:left w:val="none" w:sz="0" w:space="0" w:color="auto"/>
                <w:bottom w:val="none" w:sz="0" w:space="0" w:color="auto"/>
                <w:right w:val="none" w:sz="0" w:space="0" w:color="auto"/>
              </w:divBdr>
            </w:div>
            <w:div w:id="1715274462">
              <w:marLeft w:val="0"/>
              <w:marRight w:val="0"/>
              <w:marTop w:val="0"/>
              <w:marBottom w:val="0"/>
              <w:divBdr>
                <w:top w:val="none" w:sz="0" w:space="0" w:color="auto"/>
                <w:left w:val="none" w:sz="0" w:space="0" w:color="auto"/>
                <w:bottom w:val="none" w:sz="0" w:space="0" w:color="auto"/>
                <w:right w:val="none" w:sz="0" w:space="0" w:color="auto"/>
              </w:divBdr>
            </w:div>
            <w:div w:id="1715274479">
              <w:marLeft w:val="0"/>
              <w:marRight w:val="0"/>
              <w:marTop w:val="0"/>
              <w:marBottom w:val="0"/>
              <w:divBdr>
                <w:top w:val="none" w:sz="0" w:space="0" w:color="auto"/>
                <w:left w:val="none" w:sz="0" w:space="0" w:color="auto"/>
                <w:bottom w:val="none" w:sz="0" w:space="0" w:color="auto"/>
                <w:right w:val="none" w:sz="0" w:space="0" w:color="auto"/>
              </w:divBdr>
            </w:div>
            <w:div w:id="1715274490">
              <w:marLeft w:val="0"/>
              <w:marRight w:val="0"/>
              <w:marTop w:val="0"/>
              <w:marBottom w:val="0"/>
              <w:divBdr>
                <w:top w:val="none" w:sz="0" w:space="0" w:color="auto"/>
                <w:left w:val="none" w:sz="0" w:space="0" w:color="auto"/>
                <w:bottom w:val="none" w:sz="0" w:space="0" w:color="auto"/>
                <w:right w:val="none" w:sz="0" w:space="0" w:color="auto"/>
              </w:divBdr>
            </w:div>
            <w:div w:id="17152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398">
      <w:marLeft w:val="0"/>
      <w:marRight w:val="0"/>
      <w:marTop w:val="0"/>
      <w:marBottom w:val="0"/>
      <w:divBdr>
        <w:top w:val="none" w:sz="0" w:space="0" w:color="auto"/>
        <w:left w:val="none" w:sz="0" w:space="0" w:color="auto"/>
        <w:bottom w:val="none" w:sz="0" w:space="0" w:color="auto"/>
        <w:right w:val="none" w:sz="0" w:space="0" w:color="auto"/>
      </w:divBdr>
      <w:divsChild>
        <w:div w:id="1715274402">
          <w:marLeft w:val="0"/>
          <w:marRight w:val="0"/>
          <w:marTop w:val="0"/>
          <w:marBottom w:val="0"/>
          <w:divBdr>
            <w:top w:val="none" w:sz="0" w:space="0" w:color="auto"/>
            <w:left w:val="none" w:sz="0" w:space="0" w:color="auto"/>
            <w:bottom w:val="none" w:sz="0" w:space="0" w:color="auto"/>
            <w:right w:val="none" w:sz="0" w:space="0" w:color="auto"/>
          </w:divBdr>
          <w:divsChild>
            <w:div w:id="1715274364">
              <w:marLeft w:val="0"/>
              <w:marRight w:val="0"/>
              <w:marTop w:val="0"/>
              <w:marBottom w:val="0"/>
              <w:divBdr>
                <w:top w:val="none" w:sz="0" w:space="0" w:color="auto"/>
                <w:left w:val="none" w:sz="0" w:space="0" w:color="auto"/>
                <w:bottom w:val="none" w:sz="0" w:space="0" w:color="auto"/>
                <w:right w:val="none" w:sz="0" w:space="0" w:color="auto"/>
              </w:divBdr>
            </w:div>
            <w:div w:id="1715274371">
              <w:marLeft w:val="0"/>
              <w:marRight w:val="0"/>
              <w:marTop w:val="0"/>
              <w:marBottom w:val="0"/>
              <w:divBdr>
                <w:top w:val="none" w:sz="0" w:space="0" w:color="auto"/>
                <w:left w:val="none" w:sz="0" w:space="0" w:color="auto"/>
                <w:bottom w:val="none" w:sz="0" w:space="0" w:color="auto"/>
                <w:right w:val="none" w:sz="0" w:space="0" w:color="auto"/>
              </w:divBdr>
            </w:div>
            <w:div w:id="1715274387">
              <w:marLeft w:val="0"/>
              <w:marRight w:val="0"/>
              <w:marTop w:val="0"/>
              <w:marBottom w:val="0"/>
              <w:divBdr>
                <w:top w:val="none" w:sz="0" w:space="0" w:color="auto"/>
                <w:left w:val="none" w:sz="0" w:space="0" w:color="auto"/>
                <w:bottom w:val="none" w:sz="0" w:space="0" w:color="auto"/>
                <w:right w:val="none" w:sz="0" w:space="0" w:color="auto"/>
              </w:divBdr>
            </w:div>
            <w:div w:id="1715274393">
              <w:marLeft w:val="0"/>
              <w:marRight w:val="0"/>
              <w:marTop w:val="0"/>
              <w:marBottom w:val="0"/>
              <w:divBdr>
                <w:top w:val="none" w:sz="0" w:space="0" w:color="auto"/>
                <w:left w:val="none" w:sz="0" w:space="0" w:color="auto"/>
                <w:bottom w:val="none" w:sz="0" w:space="0" w:color="auto"/>
                <w:right w:val="none" w:sz="0" w:space="0" w:color="auto"/>
              </w:divBdr>
            </w:div>
            <w:div w:id="1715274396">
              <w:marLeft w:val="0"/>
              <w:marRight w:val="0"/>
              <w:marTop w:val="0"/>
              <w:marBottom w:val="0"/>
              <w:divBdr>
                <w:top w:val="none" w:sz="0" w:space="0" w:color="auto"/>
                <w:left w:val="none" w:sz="0" w:space="0" w:color="auto"/>
                <w:bottom w:val="none" w:sz="0" w:space="0" w:color="auto"/>
                <w:right w:val="none" w:sz="0" w:space="0" w:color="auto"/>
              </w:divBdr>
            </w:div>
            <w:div w:id="1715274403">
              <w:marLeft w:val="0"/>
              <w:marRight w:val="0"/>
              <w:marTop w:val="0"/>
              <w:marBottom w:val="0"/>
              <w:divBdr>
                <w:top w:val="none" w:sz="0" w:space="0" w:color="auto"/>
                <w:left w:val="none" w:sz="0" w:space="0" w:color="auto"/>
                <w:bottom w:val="none" w:sz="0" w:space="0" w:color="auto"/>
                <w:right w:val="none" w:sz="0" w:space="0" w:color="auto"/>
              </w:divBdr>
            </w:div>
            <w:div w:id="1715274408">
              <w:marLeft w:val="0"/>
              <w:marRight w:val="0"/>
              <w:marTop w:val="0"/>
              <w:marBottom w:val="0"/>
              <w:divBdr>
                <w:top w:val="none" w:sz="0" w:space="0" w:color="auto"/>
                <w:left w:val="none" w:sz="0" w:space="0" w:color="auto"/>
                <w:bottom w:val="none" w:sz="0" w:space="0" w:color="auto"/>
                <w:right w:val="none" w:sz="0" w:space="0" w:color="auto"/>
              </w:divBdr>
            </w:div>
            <w:div w:id="1715274411">
              <w:marLeft w:val="0"/>
              <w:marRight w:val="0"/>
              <w:marTop w:val="0"/>
              <w:marBottom w:val="0"/>
              <w:divBdr>
                <w:top w:val="none" w:sz="0" w:space="0" w:color="auto"/>
                <w:left w:val="none" w:sz="0" w:space="0" w:color="auto"/>
                <w:bottom w:val="none" w:sz="0" w:space="0" w:color="auto"/>
                <w:right w:val="none" w:sz="0" w:space="0" w:color="auto"/>
              </w:divBdr>
            </w:div>
            <w:div w:id="1715274419">
              <w:marLeft w:val="0"/>
              <w:marRight w:val="0"/>
              <w:marTop w:val="0"/>
              <w:marBottom w:val="0"/>
              <w:divBdr>
                <w:top w:val="none" w:sz="0" w:space="0" w:color="auto"/>
                <w:left w:val="none" w:sz="0" w:space="0" w:color="auto"/>
                <w:bottom w:val="none" w:sz="0" w:space="0" w:color="auto"/>
                <w:right w:val="none" w:sz="0" w:space="0" w:color="auto"/>
              </w:divBdr>
            </w:div>
            <w:div w:id="1715274425">
              <w:marLeft w:val="0"/>
              <w:marRight w:val="0"/>
              <w:marTop w:val="0"/>
              <w:marBottom w:val="0"/>
              <w:divBdr>
                <w:top w:val="none" w:sz="0" w:space="0" w:color="auto"/>
                <w:left w:val="none" w:sz="0" w:space="0" w:color="auto"/>
                <w:bottom w:val="none" w:sz="0" w:space="0" w:color="auto"/>
                <w:right w:val="none" w:sz="0" w:space="0" w:color="auto"/>
              </w:divBdr>
            </w:div>
            <w:div w:id="1715274438">
              <w:marLeft w:val="0"/>
              <w:marRight w:val="0"/>
              <w:marTop w:val="0"/>
              <w:marBottom w:val="0"/>
              <w:divBdr>
                <w:top w:val="none" w:sz="0" w:space="0" w:color="auto"/>
                <w:left w:val="none" w:sz="0" w:space="0" w:color="auto"/>
                <w:bottom w:val="none" w:sz="0" w:space="0" w:color="auto"/>
                <w:right w:val="none" w:sz="0" w:space="0" w:color="auto"/>
              </w:divBdr>
            </w:div>
            <w:div w:id="1715274454">
              <w:marLeft w:val="0"/>
              <w:marRight w:val="0"/>
              <w:marTop w:val="0"/>
              <w:marBottom w:val="0"/>
              <w:divBdr>
                <w:top w:val="none" w:sz="0" w:space="0" w:color="auto"/>
                <w:left w:val="none" w:sz="0" w:space="0" w:color="auto"/>
                <w:bottom w:val="none" w:sz="0" w:space="0" w:color="auto"/>
                <w:right w:val="none" w:sz="0" w:space="0" w:color="auto"/>
              </w:divBdr>
            </w:div>
            <w:div w:id="1715274458">
              <w:marLeft w:val="0"/>
              <w:marRight w:val="0"/>
              <w:marTop w:val="0"/>
              <w:marBottom w:val="0"/>
              <w:divBdr>
                <w:top w:val="none" w:sz="0" w:space="0" w:color="auto"/>
                <w:left w:val="none" w:sz="0" w:space="0" w:color="auto"/>
                <w:bottom w:val="none" w:sz="0" w:space="0" w:color="auto"/>
                <w:right w:val="none" w:sz="0" w:space="0" w:color="auto"/>
              </w:divBdr>
            </w:div>
            <w:div w:id="1715274464">
              <w:marLeft w:val="0"/>
              <w:marRight w:val="0"/>
              <w:marTop w:val="0"/>
              <w:marBottom w:val="0"/>
              <w:divBdr>
                <w:top w:val="none" w:sz="0" w:space="0" w:color="auto"/>
                <w:left w:val="none" w:sz="0" w:space="0" w:color="auto"/>
                <w:bottom w:val="none" w:sz="0" w:space="0" w:color="auto"/>
                <w:right w:val="none" w:sz="0" w:space="0" w:color="auto"/>
              </w:divBdr>
            </w:div>
            <w:div w:id="1715274465">
              <w:marLeft w:val="0"/>
              <w:marRight w:val="0"/>
              <w:marTop w:val="0"/>
              <w:marBottom w:val="0"/>
              <w:divBdr>
                <w:top w:val="none" w:sz="0" w:space="0" w:color="auto"/>
                <w:left w:val="none" w:sz="0" w:space="0" w:color="auto"/>
                <w:bottom w:val="none" w:sz="0" w:space="0" w:color="auto"/>
                <w:right w:val="none" w:sz="0" w:space="0" w:color="auto"/>
              </w:divBdr>
            </w:div>
            <w:div w:id="1715274468">
              <w:marLeft w:val="0"/>
              <w:marRight w:val="0"/>
              <w:marTop w:val="0"/>
              <w:marBottom w:val="0"/>
              <w:divBdr>
                <w:top w:val="none" w:sz="0" w:space="0" w:color="auto"/>
                <w:left w:val="none" w:sz="0" w:space="0" w:color="auto"/>
                <w:bottom w:val="none" w:sz="0" w:space="0" w:color="auto"/>
                <w:right w:val="none" w:sz="0" w:space="0" w:color="auto"/>
              </w:divBdr>
            </w:div>
            <w:div w:id="1715274471">
              <w:marLeft w:val="0"/>
              <w:marRight w:val="0"/>
              <w:marTop w:val="0"/>
              <w:marBottom w:val="0"/>
              <w:divBdr>
                <w:top w:val="none" w:sz="0" w:space="0" w:color="auto"/>
                <w:left w:val="none" w:sz="0" w:space="0" w:color="auto"/>
                <w:bottom w:val="none" w:sz="0" w:space="0" w:color="auto"/>
                <w:right w:val="none" w:sz="0" w:space="0" w:color="auto"/>
              </w:divBdr>
            </w:div>
            <w:div w:id="1715274473">
              <w:marLeft w:val="0"/>
              <w:marRight w:val="0"/>
              <w:marTop w:val="0"/>
              <w:marBottom w:val="0"/>
              <w:divBdr>
                <w:top w:val="none" w:sz="0" w:space="0" w:color="auto"/>
                <w:left w:val="none" w:sz="0" w:space="0" w:color="auto"/>
                <w:bottom w:val="none" w:sz="0" w:space="0" w:color="auto"/>
                <w:right w:val="none" w:sz="0" w:space="0" w:color="auto"/>
              </w:divBdr>
            </w:div>
            <w:div w:id="1715274475">
              <w:marLeft w:val="0"/>
              <w:marRight w:val="0"/>
              <w:marTop w:val="0"/>
              <w:marBottom w:val="0"/>
              <w:divBdr>
                <w:top w:val="none" w:sz="0" w:space="0" w:color="auto"/>
                <w:left w:val="none" w:sz="0" w:space="0" w:color="auto"/>
                <w:bottom w:val="none" w:sz="0" w:space="0" w:color="auto"/>
                <w:right w:val="none" w:sz="0" w:space="0" w:color="auto"/>
              </w:divBdr>
            </w:div>
            <w:div w:id="1715274478">
              <w:marLeft w:val="0"/>
              <w:marRight w:val="0"/>
              <w:marTop w:val="0"/>
              <w:marBottom w:val="0"/>
              <w:divBdr>
                <w:top w:val="none" w:sz="0" w:space="0" w:color="auto"/>
                <w:left w:val="none" w:sz="0" w:space="0" w:color="auto"/>
                <w:bottom w:val="none" w:sz="0" w:space="0" w:color="auto"/>
                <w:right w:val="none" w:sz="0" w:space="0" w:color="auto"/>
              </w:divBdr>
            </w:div>
            <w:div w:id="1715274486">
              <w:marLeft w:val="0"/>
              <w:marRight w:val="0"/>
              <w:marTop w:val="0"/>
              <w:marBottom w:val="0"/>
              <w:divBdr>
                <w:top w:val="none" w:sz="0" w:space="0" w:color="auto"/>
                <w:left w:val="none" w:sz="0" w:space="0" w:color="auto"/>
                <w:bottom w:val="none" w:sz="0" w:space="0" w:color="auto"/>
                <w:right w:val="none" w:sz="0" w:space="0" w:color="auto"/>
              </w:divBdr>
            </w:div>
            <w:div w:id="1715274487">
              <w:marLeft w:val="0"/>
              <w:marRight w:val="0"/>
              <w:marTop w:val="0"/>
              <w:marBottom w:val="0"/>
              <w:divBdr>
                <w:top w:val="none" w:sz="0" w:space="0" w:color="auto"/>
                <w:left w:val="none" w:sz="0" w:space="0" w:color="auto"/>
                <w:bottom w:val="none" w:sz="0" w:space="0" w:color="auto"/>
                <w:right w:val="none" w:sz="0" w:space="0" w:color="auto"/>
              </w:divBdr>
            </w:div>
            <w:div w:id="1715274495">
              <w:marLeft w:val="0"/>
              <w:marRight w:val="0"/>
              <w:marTop w:val="0"/>
              <w:marBottom w:val="0"/>
              <w:divBdr>
                <w:top w:val="none" w:sz="0" w:space="0" w:color="auto"/>
                <w:left w:val="none" w:sz="0" w:space="0" w:color="auto"/>
                <w:bottom w:val="none" w:sz="0" w:space="0" w:color="auto"/>
                <w:right w:val="none" w:sz="0" w:space="0" w:color="auto"/>
              </w:divBdr>
            </w:div>
            <w:div w:id="17152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430">
      <w:marLeft w:val="0"/>
      <w:marRight w:val="0"/>
      <w:marTop w:val="0"/>
      <w:marBottom w:val="0"/>
      <w:divBdr>
        <w:top w:val="none" w:sz="0" w:space="0" w:color="auto"/>
        <w:left w:val="none" w:sz="0" w:space="0" w:color="auto"/>
        <w:bottom w:val="none" w:sz="0" w:space="0" w:color="auto"/>
        <w:right w:val="none" w:sz="0" w:space="0" w:color="auto"/>
      </w:divBdr>
    </w:div>
    <w:div w:id="1715274432">
      <w:marLeft w:val="0"/>
      <w:marRight w:val="0"/>
      <w:marTop w:val="0"/>
      <w:marBottom w:val="0"/>
      <w:divBdr>
        <w:top w:val="none" w:sz="0" w:space="0" w:color="auto"/>
        <w:left w:val="none" w:sz="0" w:space="0" w:color="auto"/>
        <w:bottom w:val="none" w:sz="0" w:space="0" w:color="auto"/>
        <w:right w:val="none" w:sz="0" w:space="0" w:color="auto"/>
      </w:divBdr>
    </w:div>
    <w:div w:id="1715274433">
      <w:marLeft w:val="0"/>
      <w:marRight w:val="0"/>
      <w:marTop w:val="0"/>
      <w:marBottom w:val="0"/>
      <w:divBdr>
        <w:top w:val="none" w:sz="0" w:space="0" w:color="auto"/>
        <w:left w:val="none" w:sz="0" w:space="0" w:color="auto"/>
        <w:bottom w:val="none" w:sz="0" w:space="0" w:color="auto"/>
        <w:right w:val="none" w:sz="0" w:space="0" w:color="auto"/>
      </w:divBdr>
      <w:divsChild>
        <w:div w:id="1715274405">
          <w:marLeft w:val="0"/>
          <w:marRight w:val="0"/>
          <w:marTop w:val="0"/>
          <w:marBottom w:val="0"/>
          <w:divBdr>
            <w:top w:val="none" w:sz="0" w:space="0" w:color="auto"/>
            <w:left w:val="none" w:sz="0" w:space="0" w:color="auto"/>
            <w:bottom w:val="none" w:sz="0" w:space="0" w:color="auto"/>
            <w:right w:val="none" w:sz="0" w:space="0" w:color="auto"/>
          </w:divBdr>
          <w:divsChild>
            <w:div w:id="1715274363">
              <w:marLeft w:val="0"/>
              <w:marRight w:val="0"/>
              <w:marTop w:val="0"/>
              <w:marBottom w:val="0"/>
              <w:divBdr>
                <w:top w:val="none" w:sz="0" w:space="0" w:color="auto"/>
                <w:left w:val="none" w:sz="0" w:space="0" w:color="auto"/>
                <w:bottom w:val="none" w:sz="0" w:space="0" w:color="auto"/>
                <w:right w:val="none" w:sz="0" w:space="0" w:color="auto"/>
              </w:divBdr>
            </w:div>
            <w:div w:id="1715274367">
              <w:marLeft w:val="0"/>
              <w:marRight w:val="0"/>
              <w:marTop w:val="0"/>
              <w:marBottom w:val="0"/>
              <w:divBdr>
                <w:top w:val="none" w:sz="0" w:space="0" w:color="auto"/>
                <w:left w:val="none" w:sz="0" w:space="0" w:color="auto"/>
                <w:bottom w:val="none" w:sz="0" w:space="0" w:color="auto"/>
                <w:right w:val="none" w:sz="0" w:space="0" w:color="auto"/>
              </w:divBdr>
            </w:div>
            <w:div w:id="1715274375">
              <w:marLeft w:val="0"/>
              <w:marRight w:val="0"/>
              <w:marTop w:val="0"/>
              <w:marBottom w:val="0"/>
              <w:divBdr>
                <w:top w:val="none" w:sz="0" w:space="0" w:color="auto"/>
                <w:left w:val="none" w:sz="0" w:space="0" w:color="auto"/>
                <w:bottom w:val="none" w:sz="0" w:space="0" w:color="auto"/>
                <w:right w:val="none" w:sz="0" w:space="0" w:color="auto"/>
              </w:divBdr>
            </w:div>
            <w:div w:id="1715274383">
              <w:marLeft w:val="0"/>
              <w:marRight w:val="0"/>
              <w:marTop w:val="0"/>
              <w:marBottom w:val="0"/>
              <w:divBdr>
                <w:top w:val="none" w:sz="0" w:space="0" w:color="auto"/>
                <w:left w:val="none" w:sz="0" w:space="0" w:color="auto"/>
                <w:bottom w:val="none" w:sz="0" w:space="0" w:color="auto"/>
                <w:right w:val="none" w:sz="0" w:space="0" w:color="auto"/>
              </w:divBdr>
            </w:div>
            <w:div w:id="1715274401">
              <w:marLeft w:val="0"/>
              <w:marRight w:val="0"/>
              <w:marTop w:val="0"/>
              <w:marBottom w:val="0"/>
              <w:divBdr>
                <w:top w:val="none" w:sz="0" w:space="0" w:color="auto"/>
                <w:left w:val="none" w:sz="0" w:space="0" w:color="auto"/>
                <w:bottom w:val="none" w:sz="0" w:space="0" w:color="auto"/>
                <w:right w:val="none" w:sz="0" w:space="0" w:color="auto"/>
              </w:divBdr>
            </w:div>
            <w:div w:id="1715274416">
              <w:marLeft w:val="0"/>
              <w:marRight w:val="0"/>
              <w:marTop w:val="0"/>
              <w:marBottom w:val="0"/>
              <w:divBdr>
                <w:top w:val="none" w:sz="0" w:space="0" w:color="auto"/>
                <w:left w:val="none" w:sz="0" w:space="0" w:color="auto"/>
                <w:bottom w:val="none" w:sz="0" w:space="0" w:color="auto"/>
                <w:right w:val="none" w:sz="0" w:space="0" w:color="auto"/>
              </w:divBdr>
            </w:div>
            <w:div w:id="1715274417">
              <w:marLeft w:val="0"/>
              <w:marRight w:val="0"/>
              <w:marTop w:val="0"/>
              <w:marBottom w:val="0"/>
              <w:divBdr>
                <w:top w:val="none" w:sz="0" w:space="0" w:color="auto"/>
                <w:left w:val="none" w:sz="0" w:space="0" w:color="auto"/>
                <w:bottom w:val="none" w:sz="0" w:space="0" w:color="auto"/>
                <w:right w:val="none" w:sz="0" w:space="0" w:color="auto"/>
              </w:divBdr>
            </w:div>
            <w:div w:id="1715274447">
              <w:marLeft w:val="0"/>
              <w:marRight w:val="0"/>
              <w:marTop w:val="0"/>
              <w:marBottom w:val="0"/>
              <w:divBdr>
                <w:top w:val="none" w:sz="0" w:space="0" w:color="auto"/>
                <w:left w:val="none" w:sz="0" w:space="0" w:color="auto"/>
                <w:bottom w:val="none" w:sz="0" w:space="0" w:color="auto"/>
                <w:right w:val="none" w:sz="0" w:space="0" w:color="auto"/>
              </w:divBdr>
            </w:div>
            <w:div w:id="1715274466">
              <w:marLeft w:val="0"/>
              <w:marRight w:val="0"/>
              <w:marTop w:val="0"/>
              <w:marBottom w:val="0"/>
              <w:divBdr>
                <w:top w:val="none" w:sz="0" w:space="0" w:color="auto"/>
                <w:left w:val="none" w:sz="0" w:space="0" w:color="auto"/>
                <w:bottom w:val="none" w:sz="0" w:space="0" w:color="auto"/>
                <w:right w:val="none" w:sz="0" w:space="0" w:color="auto"/>
              </w:divBdr>
            </w:div>
            <w:div w:id="1715274480">
              <w:marLeft w:val="0"/>
              <w:marRight w:val="0"/>
              <w:marTop w:val="0"/>
              <w:marBottom w:val="0"/>
              <w:divBdr>
                <w:top w:val="none" w:sz="0" w:space="0" w:color="auto"/>
                <w:left w:val="none" w:sz="0" w:space="0" w:color="auto"/>
                <w:bottom w:val="none" w:sz="0" w:space="0" w:color="auto"/>
                <w:right w:val="none" w:sz="0" w:space="0" w:color="auto"/>
              </w:divBdr>
            </w:div>
            <w:div w:id="17152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456">
      <w:marLeft w:val="0"/>
      <w:marRight w:val="0"/>
      <w:marTop w:val="0"/>
      <w:marBottom w:val="0"/>
      <w:divBdr>
        <w:top w:val="none" w:sz="0" w:space="0" w:color="auto"/>
        <w:left w:val="none" w:sz="0" w:space="0" w:color="auto"/>
        <w:bottom w:val="none" w:sz="0" w:space="0" w:color="auto"/>
        <w:right w:val="none" w:sz="0" w:space="0" w:color="auto"/>
      </w:divBdr>
      <w:divsChild>
        <w:div w:id="1715274385">
          <w:marLeft w:val="0"/>
          <w:marRight w:val="0"/>
          <w:marTop w:val="0"/>
          <w:marBottom w:val="0"/>
          <w:divBdr>
            <w:top w:val="none" w:sz="0" w:space="0" w:color="auto"/>
            <w:left w:val="none" w:sz="0" w:space="0" w:color="auto"/>
            <w:bottom w:val="none" w:sz="0" w:space="0" w:color="auto"/>
            <w:right w:val="none" w:sz="0" w:space="0" w:color="auto"/>
          </w:divBdr>
          <w:divsChild>
            <w:div w:id="1715274368">
              <w:marLeft w:val="0"/>
              <w:marRight w:val="0"/>
              <w:marTop w:val="0"/>
              <w:marBottom w:val="0"/>
              <w:divBdr>
                <w:top w:val="none" w:sz="0" w:space="0" w:color="auto"/>
                <w:left w:val="none" w:sz="0" w:space="0" w:color="auto"/>
                <w:bottom w:val="none" w:sz="0" w:space="0" w:color="auto"/>
                <w:right w:val="none" w:sz="0" w:space="0" w:color="auto"/>
              </w:divBdr>
            </w:div>
            <w:div w:id="1715274386">
              <w:marLeft w:val="0"/>
              <w:marRight w:val="0"/>
              <w:marTop w:val="0"/>
              <w:marBottom w:val="0"/>
              <w:divBdr>
                <w:top w:val="none" w:sz="0" w:space="0" w:color="auto"/>
                <w:left w:val="none" w:sz="0" w:space="0" w:color="auto"/>
                <w:bottom w:val="none" w:sz="0" w:space="0" w:color="auto"/>
                <w:right w:val="none" w:sz="0" w:space="0" w:color="auto"/>
              </w:divBdr>
            </w:div>
            <w:div w:id="1715274394">
              <w:marLeft w:val="0"/>
              <w:marRight w:val="0"/>
              <w:marTop w:val="0"/>
              <w:marBottom w:val="0"/>
              <w:divBdr>
                <w:top w:val="none" w:sz="0" w:space="0" w:color="auto"/>
                <w:left w:val="none" w:sz="0" w:space="0" w:color="auto"/>
                <w:bottom w:val="none" w:sz="0" w:space="0" w:color="auto"/>
                <w:right w:val="none" w:sz="0" w:space="0" w:color="auto"/>
              </w:divBdr>
            </w:div>
            <w:div w:id="1715274404">
              <w:marLeft w:val="0"/>
              <w:marRight w:val="0"/>
              <w:marTop w:val="0"/>
              <w:marBottom w:val="0"/>
              <w:divBdr>
                <w:top w:val="none" w:sz="0" w:space="0" w:color="auto"/>
                <w:left w:val="none" w:sz="0" w:space="0" w:color="auto"/>
                <w:bottom w:val="none" w:sz="0" w:space="0" w:color="auto"/>
                <w:right w:val="none" w:sz="0" w:space="0" w:color="auto"/>
              </w:divBdr>
            </w:div>
            <w:div w:id="1715274427">
              <w:marLeft w:val="0"/>
              <w:marRight w:val="0"/>
              <w:marTop w:val="0"/>
              <w:marBottom w:val="0"/>
              <w:divBdr>
                <w:top w:val="none" w:sz="0" w:space="0" w:color="auto"/>
                <w:left w:val="none" w:sz="0" w:space="0" w:color="auto"/>
                <w:bottom w:val="none" w:sz="0" w:space="0" w:color="auto"/>
                <w:right w:val="none" w:sz="0" w:space="0" w:color="auto"/>
              </w:divBdr>
            </w:div>
            <w:div w:id="1715274431">
              <w:marLeft w:val="0"/>
              <w:marRight w:val="0"/>
              <w:marTop w:val="0"/>
              <w:marBottom w:val="0"/>
              <w:divBdr>
                <w:top w:val="none" w:sz="0" w:space="0" w:color="auto"/>
                <w:left w:val="none" w:sz="0" w:space="0" w:color="auto"/>
                <w:bottom w:val="none" w:sz="0" w:space="0" w:color="auto"/>
                <w:right w:val="none" w:sz="0" w:space="0" w:color="auto"/>
              </w:divBdr>
            </w:div>
            <w:div w:id="1715274435">
              <w:marLeft w:val="0"/>
              <w:marRight w:val="0"/>
              <w:marTop w:val="0"/>
              <w:marBottom w:val="0"/>
              <w:divBdr>
                <w:top w:val="none" w:sz="0" w:space="0" w:color="auto"/>
                <w:left w:val="none" w:sz="0" w:space="0" w:color="auto"/>
                <w:bottom w:val="none" w:sz="0" w:space="0" w:color="auto"/>
                <w:right w:val="none" w:sz="0" w:space="0" w:color="auto"/>
              </w:divBdr>
            </w:div>
            <w:div w:id="1715274440">
              <w:marLeft w:val="0"/>
              <w:marRight w:val="0"/>
              <w:marTop w:val="0"/>
              <w:marBottom w:val="0"/>
              <w:divBdr>
                <w:top w:val="none" w:sz="0" w:space="0" w:color="auto"/>
                <w:left w:val="none" w:sz="0" w:space="0" w:color="auto"/>
                <w:bottom w:val="none" w:sz="0" w:space="0" w:color="auto"/>
                <w:right w:val="none" w:sz="0" w:space="0" w:color="auto"/>
              </w:divBdr>
            </w:div>
            <w:div w:id="1715274442">
              <w:marLeft w:val="0"/>
              <w:marRight w:val="0"/>
              <w:marTop w:val="0"/>
              <w:marBottom w:val="0"/>
              <w:divBdr>
                <w:top w:val="none" w:sz="0" w:space="0" w:color="auto"/>
                <w:left w:val="none" w:sz="0" w:space="0" w:color="auto"/>
                <w:bottom w:val="none" w:sz="0" w:space="0" w:color="auto"/>
                <w:right w:val="none" w:sz="0" w:space="0" w:color="auto"/>
              </w:divBdr>
            </w:div>
            <w:div w:id="1715274445">
              <w:marLeft w:val="0"/>
              <w:marRight w:val="0"/>
              <w:marTop w:val="0"/>
              <w:marBottom w:val="0"/>
              <w:divBdr>
                <w:top w:val="none" w:sz="0" w:space="0" w:color="auto"/>
                <w:left w:val="none" w:sz="0" w:space="0" w:color="auto"/>
                <w:bottom w:val="none" w:sz="0" w:space="0" w:color="auto"/>
                <w:right w:val="none" w:sz="0" w:space="0" w:color="auto"/>
              </w:divBdr>
            </w:div>
            <w:div w:id="1715274446">
              <w:marLeft w:val="0"/>
              <w:marRight w:val="0"/>
              <w:marTop w:val="0"/>
              <w:marBottom w:val="0"/>
              <w:divBdr>
                <w:top w:val="none" w:sz="0" w:space="0" w:color="auto"/>
                <w:left w:val="none" w:sz="0" w:space="0" w:color="auto"/>
                <w:bottom w:val="none" w:sz="0" w:space="0" w:color="auto"/>
                <w:right w:val="none" w:sz="0" w:space="0" w:color="auto"/>
              </w:divBdr>
            </w:div>
            <w:div w:id="1715274453">
              <w:marLeft w:val="0"/>
              <w:marRight w:val="0"/>
              <w:marTop w:val="0"/>
              <w:marBottom w:val="0"/>
              <w:divBdr>
                <w:top w:val="none" w:sz="0" w:space="0" w:color="auto"/>
                <w:left w:val="none" w:sz="0" w:space="0" w:color="auto"/>
                <w:bottom w:val="none" w:sz="0" w:space="0" w:color="auto"/>
                <w:right w:val="none" w:sz="0" w:space="0" w:color="auto"/>
              </w:divBdr>
            </w:div>
            <w:div w:id="1715274457">
              <w:marLeft w:val="0"/>
              <w:marRight w:val="0"/>
              <w:marTop w:val="0"/>
              <w:marBottom w:val="0"/>
              <w:divBdr>
                <w:top w:val="none" w:sz="0" w:space="0" w:color="auto"/>
                <w:left w:val="none" w:sz="0" w:space="0" w:color="auto"/>
                <w:bottom w:val="none" w:sz="0" w:space="0" w:color="auto"/>
                <w:right w:val="none" w:sz="0" w:space="0" w:color="auto"/>
              </w:divBdr>
            </w:div>
            <w:div w:id="1715274461">
              <w:marLeft w:val="0"/>
              <w:marRight w:val="0"/>
              <w:marTop w:val="0"/>
              <w:marBottom w:val="0"/>
              <w:divBdr>
                <w:top w:val="none" w:sz="0" w:space="0" w:color="auto"/>
                <w:left w:val="none" w:sz="0" w:space="0" w:color="auto"/>
                <w:bottom w:val="none" w:sz="0" w:space="0" w:color="auto"/>
                <w:right w:val="none" w:sz="0" w:space="0" w:color="auto"/>
              </w:divBdr>
            </w:div>
            <w:div w:id="1715274491">
              <w:marLeft w:val="0"/>
              <w:marRight w:val="0"/>
              <w:marTop w:val="0"/>
              <w:marBottom w:val="0"/>
              <w:divBdr>
                <w:top w:val="none" w:sz="0" w:space="0" w:color="auto"/>
                <w:left w:val="none" w:sz="0" w:space="0" w:color="auto"/>
                <w:bottom w:val="none" w:sz="0" w:space="0" w:color="auto"/>
                <w:right w:val="none" w:sz="0" w:space="0" w:color="auto"/>
              </w:divBdr>
            </w:div>
            <w:div w:id="1715274497">
              <w:marLeft w:val="0"/>
              <w:marRight w:val="0"/>
              <w:marTop w:val="0"/>
              <w:marBottom w:val="0"/>
              <w:divBdr>
                <w:top w:val="none" w:sz="0" w:space="0" w:color="auto"/>
                <w:left w:val="none" w:sz="0" w:space="0" w:color="auto"/>
                <w:bottom w:val="none" w:sz="0" w:space="0" w:color="auto"/>
                <w:right w:val="none" w:sz="0" w:space="0" w:color="auto"/>
              </w:divBdr>
            </w:div>
            <w:div w:id="1715274498">
              <w:marLeft w:val="0"/>
              <w:marRight w:val="0"/>
              <w:marTop w:val="0"/>
              <w:marBottom w:val="0"/>
              <w:divBdr>
                <w:top w:val="none" w:sz="0" w:space="0" w:color="auto"/>
                <w:left w:val="none" w:sz="0" w:space="0" w:color="auto"/>
                <w:bottom w:val="none" w:sz="0" w:space="0" w:color="auto"/>
                <w:right w:val="none" w:sz="0" w:space="0" w:color="auto"/>
              </w:divBdr>
            </w:div>
            <w:div w:id="1715274505">
              <w:marLeft w:val="0"/>
              <w:marRight w:val="0"/>
              <w:marTop w:val="0"/>
              <w:marBottom w:val="0"/>
              <w:divBdr>
                <w:top w:val="none" w:sz="0" w:space="0" w:color="auto"/>
                <w:left w:val="none" w:sz="0" w:space="0" w:color="auto"/>
                <w:bottom w:val="none" w:sz="0" w:space="0" w:color="auto"/>
                <w:right w:val="none" w:sz="0" w:space="0" w:color="auto"/>
              </w:divBdr>
            </w:div>
            <w:div w:id="17152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459">
      <w:marLeft w:val="0"/>
      <w:marRight w:val="0"/>
      <w:marTop w:val="0"/>
      <w:marBottom w:val="0"/>
      <w:divBdr>
        <w:top w:val="none" w:sz="0" w:space="0" w:color="auto"/>
        <w:left w:val="none" w:sz="0" w:space="0" w:color="auto"/>
        <w:bottom w:val="none" w:sz="0" w:space="0" w:color="auto"/>
        <w:right w:val="none" w:sz="0" w:space="0" w:color="auto"/>
      </w:divBdr>
    </w:div>
    <w:div w:id="1715274467">
      <w:marLeft w:val="0"/>
      <w:marRight w:val="0"/>
      <w:marTop w:val="0"/>
      <w:marBottom w:val="0"/>
      <w:divBdr>
        <w:top w:val="none" w:sz="0" w:space="0" w:color="auto"/>
        <w:left w:val="none" w:sz="0" w:space="0" w:color="auto"/>
        <w:bottom w:val="none" w:sz="0" w:space="0" w:color="auto"/>
        <w:right w:val="none" w:sz="0" w:space="0" w:color="auto"/>
      </w:divBdr>
      <w:divsChild>
        <w:div w:id="1715274460">
          <w:marLeft w:val="0"/>
          <w:marRight w:val="0"/>
          <w:marTop w:val="0"/>
          <w:marBottom w:val="0"/>
          <w:divBdr>
            <w:top w:val="none" w:sz="0" w:space="0" w:color="auto"/>
            <w:left w:val="none" w:sz="0" w:space="0" w:color="auto"/>
            <w:bottom w:val="none" w:sz="0" w:space="0" w:color="auto"/>
            <w:right w:val="none" w:sz="0" w:space="0" w:color="auto"/>
          </w:divBdr>
          <w:divsChild>
            <w:div w:id="1715274378">
              <w:marLeft w:val="0"/>
              <w:marRight w:val="0"/>
              <w:marTop w:val="0"/>
              <w:marBottom w:val="0"/>
              <w:divBdr>
                <w:top w:val="none" w:sz="0" w:space="0" w:color="auto"/>
                <w:left w:val="none" w:sz="0" w:space="0" w:color="auto"/>
                <w:bottom w:val="none" w:sz="0" w:space="0" w:color="auto"/>
                <w:right w:val="none" w:sz="0" w:space="0" w:color="auto"/>
              </w:divBdr>
            </w:div>
            <w:div w:id="17152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476">
      <w:marLeft w:val="0"/>
      <w:marRight w:val="0"/>
      <w:marTop w:val="0"/>
      <w:marBottom w:val="0"/>
      <w:divBdr>
        <w:top w:val="none" w:sz="0" w:space="0" w:color="auto"/>
        <w:left w:val="none" w:sz="0" w:space="0" w:color="auto"/>
        <w:bottom w:val="none" w:sz="0" w:space="0" w:color="auto"/>
        <w:right w:val="none" w:sz="0" w:space="0" w:color="auto"/>
      </w:divBdr>
      <w:divsChild>
        <w:div w:id="1715274422">
          <w:marLeft w:val="0"/>
          <w:marRight w:val="0"/>
          <w:marTop w:val="0"/>
          <w:marBottom w:val="0"/>
          <w:divBdr>
            <w:top w:val="none" w:sz="0" w:space="0" w:color="auto"/>
            <w:left w:val="none" w:sz="0" w:space="0" w:color="auto"/>
            <w:bottom w:val="none" w:sz="0" w:space="0" w:color="auto"/>
            <w:right w:val="none" w:sz="0" w:space="0" w:color="auto"/>
          </w:divBdr>
        </w:div>
      </w:divsChild>
    </w:div>
    <w:div w:id="1715274477">
      <w:marLeft w:val="0"/>
      <w:marRight w:val="0"/>
      <w:marTop w:val="0"/>
      <w:marBottom w:val="0"/>
      <w:divBdr>
        <w:top w:val="none" w:sz="0" w:space="0" w:color="auto"/>
        <w:left w:val="none" w:sz="0" w:space="0" w:color="auto"/>
        <w:bottom w:val="none" w:sz="0" w:space="0" w:color="auto"/>
        <w:right w:val="none" w:sz="0" w:space="0" w:color="auto"/>
      </w:divBdr>
    </w:div>
    <w:div w:id="1715274489">
      <w:marLeft w:val="0"/>
      <w:marRight w:val="0"/>
      <w:marTop w:val="0"/>
      <w:marBottom w:val="0"/>
      <w:divBdr>
        <w:top w:val="none" w:sz="0" w:space="0" w:color="auto"/>
        <w:left w:val="none" w:sz="0" w:space="0" w:color="auto"/>
        <w:bottom w:val="none" w:sz="0" w:space="0" w:color="auto"/>
        <w:right w:val="none" w:sz="0" w:space="0" w:color="auto"/>
      </w:divBdr>
      <w:divsChild>
        <w:div w:id="1715274377">
          <w:marLeft w:val="0"/>
          <w:marRight w:val="0"/>
          <w:marTop w:val="0"/>
          <w:marBottom w:val="0"/>
          <w:divBdr>
            <w:top w:val="none" w:sz="0" w:space="0" w:color="auto"/>
            <w:left w:val="none" w:sz="0" w:space="0" w:color="auto"/>
            <w:bottom w:val="none" w:sz="0" w:space="0" w:color="auto"/>
            <w:right w:val="none" w:sz="0" w:space="0" w:color="auto"/>
          </w:divBdr>
        </w:div>
        <w:div w:id="1715274391">
          <w:marLeft w:val="0"/>
          <w:marRight w:val="0"/>
          <w:marTop w:val="0"/>
          <w:marBottom w:val="0"/>
          <w:divBdr>
            <w:top w:val="none" w:sz="0" w:space="0" w:color="auto"/>
            <w:left w:val="none" w:sz="0" w:space="0" w:color="auto"/>
            <w:bottom w:val="none" w:sz="0" w:space="0" w:color="auto"/>
            <w:right w:val="none" w:sz="0" w:space="0" w:color="auto"/>
          </w:divBdr>
        </w:div>
        <w:div w:id="1715274414">
          <w:marLeft w:val="0"/>
          <w:marRight w:val="0"/>
          <w:marTop w:val="0"/>
          <w:marBottom w:val="0"/>
          <w:divBdr>
            <w:top w:val="none" w:sz="0" w:space="0" w:color="auto"/>
            <w:left w:val="none" w:sz="0" w:space="0" w:color="auto"/>
            <w:bottom w:val="none" w:sz="0" w:space="0" w:color="auto"/>
            <w:right w:val="none" w:sz="0" w:space="0" w:color="auto"/>
          </w:divBdr>
        </w:div>
        <w:div w:id="1715274420">
          <w:marLeft w:val="0"/>
          <w:marRight w:val="0"/>
          <w:marTop w:val="0"/>
          <w:marBottom w:val="0"/>
          <w:divBdr>
            <w:top w:val="none" w:sz="0" w:space="0" w:color="auto"/>
            <w:left w:val="none" w:sz="0" w:space="0" w:color="auto"/>
            <w:bottom w:val="none" w:sz="0" w:space="0" w:color="auto"/>
            <w:right w:val="none" w:sz="0" w:space="0" w:color="auto"/>
          </w:divBdr>
        </w:div>
        <w:div w:id="1715274439">
          <w:marLeft w:val="0"/>
          <w:marRight w:val="0"/>
          <w:marTop w:val="0"/>
          <w:marBottom w:val="0"/>
          <w:divBdr>
            <w:top w:val="none" w:sz="0" w:space="0" w:color="auto"/>
            <w:left w:val="none" w:sz="0" w:space="0" w:color="auto"/>
            <w:bottom w:val="none" w:sz="0" w:space="0" w:color="auto"/>
            <w:right w:val="none" w:sz="0" w:space="0" w:color="auto"/>
          </w:divBdr>
        </w:div>
        <w:div w:id="1715274448">
          <w:marLeft w:val="0"/>
          <w:marRight w:val="0"/>
          <w:marTop w:val="0"/>
          <w:marBottom w:val="0"/>
          <w:divBdr>
            <w:top w:val="none" w:sz="0" w:space="0" w:color="auto"/>
            <w:left w:val="none" w:sz="0" w:space="0" w:color="auto"/>
            <w:bottom w:val="none" w:sz="0" w:space="0" w:color="auto"/>
            <w:right w:val="none" w:sz="0" w:space="0" w:color="auto"/>
          </w:divBdr>
        </w:div>
        <w:div w:id="1715274474">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sChild>
    </w:div>
    <w:div w:id="1715274496">
      <w:marLeft w:val="0"/>
      <w:marRight w:val="0"/>
      <w:marTop w:val="0"/>
      <w:marBottom w:val="0"/>
      <w:divBdr>
        <w:top w:val="none" w:sz="0" w:space="0" w:color="auto"/>
        <w:left w:val="none" w:sz="0" w:space="0" w:color="auto"/>
        <w:bottom w:val="none" w:sz="0" w:space="0" w:color="auto"/>
        <w:right w:val="none" w:sz="0" w:space="0" w:color="auto"/>
      </w:divBdr>
      <w:divsChild>
        <w:div w:id="1715274390">
          <w:marLeft w:val="0"/>
          <w:marRight w:val="0"/>
          <w:marTop w:val="0"/>
          <w:marBottom w:val="0"/>
          <w:divBdr>
            <w:top w:val="none" w:sz="0" w:space="0" w:color="auto"/>
            <w:left w:val="none" w:sz="0" w:space="0" w:color="auto"/>
            <w:bottom w:val="none" w:sz="0" w:space="0" w:color="auto"/>
            <w:right w:val="none" w:sz="0" w:space="0" w:color="auto"/>
          </w:divBdr>
          <w:divsChild>
            <w:div w:id="1715274388">
              <w:marLeft w:val="0"/>
              <w:marRight w:val="0"/>
              <w:marTop w:val="0"/>
              <w:marBottom w:val="0"/>
              <w:divBdr>
                <w:top w:val="none" w:sz="0" w:space="0" w:color="auto"/>
                <w:left w:val="none" w:sz="0" w:space="0" w:color="auto"/>
                <w:bottom w:val="none" w:sz="0" w:space="0" w:color="auto"/>
                <w:right w:val="none" w:sz="0" w:space="0" w:color="auto"/>
              </w:divBdr>
            </w:div>
            <w:div w:id="1715274472">
              <w:marLeft w:val="0"/>
              <w:marRight w:val="0"/>
              <w:marTop w:val="0"/>
              <w:marBottom w:val="0"/>
              <w:divBdr>
                <w:top w:val="none" w:sz="0" w:space="0" w:color="auto"/>
                <w:left w:val="none" w:sz="0" w:space="0" w:color="auto"/>
                <w:bottom w:val="none" w:sz="0" w:space="0" w:color="auto"/>
                <w:right w:val="none" w:sz="0" w:space="0" w:color="auto"/>
              </w:divBdr>
            </w:div>
            <w:div w:id="17152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501">
      <w:marLeft w:val="0"/>
      <w:marRight w:val="0"/>
      <w:marTop w:val="0"/>
      <w:marBottom w:val="0"/>
      <w:divBdr>
        <w:top w:val="none" w:sz="0" w:space="0" w:color="auto"/>
        <w:left w:val="none" w:sz="0" w:space="0" w:color="auto"/>
        <w:bottom w:val="none" w:sz="0" w:space="0" w:color="auto"/>
        <w:right w:val="none" w:sz="0" w:space="0" w:color="auto"/>
      </w:divBdr>
      <w:divsChild>
        <w:div w:id="1715274389">
          <w:marLeft w:val="0"/>
          <w:marRight w:val="0"/>
          <w:marTop w:val="0"/>
          <w:marBottom w:val="0"/>
          <w:divBdr>
            <w:top w:val="none" w:sz="0" w:space="0" w:color="auto"/>
            <w:left w:val="none" w:sz="0" w:space="0" w:color="auto"/>
            <w:bottom w:val="none" w:sz="0" w:space="0" w:color="auto"/>
            <w:right w:val="none" w:sz="0" w:space="0" w:color="auto"/>
          </w:divBdr>
          <w:divsChild>
            <w:div w:id="1715274374">
              <w:marLeft w:val="0"/>
              <w:marRight w:val="0"/>
              <w:marTop w:val="0"/>
              <w:marBottom w:val="0"/>
              <w:divBdr>
                <w:top w:val="none" w:sz="0" w:space="0" w:color="auto"/>
                <w:left w:val="none" w:sz="0" w:space="0" w:color="auto"/>
                <w:bottom w:val="none" w:sz="0" w:space="0" w:color="auto"/>
                <w:right w:val="none" w:sz="0" w:space="0" w:color="auto"/>
              </w:divBdr>
            </w:div>
            <w:div w:id="1715274380">
              <w:marLeft w:val="0"/>
              <w:marRight w:val="0"/>
              <w:marTop w:val="0"/>
              <w:marBottom w:val="0"/>
              <w:divBdr>
                <w:top w:val="none" w:sz="0" w:space="0" w:color="auto"/>
                <w:left w:val="none" w:sz="0" w:space="0" w:color="auto"/>
                <w:bottom w:val="none" w:sz="0" w:space="0" w:color="auto"/>
                <w:right w:val="none" w:sz="0" w:space="0" w:color="auto"/>
              </w:divBdr>
            </w:div>
            <w:div w:id="1715274381">
              <w:marLeft w:val="0"/>
              <w:marRight w:val="0"/>
              <w:marTop w:val="0"/>
              <w:marBottom w:val="0"/>
              <w:divBdr>
                <w:top w:val="none" w:sz="0" w:space="0" w:color="auto"/>
                <w:left w:val="none" w:sz="0" w:space="0" w:color="auto"/>
                <w:bottom w:val="none" w:sz="0" w:space="0" w:color="auto"/>
                <w:right w:val="none" w:sz="0" w:space="0" w:color="auto"/>
              </w:divBdr>
            </w:div>
            <w:div w:id="1715274392">
              <w:marLeft w:val="0"/>
              <w:marRight w:val="0"/>
              <w:marTop w:val="0"/>
              <w:marBottom w:val="0"/>
              <w:divBdr>
                <w:top w:val="none" w:sz="0" w:space="0" w:color="auto"/>
                <w:left w:val="none" w:sz="0" w:space="0" w:color="auto"/>
                <w:bottom w:val="none" w:sz="0" w:space="0" w:color="auto"/>
                <w:right w:val="none" w:sz="0" w:space="0" w:color="auto"/>
              </w:divBdr>
            </w:div>
            <w:div w:id="1715274399">
              <w:marLeft w:val="0"/>
              <w:marRight w:val="0"/>
              <w:marTop w:val="0"/>
              <w:marBottom w:val="0"/>
              <w:divBdr>
                <w:top w:val="none" w:sz="0" w:space="0" w:color="auto"/>
                <w:left w:val="none" w:sz="0" w:space="0" w:color="auto"/>
                <w:bottom w:val="none" w:sz="0" w:space="0" w:color="auto"/>
                <w:right w:val="none" w:sz="0" w:space="0" w:color="auto"/>
              </w:divBdr>
            </w:div>
            <w:div w:id="1715274400">
              <w:marLeft w:val="0"/>
              <w:marRight w:val="0"/>
              <w:marTop w:val="0"/>
              <w:marBottom w:val="0"/>
              <w:divBdr>
                <w:top w:val="none" w:sz="0" w:space="0" w:color="auto"/>
                <w:left w:val="none" w:sz="0" w:space="0" w:color="auto"/>
                <w:bottom w:val="none" w:sz="0" w:space="0" w:color="auto"/>
                <w:right w:val="none" w:sz="0" w:space="0" w:color="auto"/>
              </w:divBdr>
            </w:div>
            <w:div w:id="1715274406">
              <w:marLeft w:val="0"/>
              <w:marRight w:val="0"/>
              <w:marTop w:val="0"/>
              <w:marBottom w:val="0"/>
              <w:divBdr>
                <w:top w:val="none" w:sz="0" w:space="0" w:color="auto"/>
                <w:left w:val="none" w:sz="0" w:space="0" w:color="auto"/>
                <w:bottom w:val="none" w:sz="0" w:space="0" w:color="auto"/>
                <w:right w:val="none" w:sz="0" w:space="0" w:color="auto"/>
              </w:divBdr>
            </w:div>
            <w:div w:id="1715274421">
              <w:marLeft w:val="0"/>
              <w:marRight w:val="0"/>
              <w:marTop w:val="0"/>
              <w:marBottom w:val="0"/>
              <w:divBdr>
                <w:top w:val="none" w:sz="0" w:space="0" w:color="auto"/>
                <w:left w:val="none" w:sz="0" w:space="0" w:color="auto"/>
                <w:bottom w:val="none" w:sz="0" w:space="0" w:color="auto"/>
                <w:right w:val="none" w:sz="0" w:space="0" w:color="auto"/>
              </w:divBdr>
            </w:div>
            <w:div w:id="1715274424">
              <w:marLeft w:val="0"/>
              <w:marRight w:val="0"/>
              <w:marTop w:val="0"/>
              <w:marBottom w:val="0"/>
              <w:divBdr>
                <w:top w:val="none" w:sz="0" w:space="0" w:color="auto"/>
                <w:left w:val="none" w:sz="0" w:space="0" w:color="auto"/>
                <w:bottom w:val="none" w:sz="0" w:space="0" w:color="auto"/>
                <w:right w:val="none" w:sz="0" w:space="0" w:color="auto"/>
              </w:divBdr>
            </w:div>
            <w:div w:id="1715274428">
              <w:marLeft w:val="0"/>
              <w:marRight w:val="0"/>
              <w:marTop w:val="0"/>
              <w:marBottom w:val="0"/>
              <w:divBdr>
                <w:top w:val="none" w:sz="0" w:space="0" w:color="auto"/>
                <w:left w:val="none" w:sz="0" w:space="0" w:color="auto"/>
                <w:bottom w:val="none" w:sz="0" w:space="0" w:color="auto"/>
                <w:right w:val="none" w:sz="0" w:space="0" w:color="auto"/>
              </w:divBdr>
            </w:div>
            <w:div w:id="1715274437">
              <w:marLeft w:val="0"/>
              <w:marRight w:val="0"/>
              <w:marTop w:val="0"/>
              <w:marBottom w:val="0"/>
              <w:divBdr>
                <w:top w:val="none" w:sz="0" w:space="0" w:color="auto"/>
                <w:left w:val="none" w:sz="0" w:space="0" w:color="auto"/>
                <w:bottom w:val="none" w:sz="0" w:space="0" w:color="auto"/>
                <w:right w:val="none" w:sz="0" w:space="0" w:color="auto"/>
              </w:divBdr>
            </w:div>
            <w:div w:id="1715274441">
              <w:marLeft w:val="0"/>
              <w:marRight w:val="0"/>
              <w:marTop w:val="0"/>
              <w:marBottom w:val="0"/>
              <w:divBdr>
                <w:top w:val="none" w:sz="0" w:space="0" w:color="auto"/>
                <w:left w:val="none" w:sz="0" w:space="0" w:color="auto"/>
                <w:bottom w:val="none" w:sz="0" w:space="0" w:color="auto"/>
                <w:right w:val="none" w:sz="0" w:space="0" w:color="auto"/>
              </w:divBdr>
            </w:div>
            <w:div w:id="1715274444">
              <w:marLeft w:val="0"/>
              <w:marRight w:val="0"/>
              <w:marTop w:val="0"/>
              <w:marBottom w:val="0"/>
              <w:divBdr>
                <w:top w:val="none" w:sz="0" w:space="0" w:color="auto"/>
                <w:left w:val="none" w:sz="0" w:space="0" w:color="auto"/>
                <w:bottom w:val="none" w:sz="0" w:space="0" w:color="auto"/>
                <w:right w:val="none" w:sz="0" w:space="0" w:color="auto"/>
              </w:divBdr>
            </w:div>
            <w:div w:id="1715274463">
              <w:marLeft w:val="0"/>
              <w:marRight w:val="0"/>
              <w:marTop w:val="0"/>
              <w:marBottom w:val="0"/>
              <w:divBdr>
                <w:top w:val="none" w:sz="0" w:space="0" w:color="auto"/>
                <w:left w:val="none" w:sz="0" w:space="0" w:color="auto"/>
                <w:bottom w:val="none" w:sz="0" w:space="0" w:color="auto"/>
                <w:right w:val="none" w:sz="0" w:space="0" w:color="auto"/>
              </w:divBdr>
            </w:div>
            <w:div w:id="1715274470">
              <w:marLeft w:val="0"/>
              <w:marRight w:val="0"/>
              <w:marTop w:val="0"/>
              <w:marBottom w:val="0"/>
              <w:divBdr>
                <w:top w:val="none" w:sz="0" w:space="0" w:color="auto"/>
                <w:left w:val="none" w:sz="0" w:space="0" w:color="auto"/>
                <w:bottom w:val="none" w:sz="0" w:space="0" w:color="auto"/>
                <w:right w:val="none" w:sz="0" w:space="0" w:color="auto"/>
              </w:divBdr>
            </w:div>
            <w:div w:id="1715274481">
              <w:marLeft w:val="0"/>
              <w:marRight w:val="0"/>
              <w:marTop w:val="0"/>
              <w:marBottom w:val="0"/>
              <w:divBdr>
                <w:top w:val="none" w:sz="0" w:space="0" w:color="auto"/>
                <w:left w:val="none" w:sz="0" w:space="0" w:color="auto"/>
                <w:bottom w:val="none" w:sz="0" w:space="0" w:color="auto"/>
                <w:right w:val="none" w:sz="0" w:space="0" w:color="auto"/>
              </w:divBdr>
            </w:div>
            <w:div w:id="1715274482">
              <w:marLeft w:val="0"/>
              <w:marRight w:val="0"/>
              <w:marTop w:val="0"/>
              <w:marBottom w:val="0"/>
              <w:divBdr>
                <w:top w:val="none" w:sz="0" w:space="0" w:color="auto"/>
                <w:left w:val="none" w:sz="0" w:space="0" w:color="auto"/>
                <w:bottom w:val="none" w:sz="0" w:space="0" w:color="auto"/>
                <w:right w:val="none" w:sz="0" w:space="0" w:color="auto"/>
              </w:divBdr>
            </w:div>
            <w:div w:id="1715274483">
              <w:marLeft w:val="0"/>
              <w:marRight w:val="0"/>
              <w:marTop w:val="0"/>
              <w:marBottom w:val="0"/>
              <w:divBdr>
                <w:top w:val="none" w:sz="0" w:space="0" w:color="auto"/>
                <w:left w:val="none" w:sz="0" w:space="0" w:color="auto"/>
                <w:bottom w:val="none" w:sz="0" w:space="0" w:color="auto"/>
                <w:right w:val="none" w:sz="0" w:space="0" w:color="auto"/>
              </w:divBdr>
            </w:div>
            <w:div w:id="1715274485">
              <w:marLeft w:val="0"/>
              <w:marRight w:val="0"/>
              <w:marTop w:val="0"/>
              <w:marBottom w:val="0"/>
              <w:divBdr>
                <w:top w:val="none" w:sz="0" w:space="0" w:color="auto"/>
                <w:left w:val="none" w:sz="0" w:space="0" w:color="auto"/>
                <w:bottom w:val="none" w:sz="0" w:space="0" w:color="auto"/>
                <w:right w:val="none" w:sz="0" w:space="0" w:color="auto"/>
              </w:divBdr>
            </w:div>
            <w:div w:id="1715274488">
              <w:marLeft w:val="0"/>
              <w:marRight w:val="0"/>
              <w:marTop w:val="0"/>
              <w:marBottom w:val="0"/>
              <w:divBdr>
                <w:top w:val="none" w:sz="0" w:space="0" w:color="auto"/>
                <w:left w:val="none" w:sz="0" w:space="0" w:color="auto"/>
                <w:bottom w:val="none" w:sz="0" w:space="0" w:color="auto"/>
                <w:right w:val="none" w:sz="0" w:space="0" w:color="auto"/>
              </w:divBdr>
            </w:div>
            <w:div w:id="1715274499">
              <w:marLeft w:val="0"/>
              <w:marRight w:val="0"/>
              <w:marTop w:val="0"/>
              <w:marBottom w:val="0"/>
              <w:divBdr>
                <w:top w:val="none" w:sz="0" w:space="0" w:color="auto"/>
                <w:left w:val="none" w:sz="0" w:space="0" w:color="auto"/>
                <w:bottom w:val="none" w:sz="0" w:space="0" w:color="auto"/>
                <w:right w:val="none" w:sz="0" w:space="0" w:color="auto"/>
              </w:divBdr>
            </w:div>
            <w:div w:id="1715274500">
              <w:marLeft w:val="0"/>
              <w:marRight w:val="0"/>
              <w:marTop w:val="0"/>
              <w:marBottom w:val="0"/>
              <w:divBdr>
                <w:top w:val="none" w:sz="0" w:space="0" w:color="auto"/>
                <w:left w:val="none" w:sz="0" w:space="0" w:color="auto"/>
                <w:bottom w:val="none" w:sz="0" w:space="0" w:color="auto"/>
                <w:right w:val="none" w:sz="0" w:space="0" w:color="auto"/>
              </w:divBdr>
            </w:div>
            <w:div w:id="17152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4503">
      <w:marLeft w:val="0"/>
      <w:marRight w:val="0"/>
      <w:marTop w:val="0"/>
      <w:marBottom w:val="0"/>
      <w:divBdr>
        <w:top w:val="none" w:sz="0" w:space="0" w:color="auto"/>
        <w:left w:val="none" w:sz="0" w:space="0" w:color="auto"/>
        <w:bottom w:val="none" w:sz="0" w:space="0" w:color="auto"/>
        <w:right w:val="none" w:sz="0" w:space="0" w:color="auto"/>
      </w:divBdr>
      <w:divsChild>
        <w:div w:id="1715274484">
          <w:marLeft w:val="0"/>
          <w:marRight w:val="0"/>
          <w:marTop w:val="0"/>
          <w:marBottom w:val="0"/>
          <w:divBdr>
            <w:top w:val="none" w:sz="0" w:space="0" w:color="auto"/>
            <w:left w:val="none" w:sz="0" w:space="0" w:color="auto"/>
            <w:bottom w:val="none" w:sz="0" w:space="0" w:color="auto"/>
            <w:right w:val="none" w:sz="0" w:space="0" w:color="auto"/>
          </w:divBdr>
          <w:divsChild>
            <w:div w:id="1715274366">
              <w:marLeft w:val="0"/>
              <w:marRight w:val="0"/>
              <w:marTop w:val="0"/>
              <w:marBottom w:val="0"/>
              <w:divBdr>
                <w:top w:val="none" w:sz="0" w:space="0" w:color="auto"/>
                <w:left w:val="none" w:sz="0" w:space="0" w:color="auto"/>
                <w:bottom w:val="none" w:sz="0" w:space="0" w:color="auto"/>
                <w:right w:val="none" w:sz="0" w:space="0" w:color="auto"/>
              </w:divBdr>
            </w:div>
            <w:div w:id="1715274382">
              <w:marLeft w:val="0"/>
              <w:marRight w:val="0"/>
              <w:marTop w:val="0"/>
              <w:marBottom w:val="0"/>
              <w:divBdr>
                <w:top w:val="none" w:sz="0" w:space="0" w:color="auto"/>
                <w:left w:val="none" w:sz="0" w:space="0" w:color="auto"/>
                <w:bottom w:val="none" w:sz="0" w:space="0" w:color="auto"/>
                <w:right w:val="none" w:sz="0" w:space="0" w:color="auto"/>
              </w:divBdr>
            </w:div>
            <w:div w:id="17152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781">
      <w:bodyDiv w:val="1"/>
      <w:marLeft w:val="0"/>
      <w:marRight w:val="0"/>
      <w:marTop w:val="0"/>
      <w:marBottom w:val="0"/>
      <w:divBdr>
        <w:top w:val="none" w:sz="0" w:space="0" w:color="auto"/>
        <w:left w:val="none" w:sz="0" w:space="0" w:color="auto"/>
        <w:bottom w:val="none" w:sz="0" w:space="0" w:color="auto"/>
        <w:right w:val="none" w:sz="0" w:space="0" w:color="auto"/>
      </w:divBdr>
    </w:div>
    <w:div w:id="1894265331">
      <w:bodyDiv w:val="1"/>
      <w:marLeft w:val="0"/>
      <w:marRight w:val="0"/>
      <w:marTop w:val="0"/>
      <w:marBottom w:val="0"/>
      <w:divBdr>
        <w:top w:val="none" w:sz="0" w:space="0" w:color="auto"/>
        <w:left w:val="none" w:sz="0" w:space="0" w:color="auto"/>
        <w:bottom w:val="none" w:sz="0" w:space="0" w:color="auto"/>
        <w:right w:val="none" w:sz="0" w:space="0" w:color="auto"/>
      </w:divBdr>
    </w:div>
    <w:div w:id="1906140387">
      <w:bodyDiv w:val="1"/>
      <w:marLeft w:val="0"/>
      <w:marRight w:val="0"/>
      <w:marTop w:val="0"/>
      <w:marBottom w:val="0"/>
      <w:divBdr>
        <w:top w:val="none" w:sz="0" w:space="0" w:color="auto"/>
        <w:left w:val="none" w:sz="0" w:space="0" w:color="auto"/>
        <w:bottom w:val="none" w:sz="0" w:space="0" w:color="auto"/>
        <w:right w:val="none" w:sz="0" w:space="0" w:color="auto"/>
      </w:divBdr>
    </w:div>
    <w:div w:id="2042778311">
      <w:bodyDiv w:val="1"/>
      <w:marLeft w:val="0"/>
      <w:marRight w:val="0"/>
      <w:marTop w:val="0"/>
      <w:marBottom w:val="0"/>
      <w:divBdr>
        <w:top w:val="none" w:sz="0" w:space="0" w:color="auto"/>
        <w:left w:val="none" w:sz="0" w:space="0" w:color="auto"/>
        <w:bottom w:val="none" w:sz="0" w:space="0" w:color="auto"/>
        <w:right w:val="none" w:sz="0" w:space="0" w:color="auto"/>
      </w:divBdr>
    </w:div>
    <w:div w:id="20769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4F591-9C65-4B46-8964-B9914C73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5956</Words>
  <Characters>32763</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Wedia</Company>
  <LinksUpToDate>false</LinksUpToDate>
  <CharactersWithSpaces>38642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Sébastien Bardoz</dc:creator>
  <cp:lastModifiedBy>Sebastien Levy</cp:lastModifiedBy>
  <cp:revision>8</cp:revision>
  <cp:lastPrinted>2016-09-02T13:55:00Z</cp:lastPrinted>
  <dcterms:created xsi:type="dcterms:W3CDTF">2021-09-02T13:39:00Z</dcterms:created>
  <dcterms:modified xsi:type="dcterms:W3CDTF">2021-09-02T15:40:00Z</dcterms:modified>
</cp:coreProperties>
</file>